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BD57F" w14:textId="1CAB02FC" w:rsidR="007B5896" w:rsidRPr="00B63237" w:rsidRDefault="007B5896" w:rsidP="00C71398">
      <w:pPr>
        <w:jc w:val="center"/>
        <w:rPr>
          <w:rFonts w:ascii="Times New Roman" w:hAnsi="Times New Roman" w:cs="Times New Roman"/>
        </w:rPr>
      </w:pPr>
    </w:p>
    <w:p w14:paraId="144097D3" w14:textId="444EC34C" w:rsidR="00695F4F" w:rsidRPr="00B63237" w:rsidRDefault="00695F4F" w:rsidP="00040F0E">
      <w:pPr>
        <w:pStyle w:val="1repage-NomouLogoclient"/>
        <w:rPr>
          <w:rFonts w:ascii="Times New Roman" w:hAnsi="Times New Roman" w:cs="Times New Roman"/>
        </w:rPr>
      </w:pPr>
    </w:p>
    <w:p w14:paraId="0D0D47A8" w14:textId="77777777" w:rsidR="00695F4F" w:rsidRPr="00B63237" w:rsidRDefault="00695F4F" w:rsidP="00AE2A1C">
      <w:pPr>
        <w:rPr>
          <w:rFonts w:ascii="Times New Roman" w:hAnsi="Times New Roman" w:cs="Times New Roman"/>
        </w:rPr>
      </w:pPr>
    </w:p>
    <w:sdt>
      <w:sdtPr>
        <w:rPr>
          <w:rFonts w:ascii="Times New Roman" w:hAnsi="Times New Roman" w:cs="Times New Roman"/>
        </w:rPr>
        <w:alias w:val="Société"/>
        <w:tag w:val=""/>
        <w:id w:val="-654377301"/>
        <w:placeholder>
          <w:docPart w:val="5DAD83956DFD4FAC83C733AD58DD0178"/>
        </w:placeholder>
        <w:dataBinding w:prefixMappings="xmlns:ns0='http://schemas.openxmlformats.org/officeDocument/2006/extended-properties' " w:xpath="/ns0:Properties[1]/ns0:Company[1]" w:storeItemID="{6668398D-A668-4E3E-A5EB-62B293D839F1}"/>
        <w:text/>
      </w:sdtPr>
      <w:sdtContent>
        <w:p w14:paraId="5182AEE1" w14:textId="66F25044" w:rsidR="00695F4F" w:rsidRPr="00B63237" w:rsidRDefault="002F1855" w:rsidP="00BF715E">
          <w:pPr>
            <w:pStyle w:val="1repage-NomouLogoclient"/>
            <w:rPr>
              <w:rFonts w:ascii="Times New Roman" w:hAnsi="Times New Roman" w:cs="Times New Roman"/>
            </w:rPr>
          </w:pPr>
          <w:r>
            <w:rPr>
              <w:rFonts w:ascii="Times New Roman" w:hAnsi="Times New Roman" w:cs="Times New Roman"/>
            </w:rPr>
            <w:t>EFREI</w:t>
          </w:r>
        </w:p>
      </w:sdtContent>
    </w:sdt>
    <w:p w14:paraId="306ACD06" w14:textId="34FA141A" w:rsidR="00695F4F" w:rsidRPr="002F1855" w:rsidRDefault="00000000" w:rsidP="002E601C">
      <w:pPr>
        <w:pStyle w:val="1repage-Nomdelapplication"/>
        <w:rPr>
          <w:rFonts w:ascii="Times New Roman" w:hAnsi="Times New Roman" w:cs="Times New Roman"/>
        </w:rPr>
      </w:pPr>
      <w:sdt>
        <w:sdtPr>
          <w:rPr>
            <w:rFonts w:ascii="Times New Roman" w:hAnsi="Times New Roman" w:cs="Times New Roman"/>
          </w:rPr>
          <w:alias w:val="Titre "/>
          <w:tag w:val=""/>
          <w:id w:val="745538772"/>
          <w:placeholder>
            <w:docPart w:val="EBFC527A0A5341E982A7B2A76BF1F288"/>
          </w:placeholder>
          <w:dataBinding w:prefixMappings="xmlns:ns0='http://purl.org/dc/elements/1.1/' xmlns:ns1='http://schemas.openxmlformats.org/package/2006/metadata/core-properties' " w:xpath="/ns1:coreProperties[1]/ns0:title[1]" w:storeItemID="{6C3C8BC8-F283-45AE-878A-BAB7291924A1}"/>
          <w:text/>
        </w:sdtPr>
        <w:sdtContent>
          <w:r w:rsidR="002F1855" w:rsidRPr="002F1855">
            <w:rPr>
              <w:rFonts w:ascii="Times New Roman" w:hAnsi="Times New Roman" w:cs="Times New Roman"/>
            </w:rPr>
            <w:t xml:space="preserve">Application </w:t>
          </w:r>
          <w:r w:rsidR="00C205A4">
            <w:rPr>
              <w:rFonts w:ascii="Times New Roman" w:hAnsi="Times New Roman" w:cs="Times New Roman"/>
            </w:rPr>
            <w:t>of</w:t>
          </w:r>
          <w:r w:rsidR="002F1855" w:rsidRPr="002F1855">
            <w:rPr>
              <w:rFonts w:ascii="Times New Roman" w:hAnsi="Times New Roman" w:cs="Times New Roman"/>
            </w:rPr>
            <w:t xml:space="preserve"> big data</w:t>
          </w:r>
        </w:sdtContent>
      </w:sdt>
    </w:p>
    <w:p w14:paraId="0C483E44" w14:textId="2C887A3E" w:rsidR="00695F4F" w:rsidRPr="002F1855" w:rsidRDefault="00000000" w:rsidP="0099339C">
      <w:pPr>
        <w:pStyle w:val="1repage-PropositionN"/>
        <w:rPr>
          <w:rFonts w:ascii="Times New Roman" w:hAnsi="Times New Roman" w:cs="Times New Roman"/>
          <w:noProof w:val="0"/>
        </w:rPr>
      </w:pPr>
      <w:sdt>
        <w:sdtPr>
          <w:rPr>
            <w:rFonts w:ascii="Times New Roman" w:hAnsi="Times New Roman" w:cs="Times New Roman"/>
            <w:noProof w:val="0"/>
          </w:rPr>
          <w:alias w:val="Objet "/>
          <w:tag w:val=""/>
          <w:id w:val="-432750680"/>
          <w:placeholder>
            <w:docPart w:val="CD5E46E766E54B1DBF9EF74A04C810D7"/>
          </w:placeholder>
          <w:dataBinding w:prefixMappings="xmlns:ns0='http://purl.org/dc/elements/1.1/' xmlns:ns1='http://schemas.openxmlformats.org/package/2006/metadata/core-properties' " w:xpath="/ns1:coreProperties[1]/ns0:subject[1]" w:storeItemID="{6C3C8BC8-F283-45AE-878A-BAB7291924A1}"/>
          <w:text/>
        </w:sdtPr>
        <w:sdtContent>
          <w:r w:rsidR="002F1855" w:rsidRPr="002F1855">
            <w:rPr>
              <w:rFonts w:ascii="Times New Roman" w:hAnsi="Times New Roman" w:cs="Times New Roman"/>
              <w:noProof w:val="0"/>
            </w:rPr>
            <w:t>Documentation</w:t>
          </w:r>
        </w:sdtContent>
      </w:sdt>
    </w:p>
    <w:p w14:paraId="179DF726" w14:textId="77777777" w:rsidR="00695F4F" w:rsidRPr="002F1855" w:rsidRDefault="00695F4F" w:rsidP="00AE2A1C">
      <w:pPr>
        <w:rPr>
          <w:rFonts w:ascii="Times New Roman" w:hAnsi="Times New Roman" w:cs="Times New Roman"/>
        </w:rPr>
      </w:pPr>
    </w:p>
    <w:p w14:paraId="221F2EE5" w14:textId="43788F23" w:rsidR="00695F4F" w:rsidRPr="00B63237" w:rsidRDefault="00000000" w:rsidP="00AE2A1C">
      <w:pPr>
        <w:pStyle w:val="1rePage-RvisionAuteurs"/>
        <w:rPr>
          <w:rFonts w:ascii="Times New Roman" w:hAnsi="Times New Roman" w:cs="Times New Roman"/>
        </w:rPr>
      </w:pPr>
      <w:sdt>
        <w:sdtPr>
          <w:rPr>
            <w:rFonts w:ascii="Times New Roman" w:hAnsi="Times New Roman" w:cs="Times New Roman"/>
          </w:rPr>
          <w:alias w:val="Auteur "/>
          <w:tag w:val=""/>
          <w:id w:val="-104813266"/>
          <w:placeholder>
            <w:docPart w:val="9F957626F7E94600B8BF9E0D831ABA58"/>
          </w:placeholder>
          <w:dataBinding w:prefixMappings="xmlns:ns0='http://purl.org/dc/elements/1.1/' xmlns:ns1='http://schemas.openxmlformats.org/package/2006/metadata/core-properties' " w:xpath="/ns1:coreProperties[1]/ns0:creator[1]" w:storeItemID="{6C3C8BC8-F283-45AE-878A-BAB7291924A1}"/>
          <w:text/>
        </w:sdtPr>
        <w:sdtContent>
          <w:r w:rsidR="002E209C" w:rsidRPr="00B63237">
            <w:rPr>
              <w:rFonts w:ascii="Times New Roman" w:hAnsi="Times New Roman" w:cs="Times New Roman"/>
            </w:rPr>
            <w:t>Louis CAILLAREC</w:t>
          </w:r>
          <w:r w:rsidR="002F1855">
            <w:rPr>
              <w:rFonts w:ascii="Times New Roman" w:hAnsi="Times New Roman" w:cs="Times New Roman"/>
            </w:rPr>
            <w:t xml:space="preserve"> – Paul JOUVANCEAU – Noa ANDRE – Mazen CHOUCHARA</w:t>
          </w:r>
        </w:sdtContent>
      </w:sdt>
    </w:p>
    <w:p w14:paraId="3E41367F" w14:textId="1CC85726" w:rsidR="00D600ED" w:rsidRPr="00B63237" w:rsidRDefault="004F1F44" w:rsidP="004F1F44">
      <w:pPr>
        <w:pStyle w:val="1rePage-RvisionAuteurs"/>
        <w:tabs>
          <w:tab w:val="center" w:pos="4819"/>
          <w:tab w:val="left" w:pos="8640"/>
        </w:tabs>
        <w:jc w:val="left"/>
        <w:rPr>
          <w:rFonts w:ascii="Times New Roman" w:hAnsi="Times New Roman" w:cs="Times New Roman"/>
        </w:rPr>
      </w:pPr>
      <w:r w:rsidRPr="00B63237">
        <w:rPr>
          <w:rFonts w:ascii="Times New Roman" w:hAnsi="Times New Roman" w:cs="Times New Roman"/>
        </w:rPr>
        <w:tab/>
      </w:r>
      <w:sdt>
        <w:sdtPr>
          <w:rPr>
            <w:rFonts w:ascii="Times New Roman" w:hAnsi="Times New Roman" w:cs="Times New Roman"/>
          </w:rPr>
          <w:alias w:val="Date de publication"/>
          <w:tag w:val=""/>
          <w:id w:val="-1647498084"/>
          <w:placeholder>
            <w:docPart w:val="54ADE7C469D040ECA53435EB1242A32A"/>
          </w:placeholder>
          <w:dataBinding w:prefixMappings="xmlns:ns0='http://schemas.microsoft.com/office/2006/coverPageProps' " w:xpath="/ns0:CoverPageProperties[1]/ns0:PublishDate[1]" w:storeItemID="{55AF091B-3C7A-41E3-B477-F2FDAA23CFDA}"/>
          <w:date w:fullDate="2024-12-01T00:00:00Z">
            <w:dateFormat w:val="dd/MM/yyyy"/>
            <w:lid w:val="fr-FR"/>
            <w:storeMappedDataAs w:val="dateTime"/>
            <w:calendar w:val="gregorian"/>
          </w:date>
        </w:sdtPr>
        <w:sdtContent>
          <w:r w:rsidR="002F1855">
            <w:rPr>
              <w:rFonts w:ascii="Times New Roman" w:hAnsi="Times New Roman" w:cs="Times New Roman"/>
            </w:rPr>
            <w:t>01</w:t>
          </w:r>
          <w:r w:rsidR="002E209C" w:rsidRPr="00B63237">
            <w:rPr>
              <w:rFonts w:ascii="Times New Roman" w:hAnsi="Times New Roman" w:cs="Times New Roman"/>
            </w:rPr>
            <w:t>/</w:t>
          </w:r>
          <w:r w:rsidR="00C71398" w:rsidRPr="00B63237">
            <w:rPr>
              <w:rFonts w:ascii="Times New Roman" w:hAnsi="Times New Roman" w:cs="Times New Roman"/>
            </w:rPr>
            <w:t>1</w:t>
          </w:r>
          <w:r w:rsidR="002F1855">
            <w:rPr>
              <w:rFonts w:ascii="Times New Roman" w:hAnsi="Times New Roman" w:cs="Times New Roman"/>
            </w:rPr>
            <w:t>2</w:t>
          </w:r>
          <w:r w:rsidR="002E209C" w:rsidRPr="00B63237">
            <w:rPr>
              <w:rFonts w:ascii="Times New Roman" w:hAnsi="Times New Roman" w:cs="Times New Roman"/>
            </w:rPr>
            <w:t>/2024</w:t>
          </w:r>
        </w:sdtContent>
      </w:sdt>
      <w:r w:rsidRPr="00B63237">
        <w:rPr>
          <w:rFonts w:ascii="Times New Roman" w:hAnsi="Times New Roman" w:cs="Times New Roman"/>
        </w:rPr>
        <w:tab/>
      </w:r>
    </w:p>
    <w:p w14:paraId="65922111" w14:textId="7998F2A5" w:rsidR="000E5BB6" w:rsidRDefault="00B63237" w:rsidP="0064064D">
      <w:pPr>
        <w:jc w:val="center"/>
        <w:rPr>
          <w:rFonts w:ascii="Times New Roman" w:hAnsi="Times New Roman" w:cs="Times New Roman"/>
        </w:rPr>
      </w:pPr>
      <w:r>
        <w:rPr>
          <w:rFonts w:ascii="Times New Roman" w:hAnsi="Times New Roman" w:cs="Times New Roman"/>
          <w:noProof/>
        </w:rPr>
        <w:drawing>
          <wp:inline distT="0" distB="0" distL="0" distR="0" wp14:anchorId="2C966E49" wp14:editId="3B55238C">
            <wp:extent cx="3188214" cy="1039370"/>
            <wp:effectExtent l="0" t="0" r="0" b="8890"/>
            <wp:docPr id="636797615" name="Image 1" descr="Une image contenant Police, logo,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97615" name="Image 1" descr="Une image contenant Police, logo, symbole, Graphiqu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8214" cy="1039370"/>
                    </a:xfrm>
                    <a:prstGeom prst="rect">
                      <a:avLst/>
                    </a:prstGeom>
                  </pic:spPr>
                </pic:pic>
              </a:graphicData>
            </a:graphic>
          </wp:inline>
        </w:drawing>
      </w:r>
    </w:p>
    <w:p w14:paraId="66E9F0FA" w14:textId="37CEA3BA" w:rsidR="0064064D" w:rsidRDefault="0064064D">
      <w:pPr>
        <w:spacing w:before="200" w:after="200" w:line="276" w:lineRule="auto"/>
        <w:jc w:val="left"/>
        <w:rPr>
          <w:rFonts w:ascii="Times New Roman" w:hAnsi="Times New Roman" w:cs="Times New Roman"/>
        </w:rPr>
      </w:pPr>
      <w:r>
        <w:rPr>
          <w:rFonts w:ascii="Times New Roman" w:hAnsi="Times New Roman" w:cs="Times New Roman"/>
        </w:rPr>
        <w:br w:type="page"/>
      </w:r>
    </w:p>
    <w:sdt>
      <w:sdtPr>
        <w:rPr>
          <w:rFonts w:ascii="Times New Roman" w:eastAsia="Times New Roman" w:hAnsi="Times New Roman" w:cs="Times New Roman"/>
          <w:spacing w:val="0"/>
          <w:sz w:val="18"/>
          <w:szCs w:val="18"/>
        </w:rPr>
        <w:id w:val="1304352934"/>
        <w:docPartObj>
          <w:docPartGallery w:val="Table of Contents"/>
          <w:docPartUnique/>
        </w:docPartObj>
      </w:sdtPr>
      <w:sdtEndPr>
        <w:rPr>
          <w:b/>
          <w:bCs/>
        </w:rPr>
      </w:sdtEndPr>
      <w:sdtContent>
        <w:p w14:paraId="3B5B8F4A" w14:textId="354E5BFD" w:rsidR="00227B60" w:rsidRPr="00B63237" w:rsidRDefault="00470426" w:rsidP="00227B60">
          <w:pPr>
            <w:pStyle w:val="2mepage-SommaireTitre"/>
            <w:rPr>
              <w:rFonts w:ascii="Times New Roman" w:hAnsi="Times New Roman" w:cs="Times New Roman"/>
            </w:rPr>
          </w:pPr>
          <w:r>
            <w:rPr>
              <w:rFonts w:ascii="Times New Roman" w:hAnsi="Times New Roman" w:cs="Times New Roman"/>
            </w:rPr>
            <w:t>TABLE OF CONTENTS</w:t>
          </w:r>
        </w:p>
        <w:p w14:paraId="4C2EAC89" w14:textId="3108ADAE" w:rsidR="003F16B5" w:rsidRDefault="000F7C56">
          <w:pPr>
            <w:pStyle w:val="TM1"/>
            <w:rPr>
              <w:rFonts w:asciiTheme="minorHAnsi" w:eastAsiaTheme="minorEastAsia" w:hAnsiTheme="minorHAnsi" w:cstheme="minorBidi"/>
              <w:b w:val="0"/>
              <w:caps w:val="0"/>
              <w:color w:val="auto"/>
              <w:kern w:val="2"/>
              <w:sz w:val="24"/>
              <w:szCs w:val="24"/>
              <w:lang w:val="en-US" w:eastAsia="en-US"/>
              <w14:ligatures w14:val="standardContextual"/>
            </w:rPr>
          </w:pPr>
          <w:r w:rsidRPr="00B63237">
            <w:rPr>
              <w:rFonts w:ascii="Times New Roman" w:hAnsi="Times New Roman" w:cs="Times New Roman"/>
              <w:b w:val="0"/>
              <w:caps w:val="0"/>
            </w:rPr>
            <w:fldChar w:fldCharType="begin"/>
          </w:r>
          <w:r w:rsidRPr="00B63237">
            <w:rPr>
              <w:rFonts w:ascii="Times New Roman" w:hAnsi="Times New Roman" w:cs="Times New Roman"/>
              <w:b w:val="0"/>
              <w:caps w:val="0"/>
            </w:rPr>
            <w:instrText xml:space="preserve"> TOC \o "1-2" \h \z \u </w:instrText>
          </w:r>
          <w:r w:rsidRPr="00B63237">
            <w:rPr>
              <w:rFonts w:ascii="Times New Roman" w:hAnsi="Times New Roman" w:cs="Times New Roman"/>
              <w:b w:val="0"/>
              <w:caps w:val="0"/>
            </w:rPr>
            <w:fldChar w:fldCharType="separate"/>
          </w:r>
          <w:hyperlink w:anchor="_Toc183988014" w:history="1">
            <w:r w:rsidR="003F16B5" w:rsidRPr="00A43527">
              <w:rPr>
                <w:rStyle w:val="Lienhypertexte"/>
                <w:rFonts w:ascii="Times New Roman" w:hAnsi="Times New Roman" w:cs="Times New Roman"/>
              </w:rPr>
              <w:t>1.</w:t>
            </w:r>
            <w:r w:rsidR="003F16B5">
              <w:rPr>
                <w:rFonts w:asciiTheme="minorHAnsi" w:eastAsiaTheme="minorEastAsia" w:hAnsiTheme="minorHAnsi" w:cstheme="minorBidi"/>
                <w:b w:val="0"/>
                <w:caps w:val="0"/>
                <w:color w:val="auto"/>
                <w:kern w:val="2"/>
                <w:sz w:val="24"/>
                <w:szCs w:val="24"/>
                <w:lang w:val="en-US" w:eastAsia="en-US"/>
                <w14:ligatures w14:val="standardContextual"/>
              </w:rPr>
              <w:tab/>
            </w:r>
            <w:r w:rsidR="003F16B5" w:rsidRPr="00A43527">
              <w:rPr>
                <w:rStyle w:val="Lienhypertexte"/>
                <w:rFonts w:ascii="Times New Roman" w:hAnsi="Times New Roman" w:cs="Times New Roman"/>
              </w:rPr>
              <w:t>Introduction</w:t>
            </w:r>
            <w:r w:rsidR="003F16B5">
              <w:rPr>
                <w:webHidden/>
              </w:rPr>
              <w:tab/>
            </w:r>
            <w:r w:rsidR="003F16B5">
              <w:rPr>
                <w:webHidden/>
              </w:rPr>
              <w:fldChar w:fldCharType="begin"/>
            </w:r>
            <w:r w:rsidR="003F16B5">
              <w:rPr>
                <w:webHidden/>
              </w:rPr>
              <w:instrText xml:space="preserve"> PAGEREF _Toc183988014 \h </w:instrText>
            </w:r>
            <w:r w:rsidR="003F16B5">
              <w:rPr>
                <w:webHidden/>
              </w:rPr>
            </w:r>
            <w:r w:rsidR="003F16B5">
              <w:rPr>
                <w:webHidden/>
              </w:rPr>
              <w:fldChar w:fldCharType="separate"/>
            </w:r>
            <w:r w:rsidR="003F16B5">
              <w:rPr>
                <w:webHidden/>
              </w:rPr>
              <w:t>3</w:t>
            </w:r>
            <w:r w:rsidR="003F16B5">
              <w:rPr>
                <w:webHidden/>
              </w:rPr>
              <w:fldChar w:fldCharType="end"/>
            </w:r>
          </w:hyperlink>
        </w:p>
        <w:p w14:paraId="359DE1A8" w14:textId="4081D961" w:rsidR="003F16B5" w:rsidRDefault="003F16B5">
          <w:pPr>
            <w:pStyle w:val="TM2"/>
            <w:rPr>
              <w:rFonts w:asciiTheme="minorHAnsi" w:eastAsiaTheme="minorEastAsia" w:hAnsiTheme="minorHAnsi" w:cstheme="minorBidi"/>
              <w:caps w:val="0"/>
              <w:color w:val="auto"/>
              <w:kern w:val="2"/>
              <w:sz w:val="24"/>
              <w:szCs w:val="24"/>
              <w:lang w:val="en-US" w:eastAsia="en-US"/>
              <w14:ligatures w14:val="standardContextual"/>
            </w:rPr>
          </w:pPr>
          <w:hyperlink w:anchor="_Toc183988015" w:history="1">
            <w:r w:rsidRPr="00A43527">
              <w:rPr>
                <w:rStyle w:val="Lienhypertexte"/>
                <w:rFonts w:ascii="Times New Roman" w:hAnsi="Times New Roman" w:cs="Times New Roman"/>
              </w:rPr>
              <w:t>1.1</w:t>
            </w:r>
            <w:r>
              <w:rPr>
                <w:rFonts w:asciiTheme="minorHAnsi" w:eastAsiaTheme="minorEastAsia" w:hAnsiTheme="minorHAnsi" w:cstheme="minorBidi"/>
                <w:caps w:val="0"/>
                <w:color w:val="auto"/>
                <w:kern w:val="2"/>
                <w:sz w:val="24"/>
                <w:szCs w:val="24"/>
                <w:lang w:val="en-US" w:eastAsia="en-US"/>
                <w14:ligatures w14:val="standardContextual"/>
              </w:rPr>
              <w:tab/>
            </w:r>
            <w:r w:rsidRPr="00A43527">
              <w:rPr>
                <w:rStyle w:val="Lienhypertexte"/>
                <w:rFonts w:ascii="Times New Roman" w:hAnsi="Times New Roman" w:cs="Times New Roman"/>
              </w:rPr>
              <w:t>Data visualization project</w:t>
            </w:r>
            <w:r>
              <w:rPr>
                <w:webHidden/>
              </w:rPr>
              <w:tab/>
            </w:r>
            <w:r>
              <w:rPr>
                <w:webHidden/>
              </w:rPr>
              <w:fldChar w:fldCharType="begin"/>
            </w:r>
            <w:r>
              <w:rPr>
                <w:webHidden/>
              </w:rPr>
              <w:instrText xml:space="preserve"> PAGEREF _Toc183988015 \h </w:instrText>
            </w:r>
            <w:r>
              <w:rPr>
                <w:webHidden/>
              </w:rPr>
            </w:r>
            <w:r>
              <w:rPr>
                <w:webHidden/>
              </w:rPr>
              <w:fldChar w:fldCharType="separate"/>
            </w:r>
            <w:r>
              <w:rPr>
                <w:webHidden/>
              </w:rPr>
              <w:t>3</w:t>
            </w:r>
            <w:r>
              <w:rPr>
                <w:webHidden/>
              </w:rPr>
              <w:fldChar w:fldCharType="end"/>
            </w:r>
          </w:hyperlink>
        </w:p>
        <w:p w14:paraId="04E6C2C0" w14:textId="3B8A5C17" w:rsidR="003F16B5" w:rsidRDefault="003F16B5">
          <w:pPr>
            <w:pStyle w:val="TM1"/>
            <w:rPr>
              <w:rFonts w:asciiTheme="minorHAnsi" w:eastAsiaTheme="minorEastAsia" w:hAnsiTheme="minorHAnsi" w:cstheme="minorBidi"/>
              <w:b w:val="0"/>
              <w:caps w:val="0"/>
              <w:color w:val="auto"/>
              <w:kern w:val="2"/>
              <w:sz w:val="24"/>
              <w:szCs w:val="24"/>
              <w:lang w:val="en-US" w:eastAsia="en-US"/>
              <w14:ligatures w14:val="standardContextual"/>
            </w:rPr>
          </w:pPr>
          <w:hyperlink w:anchor="_Toc183988016" w:history="1">
            <w:r w:rsidRPr="00A43527">
              <w:rPr>
                <w:rStyle w:val="Lienhypertexte"/>
                <w:rFonts w:ascii="Times New Roman" w:hAnsi="Times New Roman" w:cs="Times New Roman"/>
                <w:lang w:val="en-US"/>
              </w:rPr>
              <w:t>2.</w:t>
            </w:r>
            <w:r>
              <w:rPr>
                <w:rFonts w:asciiTheme="minorHAnsi" w:eastAsiaTheme="minorEastAsia" w:hAnsiTheme="minorHAnsi" w:cstheme="minorBidi"/>
                <w:b w:val="0"/>
                <w:caps w:val="0"/>
                <w:color w:val="auto"/>
                <w:kern w:val="2"/>
                <w:sz w:val="24"/>
                <w:szCs w:val="24"/>
                <w:lang w:val="en-US" w:eastAsia="en-US"/>
                <w14:ligatures w14:val="standardContextual"/>
              </w:rPr>
              <w:tab/>
            </w:r>
            <w:r w:rsidRPr="00A43527">
              <w:rPr>
                <w:rStyle w:val="Lienhypertexte"/>
                <w:rFonts w:ascii="Times New Roman" w:hAnsi="Times New Roman" w:cs="Times New Roman"/>
                <w:lang w:val="en-US"/>
              </w:rPr>
              <w:t>Choice of softwares</w:t>
            </w:r>
            <w:r>
              <w:rPr>
                <w:webHidden/>
              </w:rPr>
              <w:tab/>
            </w:r>
            <w:r>
              <w:rPr>
                <w:webHidden/>
              </w:rPr>
              <w:fldChar w:fldCharType="begin"/>
            </w:r>
            <w:r>
              <w:rPr>
                <w:webHidden/>
              </w:rPr>
              <w:instrText xml:space="preserve"> PAGEREF _Toc183988016 \h </w:instrText>
            </w:r>
            <w:r>
              <w:rPr>
                <w:webHidden/>
              </w:rPr>
            </w:r>
            <w:r>
              <w:rPr>
                <w:webHidden/>
              </w:rPr>
              <w:fldChar w:fldCharType="separate"/>
            </w:r>
            <w:r>
              <w:rPr>
                <w:webHidden/>
              </w:rPr>
              <w:t>4</w:t>
            </w:r>
            <w:r>
              <w:rPr>
                <w:webHidden/>
              </w:rPr>
              <w:fldChar w:fldCharType="end"/>
            </w:r>
          </w:hyperlink>
        </w:p>
        <w:p w14:paraId="23C9F5A0" w14:textId="49DBA671" w:rsidR="003F16B5" w:rsidRDefault="003F16B5">
          <w:pPr>
            <w:pStyle w:val="TM2"/>
            <w:rPr>
              <w:rFonts w:asciiTheme="minorHAnsi" w:eastAsiaTheme="minorEastAsia" w:hAnsiTheme="minorHAnsi" w:cstheme="minorBidi"/>
              <w:caps w:val="0"/>
              <w:color w:val="auto"/>
              <w:kern w:val="2"/>
              <w:sz w:val="24"/>
              <w:szCs w:val="24"/>
              <w:lang w:val="en-US" w:eastAsia="en-US"/>
              <w14:ligatures w14:val="standardContextual"/>
            </w:rPr>
          </w:pPr>
          <w:hyperlink w:anchor="_Toc183988017" w:history="1">
            <w:r w:rsidRPr="00A43527">
              <w:rPr>
                <w:rStyle w:val="Lienhypertexte"/>
                <w:rFonts w:ascii="Times New Roman" w:hAnsi="Times New Roman" w:cs="Times New Roman"/>
                <w:lang w:val="en-US"/>
              </w:rPr>
              <w:t>2.1</w:t>
            </w:r>
            <w:r>
              <w:rPr>
                <w:rFonts w:asciiTheme="minorHAnsi" w:eastAsiaTheme="minorEastAsia" w:hAnsiTheme="minorHAnsi" w:cstheme="minorBidi"/>
                <w:caps w:val="0"/>
                <w:color w:val="auto"/>
                <w:kern w:val="2"/>
                <w:sz w:val="24"/>
                <w:szCs w:val="24"/>
                <w:lang w:val="en-US" w:eastAsia="en-US"/>
                <w14:ligatures w14:val="standardContextual"/>
              </w:rPr>
              <w:tab/>
            </w:r>
            <w:r w:rsidRPr="00A43527">
              <w:rPr>
                <w:rStyle w:val="Lienhypertexte"/>
                <w:rFonts w:ascii="Times New Roman" w:hAnsi="Times New Roman" w:cs="Times New Roman"/>
                <w:lang w:val="en-US"/>
              </w:rPr>
              <w:t>ETL Software</w:t>
            </w:r>
            <w:r>
              <w:rPr>
                <w:webHidden/>
              </w:rPr>
              <w:tab/>
            </w:r>
            <w:r>
              <w:rPr>
                <w:webHidden/>
              </w:rPr>
              <w:fldChar w:fldCharType="begin"/>
            </w:r>
            <w:r>
              <w:rPr>
                <w:webHidden/>
              </w:rPr>
              <w:instrText xml:space="preserve"> PAGEREF _Toc183988017 \h </w:instrText>
            </w:r>
            <w:r>
              <w:rPr>
                <w:webHidden/>
              </w:rPr>
            </w:r>
            <w:r>
              <w:rPr>
                <w:webHidden/>
              </w:rPr>
              <w:fldChar w:fldCharType="separate"/>
            </w:r>
            <w:r>
              <w:rPr>
                <w:webHidden/>
              </w:rPr>
              <w:t>4</w:t>
            </w:r>
            <w:r>
              <w:rPr>
                <w:webHidden/>
              </w:rPr>
              <w:fldChar w:fldCharType="end"/>
            </w:r>
          </w:hyperlink>
        </w:p>
        <w:p w14:paraId="15E0C59B" w14:textId="684A5667" w:rsidR="003F16B5" w:rsidRDefault="003F16B5">
          <w:pPr>
            <w:pStyle w:val="TM2"/>
            <w:rPr>
              <w:rFonts w:asciiTheme="minorHAnsi" w:eastAsiaTheme="minorEastAsia" w:hAnsiTheme="minorHAnsi" w:cstheme="minorBidi"/>
              <w:caps w:val="0"/>
              <w:color w:val="auto"/>
              <w:kern w:val="2"/>
              <w:sz w:val="24"/>
              <w:szCs w:val="24"/>
              <w:lang w:val="en-US" w:eastAsia="en-US"/>
              <w14:ligatures w14:val="standardContextual"/>
            </w:rPr>
          </w:pPr>
          <w:hyperlink w:anchor="_Toc183988018" w:history="1">
            <w:r w:rsidRPr="00A43527">
              <w:rPr>
                <w:rStyle w:val="Lienhypertexte"/>
                <w:rFonts w:ascii="Times New Roman" w:hAnsi="Times New Roman" w:cs="Times New Roman"/>
              </w:rPr>
              <w:t>2.2</w:t>
            </w:r>
            <w:r>
              <w:rPr>
                <w:rFonts w:asciiTheme="minorHAnsi" w:eastAsiaTheme="minorEastAsia" w:hAnsiTheme="minorHAnsi" w:cstheme="minorBidi"/>
                <w:caps w:val="0"/>
                <w:color w:val="auto"/>
                <w:kern w:val="2"/>
                <w:sz w:val="24"/>
                <w:szCs w:val="24"/>
                <w:lang w:val="en-US" w:eastAsia="en-US"/>
                <w14:ligatures w14:val="standardContextual"/>
              </w:rPr>
              <w:tab/>
            </w:r>
            <w:r w:rsidRPr="00A43527">
              <w:rPr>
                <w:rStyle w:val="Lienhypertexte"/>
                <w:rFonts w:ascii="Times New Roman" w:hAnsi="Times New Roman" w:cs="Times New Roman"/>
              </w:rPr>
              <w:t>Database and Dashboard</w:t>
            </w:r>
            <w:r>
              <w:rPr>
                <w:webHidden/>
              </w:rPr>
              <w:tab/>
            </w:r>
            <w:r>
              <w:rPr>
                <w:webHidden/>
              </w:rPr>
              <w:fldChar w:fldCharType="begin"/>
            </w:r>
            <w:r>
              <w:rPr>
                <w:webHidden/>
              </w:rPr>
              <w:instrText xml:space="preserve"> PAGEREF _Toc183988018 \h </w:instrText>
            </w:r>
            <w:r>
              <w:rPr>
                <w:webHidden/>
              </w:rPr>
            </w:r>
            <w:r>
              <w:rPr>
                <w:webHidden/>
              </w:rPr>
              <w:fldChar w:fldCharType="separate"/>
            </w:r>
            <w:r>
              <w:rPr>
                <w:webHidden/>
              </w:rPr>
              <w:t>4</w:t>
            </w:r>
            <w:r>
              <w:rPr>
                <w:webHidden/>
              </w:rPr>
              <w:fldChar w:fldCharType="end"/>
            </w:r>
          </w:hyperlink>
        </w:p>
        <w:p w14:paraId="6B0993E9" w14:textId="3091933C" w:rsidR="003F16B5" w:rsidRDefault="003F16B5">
          <w:pPr>
            <w:pStyle w:val="TM1"/>
            <w:rPr>
              <w:rFonts w:asciiTheme="minorHAnsi" w:eastAsiaTheme="minorEastAsia" w:hAnsiTheme="minorHAnsi" w:cstheme="minorBidi"/>
              <w:b w:val="0"/>
              <w:caps w:val="0"/>
              <w:color w:val="auto"/>
              <w:kern w:val="2"/>
              <w:sz w:val="24"/>
              <w:szCs w:val="24"/>
              <w:lang w:val="en-US" w:eastAsia="en-US"/>
              <w14:ligatures w14:val="standardContextual"/>
            </w:rPr>
          </w:pPr>
          <w:hyperlink w:anchor="_Toc183988019" w:history="1">
            <w:r w:rsidRPr="00A43527">
              <w:rPr>
                <w:rStyle w:val="Lienhypertexte"/>
                <w:rFonts w:ascii="Times New Roman" w:hAnsi="Times New Roman" w:cs="Times New Roman"/>
                <w:lang w:val="en-US"/>
              </w:rPr>
              <w:t>3.</w:t>
            </w:r>
            <w:r>
              <w:rPr>
                <w:rFonts w:asciiTheme="minorHAnsi" w:eastAsiaTheme="minorEastAsia" w:hAnsiTheme="minorHAnsi" w:cstheme="minorBidi"/>
                <w:b w:val="0"/>
                <w:caps w:val="0"/>
                <w:color w:val="auto"/>
                <w:kern w:val="2"/>
                <w:sz w:val="24"/>
                <w:szCs w:val="24"/>
                <w:lang w:val="en-US" w:eastAsia="en-US"/>
                <w14:ligatures w14:val="standardContextual"/>
              </w:rPr>
              <w:tab/>
            </w:r>
            <w:r w:rsidRPr="00A43527">
              <w:rPr>
                <w:rStyle w:val="Lienhypertexte"/>
                <w:rFonts w:ascii="Times New Roman" w:hAnsi="Times New Roman" w:cs="Times New Roman"/>
              </w:rPr>
              <w:t>Difficulties and challenges</w:t>
            </w:r>
            <w:r>
              <w:rPr>
                <w:webHidden/>
              </w:rPr>
              <w:tab/>
            </w:r>
            <w:r>
              <w:rPr>
                <w:webHidden/>
              </w:rPr>
              <w:fldChar w:fldCharType="begin"/>
            </w:r>
            <w:r>
              <w:rPr>
                <w:webHidden/>
              </w:rPr>
              <w:instrText xml:space="preserve"> PAGEREF _Toc183988019 \h </w:instrText>
            </w:r>
            <w:r>
              <w:rPr>
                <w:webHidden/>
              </w:rPr>
            </w:r>
            <w:r>
              <w:rPr>
                <w:webHidden/>
              </w:rPr>
              <w:fldChar w:fldCharType="separate"/>
            </w:r>
            <w:r>
              <w:rPr>
                <w:webHidden/>
              </w:rPr>
              <w:t>5</w:t>
            </w:r>
            <w:r>
              <w:rPr>
                <w:webHidden/>
              </w:rPr>
              <w:fldChar w:fldCharType="end"/>
            </w:r>
          </w:hyperlink>
        </w:p>
        <w:p w14:paraId="697C5238" w14:textId="7D01E476" w:rsidR="003F16B5" w:rsidRDefault="003F16B5">
          <w:pPr>
            <w:pStyle w:val="TM2"/>
            <w:rPr>
              <w:rFonts w:asciiTheme="minorHAnsi" w:eastAsiaTheme="minorEastAsia" w:hAnsiTheme="minorHAnsi" w:cstheme="minorBidi"/>
              <w:caps w:val="0"/>
              <w:color w:val="auto"/>
              <w:kern w:val="2"/>
              <w:sz w:val="24"/>
              <w:szCs w:val="24"/>
              <w:lang w:val="en-US" w:eastAsia="en-US"/>
              <w14:ligatures w14:val="standardContextual"/>
            </w:rPr>
          </w:pPr>
          <w:hyperlink w:anchor="_Toc183988020" w:history="1">
            <w:r w:rsidRPr="00A43527">
              <w:rPr>
                <w:rStyle w:val="Lienhypertexte"/>
                <w:rFonts w:ascii="Times New Roman" w:hAnsi="Times New Roman" w:cs="Times New Roman"/>
              </w:rPr>
              <w:t>3.1</w:t>
            </w:r>
            <w:r>
              <w:rPr>
                <w:rFonts w:asciiTheme="minorHAnsi" w:eastAsiaTheme="minorEastAsia" w:hAnsiTheme="minorHAnsi" w:cstheme="minorBidi"/>
                <w:caps w:val="0"/>
                <w:color w:val="auto"/>
                <w:kern w:val="2"/>
                <w:sz w:val="24"/>
                <w:szCs w:val="24"/>
                <w:lang w:val="en-US" w:eastAsia="en-US"/>
                <w14:ligatures w14:val="standardContextual"/>
              </w:rPr>
              <w:tab/>
            </w:r>
            <w:r w:rsidRPr="00A43527">
              <w:rPr>
                <w:rStyle w:val="Lienhypertexte"/>
                <w:rFonts w:ascii="Times New Roman" w:hAnsi="Times New Roman" w:cs="Times New Roman"/>
              </w:rPr>
              <w:t>Obstacles of the project</w:t>
            </w:r>
            <w:r>
              <w:rPr>
                <w:webHidden/>
              </w:rPr>
              <w:tab/>
            </w:r>
            <w:r>
              <w:rPr>
                <w:webHidden/>
              </w:rPr>
              <w:fldChar w:fldCharType="begin"/>
            </w:r>
            <w:r>
              <w:rPr>
                <w:webHidden/>
              </w:rPr>
              <w:instrText xml:space="preserve"> PAGEREF _Toc183988020 \h </w:instrText>
            </w:r>
            <w:r>
              <w:rPr>
                <w:webHidden/>
              </w:rPr>
            </w:r>
            <w:r>
              <w:rPr>
                <w:webHidden/>
              </w:rPr>
              <w:fldChar w:fldCharType="separate"/>
            </w:r>
            <w:r>
              <w:rPr>
                <w:webHidden/>
              </w:rPr>
              <w:t>5</w:t>
            </w:r>
            <w:r>
              <w:rPr>
                <w:webHidden/>
              </w:rPr>
              <w:fldChar w:fldCharType="end"/>
            </w:r>
          </w:hyperlink>
        </w:p>
        <w:p w14:paraId="616B22DB" w14:textId="17C69FE1" w:rsidR="003F16B5" w:rsidRDefault="003F16B5">
          <w:pPr>
            <w:pStyle w:val="TM2"/>
            <w:rPr>
              <w:rFonts w:asciiTheme="minorHAnsi" w:eastAsiaTheme="minorEastAsia" w:hAnsiTheme="minorHAnsi" w:cstheme="minorBidi"/>
              <w:caps w:val="0"/>
              <w:color w:val="auto"/>
              <w:kern w:val="2"/>
              <w:sz w:val="24"/>
              <w:szCs w:val="24"/>
              <w:lang w:val="en-US" w:eastAsia="en-US"/>
              <w14:ligatures w14:val="standardContextual"/>
            </w:rPr>
          </w:pPr>
          <w:hyperlink w:anchor="_Toc183988021" w:history="1">
            <w:r w:rsidRPr="00A43527">
              <w:rPr>
                <w:rStyle w:val="Lienhypertexte"/>
                <w:rFonts w:ascii="Times New Roman" w:hAnsi="Times New Roman" w:cs="Times New Roman"/>
                <w:lang w:val="en-US"/>
              </w:rPr>
              <w:t>3.2</w:t>
            </w:r>
            <w:r>
              <w:rPr>
                <w:rFonts w:asciiTheme="minorHAnsi" w:eastAsiaTheme="minorEastAsia" w:hAnsiTheme="minorHAnsi" w:cstheme="minorBidi"/>
                <w:caps w:val="0"/>
                <w:color w:val="auto"/>
                <w:kern w:val="2"/>
                <w:sz w:val="24"/>
                <w:szCs w:val="24"/>
                <w:lang w:val="en-US" w:eastAsia="en-US"/>
                <w14:ligatures w14:val="standardContextual"/>
              </w:rPr>
              <w:tab/>
            </w:r>
            <w:r w:rsidRPr="00A43527">
              <w:rPr>
                <w:rStyle w:val="Lienhypertexte"/>
                <w:rFonts w:ascii="Times New Roman" w:hAnsi="Times New Roman" w:cs="Times New Roman"/>
                <w:lang w:val="en-US"/>
              </w:rPr>
              <w:t>Usage of AI</w:t>
            </w:r>
            <w:r>
              <w:rPr>
                <w:webHidden/>
              </w:rPr>
              <w:tab/>
            </w:r>
            <w:r>
              <w:rPr>
                <w:webHidden/>
              </w:rPr>
              <w:fldChar w:fldCharType="begin"/>
            </w:r>
            <w:r>
              <w:rPr>
                <w:webHidden/>
              </w:rPr>
              <w:instrText xml:space="preserve"> PAGEREF _Toc183988021 \h </w:instrText>
            </w:r>
            <w:r>
              <w:rPr>
                <w:webHidden/>
              </w:rPr>
            </w:r>
            <w:r>
              <w:rPr>
                <w:webHidden/>
              </w:rPr>
              <w:fldChar w:fldCharType="separate"/>
            </w:r>
            <w:r>
              <w:rPr>
                <w:webHidden/>
              </w:rPr>
              <w:t>5</w:t>
            </w:r>
            <w:r>
              <w:rPr>
                <w:webHidden/>
              </w:rPr>
              <w:fldChar w:fldCharType="end"/>
            </w:r>
          </w:hyperlink>
        </w:p>
        <w:p w14:paraId="662516B4" w14:textId="4AA15C0A" w:rsidR="003F16B5" w:rsidRDefault="003F16B5">
          <w:pPr>
            <w:pStyle w:val="TM1"/>
            <w:rPr>
              <w:rFonts w:asciiTheme="minorHAnsi" w:eastAsiaTheme="minorEastAsia" w:hAnsiTheme="minorHAnsi" w:cstheme="minorBidi"/>
              <w:b w:val="0"/>
              <w:caps w:val="0"/>
              <w:color w:val="auto"/>
              <w:kern w:val="2"/>
              <w:sz w:val="24"/>
              <w:szCs w:val="24"/>
              <w:lang w:val="en-US" w:eastAsia="en-US"/>
              <w14:ligatures w14:val="standardContextual"/>
            </w:rPr>
          </w:pPr>
          <w:hyperlink w:anchor="_Toc183988022" w:history="1">
            <w:r w:rsidRPr="00A43527">
              <w:rPr>
                <w:rStyle w:val="Lienhypertexte"/>
                <w:rFonts w:ascii="Times New Roman" w:hAnsi="Times New Roman" w:cs="Times New Roman"/>
              </w:rPr>
              <w:t>4.</w:t>
            </w:r>
            <w:r>
              <w:rPr>
                <w:rFonts w:asciiTheme="minorHAnsi" w:eastAsiaTheme="minorEastAsia" w:hAnsiTheme="minorHAnsi" w:cstheme="minorBidi"/>
                <w:b w:val="0"/>
                <w:caps w:val="0"/>
                <w:color w:val="auto"/>
                <w:kern w:val="2"/>
                <w:sz w:val="24"/>
                <w:szCs w:val="24"/>
                <w:lang w:val="en-US" w:eastAsia="en-US"/>
                <w14:ligatures w14:val="standardContextual"/>
              </w:rPr>
              <w:tab/>
            </w:r>
            <w:r w:rsidRPr="00A43527">
              <w:rPr>
                <w:rStyle w:val="Lienhypertexte"/>
                <w:rFonts w:ascii="Times New Roman" w:hAnsi="Times New Roman" w:cs="Times New Roman"/>
              </w:rPr>
              <w:t>Conclusion</w:t>
            </w:r>
            <w:r>
              <w:rPr>
                <w:webHidden/>
              </w:rPr>
              <w:tab/>
            </w:r>
            <w:r>
              <w:rPr>
                <w:webHidden/>
              </w:rPr>
              <w:fldChar w:fldCharType="begin"/>
            </w:r>
            <w:r>
              <w:rPr>
                <w:webHidden/>
              </w:rPr>
              <w:instrText xml:space="preserve"> PAGEREF _Toc183988022 \h </w:instrText>
            </w:r>
            <w:r>
              <w:rPr>
                <w:webHidden/>
              </w:rPr>
            </w:r>
            <w:r>
              <w:rPr>
                <w:webHidden/>
              </w:rPr>
              <w:fldChar w:fldCharType="separate"/>
            </w:r>
            <w:r>
              <w:rPr>
                <w:webHidden/>
              </w:rPr>
              <w:t>6</w:t>
            </w:r>
            <w:r>
              <w:rPr>
                <w:webHidden/>
              </w:rPr>
              <w:fldChar w:fldCharType="end"/>
            </w:r>
          </w:hyperlink>
        </w:p>
        <w:p w14:paraId="37E4EDDA" w14:textId="2BAC0FAB" w:rsidR="003F16B5" w:rsidRDefault="003F16B5">
          <w:pPr>
            <w:pStyle w:val="TM2"/>
            <w:rPr>
              <w:rFonts w:asciiTheme="minorHAnsi" w:eastAsiaTheme="minorEastAsia" w:hAnsiTheme="minorHAnsi" w:cstheme="minorBidi"/>
              <w:caps w:val="0"/>
              <w:color w:val="auto"/>
              <w:kern w:val="2"/>
              <w:sz w:val="24"/>
              <w:szCs w:val="24"/>
              <w:lang w:val="en-US" w:eastAsia="en-US"/>
              <w14:ligatures w14:val="standardContextual"/>
            </w:rPr>
          </w:pPr>
          <w:hyperlink w:anchor="_Toc183988023" w:history="1">
            <w:r w:rsidRPr="00A43527">
              <w:rPr>
                <w:rStyle w:val="Lienhypertexte"/>
                <w:rFonts w:ascii="Times New Roman" w:hAnsi="Times New Roman" w:cs="Times New Roman"/>
              </w:rPr>
              <w:t>4.1</w:t>
            </w:r>
            <w:r>
              <w:rPr>
                <w:rFonts w:asciiTheme="minorHAnsi" w:eastAsiaTheme="minorEastAsia" w:hAnsiTheme="minorHAnsi" w:cstheme="minorBidi"/>
                <w:caps w:val="0"/>
                <w:color w:val="auto"/>
                <w:kern w:val="2"/>
                <w:sz w:val="24"/>
                <w:szCs w:val="24"/>
                <w:lang w:val="en-US" w:eastAsia="en-US"/>
                <w14:ligatures w14:val="standardContextual"/>
              </w:rPr>
              <w:tab/>
            </w:r>
            <w:r w:rsidRPr="00A43527">
              <w:rPr>
                <w:rStyle w:val="Lienhypertexte"/>
                <w:rFonts w:ascii="Times New Roman" w:hAnsi="Times New Roman" w:cs="Times New Roman"/>
              </w:rPr>
              <w:t>Learnings</w:t>
            </w:r>
            <w:r>
              <w:rPr>
                <w:webHidden/>
              </w:rPr>
              <w:tab/>
            </w:r>
            <w:r>
              <w:rPr>
                <w:webHidden/>
              </w:rPr>
              <w:fldChar w:fldCharType="begin"/>
            </w:r>
            <w:r>
              <w:rPr>
                <w:webHidden/>
              </w:rPr>
              <w:instrText xml:space="preserve"> PAGEREF _Toc183988023 \h </w:instrText>
            </w:r>
            <w:r>
              <w:rPr>
                <w:webHidden/>
              </w:rPr>
            </w:r>
            <w:r>
              <w:rPr>
                <w:webHidden/>
              </w:rPr>
              <w:fldChar w:fldCharType="separate"/>
            </w:r>
            <w:r>
              <w:rPr>
                <w:webHidden/>
              </w:rPr>
              <w:t>6</w:t>
            </w:r>
            <w:r>
              <w:rPr>
                <w:webHidden/>
              </w:rPr>
              <w:fldChar w:fldCharType="end"/>
            </w:r>
          </w:hyperlink>
        </w:p>
        <w:p w14:paraId="4294EBD0" w14:textId="6485A4B3" w:rsidR="00227B60" w:rsidRPr="00B63237" w:rsidRDefault="000F7C56">
          <w:pPr>
            <w:rPr>
              <w:rFonts w:ascii="Times New Roman" w:hAnsi="Times New Roman" w:cs="Times New Roman"/>
            </w:rPr>
          </w:pPr>
          <w:r w:rsidRPr="00B63237">
            <w:rPr>
              <w:rFonts w:ascii="Times New Roman" w:hAnsi="Times New Roman" w:cs="Times New Roman"/>
              <w:b/>
              <w:caps/>
              <w:noProof/>
              <w:color w:val="333333"/>
              <w:sz w:val="22"/>
            </w:rPr>
            <w:fldChar w:fldCharType="end"/>
          </w:r>
        </w:p>
      </w:sdtContent>
    </w:sdt>
    <w:p w14:paraId="476031A6" w14:textId="391515E8" w:rsidR="0017050D" w:rsidRPr="00B63237" w:rsidRDefault="0017050D" w:rsidP="0017050D">
      <w:pPr>
        <w:pStyle w:val="Titre1"/>
        <w:rPr>
          <w:rFonts w:ascii="Times New Roman" w:hAnsi="Times New Roman" w:cs="Times New Roman"/>
        </w:rPr>
      </w:pPr>
      <w:bookmarkStart w:id="0" w:name="_Toc183988014"/>
      <w:r w:rsidRPr="00B63237">
        <w:rPr>
          <w:rFonts w:ascii="Times New Roman" w:hAnsi="Times New Roman" w:cs="Times New Roman"/>
        </w:rPr>
        <w:lastRenderedPageBreak/>
        <w:t>Introduction</w:t>
      </w:r>
      <w:bookmarkEnd w:id="0"/>
    </w:p>
    <w:p w14:paraId="0DCBCFD3" w14:textId="353D63E1" w:rsidR="007727B6" w:rsidRPr="001556DE" w:rsidRDefault="002F1855" w:rsidP="007727B6">
      <w:pPr>
        <w:pStyle w:val="Titre2"/>
        <w:rPr>
          <w:rFonts w:ascii="Times New Roman" w:hAnsi="Times New Roman" w:cs="Times New Roman"/>
          <w:sz w:val="24"/>
          <w:szCs w:val="24"/>
        </w:rPr>
      </w:pPr>
      <w:bookmarkStart w:id="1" w:name="_Toc183988015"/>
      <w:r>
        <w:rPr>
          <w:rFonts w:ascii="Times New Roman" w:hAnsi="Times New Roman" w:cs="Times New Roman"/>
          <w:sz w:val="24"/>
          <w:szCs w:val="24"/>
        </w:rPr>
        <w:t xml:space="preserve">Data visualization </w:t>
      </w:r>
      <w:r w:rsidR="00C205A4">
        <w:rPr>
          <w:rFonts w:ascii="Times New Roman" w:hAnsi="Times New Roman" w:cs="Times New Roman"/>
          <w:sz w:val="24"/>
          <w:szCs w:val="24"/>
        </w:rPr>
        <w:t>project</w:t>
      </w:r>
      <w:bookmarkEnd w:id="1"/>
    </w:p>
    <w:p w14:paraId="4A623D11" w14:textId="10E395B0" w:rsidR="005A210B" w:rsidRPr="005A210B" w:rsidRDefault="00C50349" w:rsidP="00CF3E5C">
      <w:pPr>
        <w:rPr>
          <w:rFonts w:ascii="Times New Roman" w:hAnsi="Times New Roman" w:cs="Times New Roman"/>
          <w:sz w:val="24"/>
          <w:szCs w:val="24"/>
          <w:lang w:val="en-US"/>
        </w:rPr>
      </w:pPr>
      <w:r>
        <w:rPr>
          <w:rFonts w:ascii="Times New Roman" w:hAnsi="Times New Roman" w:cs="Times New Roman"/>
          <w:sz w:val="24"/>
          <w:szCs w:val="24"/>
          <w:lang w:val="en-US"/>
        </w:rPr>
        <w:t xml:space="preserve">We decided to work on the data visualization project because this is the subject we are the most comfortable with. </w:t>
      </w:r>
      <w:r w:rsidR="005A210B" w:rsidRPr="005A210B">
        <w:rPr>
          <w:rFonts w:ascii="Times New Roman" w:hAnsi="Times New Roman" w:cs="Times New Roman"/>
          <w:sz w:val="24"/>
          <w:szCs w:val="24"/>
          <w:lang w:val="en-US"/>
        </w:rPr>
        <w:t xml:space="preserve"> </w:t>
      </w:r>
      <w:r>
        <w:rPr>
          <w:rFonts w:ascii="Times New Roman" w:hAnsi="Times New Roman" w:cs="Times New Roman"/>
          <w:sz w:val="24"/>
          <w:szCs w:val="24"/>
          <w:lang w:val="en-US"/>
        </w:rPr>
        <w:t>This subject is about loading data inside a relational database and then making a dashboard to picture relevant information. We have a folder with 62 csv files named after users on Lastfm website. These files contain lines of artists, albums, songs and timestamps. Th</w:t>
      </w:r>
      <w:r w:rsidR="003E190F">
        <w:rPr>
          <w:rFonts w:ascii="Times New Roman" w:hAnsi="Times New Roman" w:cs="Times New Roman"/>
          <w:sz w:val="24"/>
          <w:szCs w:val="24"/>
          <w:lang w:val="en-US"/>
        </w:rPr>
        <w:t xml:space="preserve">ese are songs listened to by users at a time. Thanks to this data, we have the opportunity to see which artists are the most heard </w:t>
      </w:r>
      <w:r w:rsidR="00785095">
        <w:rPr>
          <w:rFonts w:ascii="Times New Roman" w:hAnsi="Times New Roman" w:cs="Times New Roman"/>
          <w:sz w:val="24"/>
          <w:szCs w:val="24"/>
          <w:lang w:val="en-US"/>
        </w:rPr>
        <w:t>for example and the goal is to picture these elements, these facts into a dashboard.</w:t>
      </w:r>
    </w:p>
    <w:p w14:paraId="17BB52A3" w14:textId="749BA90E" w:rsidR="0017050D" w:rsidRPr="00B63237" w:rsidRDefault="00C205A4" w:rsidP="0017050D">
      <w:pPr>
        <w:pStyle w:val="Titre1"/>
        <w:rPr>
          <w:rFonts w:ascii="Times New Roman" w:hAnsi="Times New Roman" w:cs="Times New Roman"/>
          <w:lang w:val="en-US"/>
        </w:rPr>
      </w:pPr>
      <w:bookmarkStart w:id="2" w:name="_Toc183988016"/>
      <w:r>
        <w:rPr>
          <w:rFonts w:ascii="Times New Roman" w:hAnsi="Times New Roman" w:cs="Times New Roman"/>
          <w:lang w:val="en-US"/>
        </w:rPr>
        <w:lastRenderedPageBreak/>
        <w:t>Choice of softwares</w:t>
      </w:r>
      <w:bookmarkEnd w:id="2"/>
    </w:p>
    <w:p w14:paraId="59272FA2" w14:textId="1FF12879" w:rsidR="007727B6" w:rsidRPr="001556DE" w:rsidRDefault="00E86F56" w:rsidP="007727B6">
      <w:pPr>
        <w:pStyle w:val="Titre2"/>
        <w:rPr>
          <w:rFonts w:ascii="Times New Roman" w:hAnsi="Times New Roman" w:cs="Times New Roman"/>
          <w:sz w:val="24"/>
          <w:szCs w:val="24"/>
          <w:lang w:val="en-US"/>
        </w:rPr>
      </w:pPr>
      <w:bookmarkStart w:id="3" w:name="_Toc183988017"/>
      <w:r>
        <w:rPr>
          <w:rFonts w:ascii="Times New Roman" w:hAnsi="Times New Roman" w:cs="Times New Roman"/>
          <w:sz w:val="24"/>
          <w:szCs w:val="24"/>
          <w:lang w:val="en-US"/>
        </w:rPr>
        <w:t>ETL Software</w:t>
      </w:r>
      <w:bookmarkEnd w:id="3"/>
    </w:p>
    <w:p w14:paraId="35C8B2E9" w14:textId="42BE5C19" w:rsidR="000E2CFE" w:rsidRDefault="00785095" w:rsidP="000E2CFE">
      <w:pPr>
        <w:rPr>
          <w:rFonts w:ascii="Times New Roman" w:hAnsi="Times New Roman" w:cs="Times New Roman"/>
          <w:sz w:val="24"/>
          <w:szCs w:val="24"/>
          <w:lang w:val="en-US"/>
        </w:rPr>
      </w:pPr>
      <w:r>
        <w:rPr>
          <w:rFonts w:ascii="Times New Roman" w:hAnsi="Times New Roman" w:cs="Times New Roman"/>
          <w:sz w:val="24"/>
          <w:szCs w:val="24"/>
          <w:lang w:val="en-US"/>
        </w:rPr>
        <w:t>First part was ETL, we discovered for some of us what is an ETL which stands for Extract, Transform and Load</w:t>
      </w:r>
      <w:r w:rsidR="003E3C0B">
        <w:rPr>
          <w:rFonts w:ascii="Times New Roman" w:hAnsi="Times New Roman" w:cs="Times New Roman"/>
          <w:sz w:val="24"/>
          <w:szCs w:val="24"/>
          <w:lang w:val="en-US"/>
        </w:rPr>
        <w:t>.</w:t>
      </w:r>
      <w:r>
        <w:rPr>
          <w:rFonts w:ascii="Times New Roman" w:hAnsi="Times New Roman" w:cs="Times New Roman"/>
          <w:sz w:val="24"/>
          <w:szCs w:val="24"/>
          <w:lang w:val="en-US"/>
        </w:rPr>
        <w:t xml:space="preserve"> We decided to go with Talaxie Open Studio which is a free ETL and the new version of Talend that we heard about before. We did some tests from extracting file by file to realize that we can also extract from an entire folder which is better. We learnt some tips as it’s usually better to work from small files even if they are big than having a lot of small ones. We saw it in the process with </w:t>
      </w:r>
      <w:r w:rsidR="00835877">
        <w:rPr>
          <w:rFonts w:ascii="Times New Roman" w:hAnsi="Times New Roman" w:cs="Times New Roman"/>
          <w:sz w:val="24"/>
          <w:szCs w:val="24"/>
          <w:lang w:val="en-US"/>
        </w:rPr>
        <w:t>a faster loading into the database.</w:t>
      </w:r>
    </w:p>
    <w:p w14:paraId="2B430B38" w14:textId="41862AFE" w:rsidR="003F16B5" w:rsidRPr="001556DE" w:rsidRDefault="003F16B5" w:rsidP="000E2CFE">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32C2944" wp14:editId="5D5913B5">
            <wp:extent cx="6120130" cy="1061720"/>
            <wp:effectExtent l="0" t="0" r="0" b="5080"/>
            <wp:docPr id="187953339" name="Image 1" descr="Une image contenant texte, lign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3339" name="Image 1" descr="Une image contenant texte, ligne, Police,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6120130" cy="1061720"/>
                    </a:xfrm>
                    <a:prstGeom prst="rect">
                      <a:avLst/>
                    </a:prstGeom>
                  </pic:spPr>
                </pic:pic>
              </a:graphicData>
            </a:graphic>
          </wp:inline>
        </w:drawing>
      </w:r>
    </w:p>
    <w:p w14:paraId="4DC42277" w14:textId="31F52C28" w:rsidR="000E2CFE" w:rsidRPr="001556DE" w:rsidRDefault="00E86F56" w:rsidP="000E2CFE">
      <w:pPr>
        <w:pStyle w:val="Titre2"/>
        <w:rPr>
          <w:rFonts w:ascii="Times New Roman" w:hAnsi="Times New Roman" w:cs="Times New Roman"/>
          <w:sz w:val="24"/>
          <w:szCs w:val="24"/>
        </w:rPr>
      </w:pPr>
      <w:bookmarkStart w:id="4" w:name="_Toc183988018"/>
      <w:r>
        <w:rPr>
          <w:rFonts w:ascii="Times New Roman" w:hAnsi="Times New Roman" w:cs="Times New Roman"/>
          <w:sz w:val="24"/>
          <w:szCs w:val="24"/>
        </w:rPr>
        <w:t>Database and Dashboard</w:t>
      </w:r>
      <w:bookmarkEnd w:id="4"/>
    </w:p>
    <w:p w14:paraId="145060C2" w14:textId="3E368B3E" w:rsidR="00D56942" w:rsidRDefault="00785095" w:rsidP="000E2CFE">
      <w:pPr>
        <w:rPr>
          <w:rFonts w:ascii="Times New Roman" w:hAnsi="Times New Roman" w:cs="Times New Roman"/>
          <w:sz w:val="24"/>
          <w:szCs w:val="24"/>
          <w:lang w:val="en-US"/>
        </w:rPr>
      </w:pPr>
      <w:r>
        <w:rPr>
          <w:rFonts w:ascii="Times New Roman" w:hAnsi="Times New Roman" w:cs="Times New Roman"/>
          <w:sz w:val="24"/>
          <w:szCs w:val="24"/>
          <w:lang w:val="en-US"/>
        </w:rPr>
        <w:t>For the database, we decided to be simple and use MySQL Workbench that we used plenty of time for past projects</w:t>
      </w:r>
      <w:r w:rsidR="00835877">
        <w:rPr>
          <w:rFonts w:ascii="Times New Roman" w:hAnsi="Times New Roman" w:cs="Times New Roman"/>
          <w:sz w:val="24"/>
          <w:szCs w:val="24"/>
          <w:lang w:val="en-US"/>
        </w:rPr>
        <w:t xml:space="preserve">. We understood that it wasn’t mandatory to have a relational </w:t>
      </w:r>
      <w:r w:rsidR="009B3FC3">
        <w:rPr>
          <w:rFonts w:ascii="Times New Roman" w:hAnsi="Times New Roman" w:cs="Times New Roman"/>
          <w:sz w:val="24"/>
          <w:szCs w:val="24"/>
          <w:lang w:val="en-US"/>
        </w:rPr>
        <w:t>database,</w:t>
      </w:r>
      <w:r w:rsidR="00835877">
        <w:rPr>
          <w:rFonts w:ascii="Times New Roman" w:hAnsi="Times New Roman" w:cs="Times New Roman"/>
          <w:sz w:val="24"/>
          <w:szCs w:val="24"/>
          <w:lang w:val="en-US"/>
        </w:rPr>
        <w:t xml:space="preserve"> but it is a convention when we are working with more complex data. </w:t>
      </w:r>
      <w:r w:rsidR="009B3FC3">
        <w:rPr>
          <w:rFonts w:ascii="Times New Roman" w:hAnsi="Times New Roman" w:cs="Times New Roman"/>
          <w:sz w:val="24"/>
          <w:szCs w:val="24"/>
          <w:lang w:val="en-US"/>
        </w:rPr>
        <w:t xml:space="preserve">We didn’t </w:t>
      </w:r>
      <w:r w:rsidR="000E629C">
        <w:rPr>
          <w:rFonts w:ascii="Times New Roman" w:hAnsi="Times New Roman" w:cs="Times New Roman"/>
          <w:sz w:val="24"/>
          <w:szCs w:val="24"/>
          <w:lang w:val="en-US"/>
        </w:rPr>
        <w:t>have</w:t>
      </w:r>
      <w:r w:rsidR="009B3FC3">
        <w:rPr>
          <w:rFonts w:ascii="Times New Roman" w:hAnsi="Times New Roman" w:cs="Times New Roman"/>
          <w:sz w:val="24"/>
          <w:szCs w:val="24"/>
          <w:lang w:val="en-US"/>
        </w:rPr>
        <w:t xml:space="preserve"> much to do </w:t>
      </w:r>
      <w:r w:rsidR="00BB2475">
        <w:rPr>
          <w:rFonts w:ascii="Times New Roman" w:hAnsi="Times New Roman" w:cs="Times New Roman"/>
          <w:sz w:val="24"/>
          <w:szCs w:val="24"/>
          <w:lang w:val="en-US"/>
        </w:rPr>
        <w:t>with</w:t>
      </w:r>
      <w:r w:rsidR="009B3FC3">
        <w:rPr>
          <w:rFonts w:ascii="Times New Roman" w:hAnsi="Times New Roman" w:cs="Times New Roman"/>
          <w:sz w:val="24"/>
          <w:szCs w:val="24"/>
          <w:lang w:val="en-US"/>
        </w:rPr>
        <w:t xml:space="preserve"> it except create the </w:t>
      </w:r>
      <w:r w:rsidR="000E629C">
        <w:rPr>
          <w:rFonts w:ascii="Times New Roman" w:hAnsi="Times New Roman" w:cs="Times New Roman"/>
          <w:sz w:val="24"/>
          <w:szCs w:val="24"/>
          <w:lang w:val="en-US"/>
        </w:rPr>
        <w:t>table,</w:t>
      </w:r>
      <w:r w:rsidR="009B3FC3">
        <w:rPr>
          <w:rFonts w:ascii="Times New Roman" w:hAnsi="Times New Roman" w:cs="Times New Roman"/>
          <w:sz w:val="24"/>
          <w:szCs w:val="24"/>
          <w:lang w:val="en-US"/>
        </w:rPr>
        <w:t xml:space="preserve"> but we still tried some </w:t>
      </w:r>
      <w:r w:rsidR="000E629C">
        <w:rPr>
          <w:rFonts w:ascii="Times New Roman" w:hAnsi="Times New Roman" w:cs="Times New Roman"/>
          <w:sz w:val="24"/>
          <w:szCs w:val="24"/>
          <w:lang w:val="en-US"/>
        </w:rPr>
        <w:t xml:space="preserve">changes needed </w:t>
      </w:r>
      <w:r w:rsidR="00BB2475">
        <w:rPr>
          <w:rFonts w:ascii="Times New Roman" w:hAnsi="Times New Roman" w:cs="Times New Roman"/>
          <w:sz w:val="24"/>
          <w:szCs w:val="24"/>
          <w:lang w:val="en-US"/>
        </w:rPr>
        <w:t>to make</w:t>
      </w:r>
      <w:r w:rsidR="000E629C">
        <w:rPr>
          <w:rFonts w:ascii="Times New Roman" w:hAnsi="Times New Roman" w:cs="Times New Roman"/>
          <w:sz w:val="24"/>
          <w:szCs w:val="24"/>
          <w:lang w:val="en-US"/>
        </w:rPr>
        <w:t xml:space="preserve"> sure nullable values were possible.</w:t>
      </w:r>
    </w:p>
    <w:p w14:paraId="22FB50DF" w14:textId="524CD42D" w:rsidR="00BB2475" w:rsidRPr="006414AA" w:rsidRDefault="00E720AA" w:rsidP="000E2CFE">
      <w:pPr>
        <w:rPr>
          <w:rFonts w:ascii="Times New Roman" w:hAnsi="Times New Roman" w:cs="Times New Roman"/>
          <w:sz w:val="24"/>
          <w:szCs w:val="24"/>
          <w:lang w:val="en-US"/>
        </w:rPr>
      </w:pPr>
      <w:r>
        <w:rPr>
          <w:rFonts w:ascii="Times New Roman" w:hAnsi="Times New Roman" w:cs="Times New Roman"/>
          <w:sz w:val="24"/>
          <w:szCs w:val="24"/>
          <w:lang w:val="en-US"/>
        </w:rPr>
        <w:t xml:space="preserve">For the Dashboard we chose PowerBI as some of us had already worked with it, so it was </w:t>
      </w:r>
      <w:r w:rsidR="003F16B5">
        <w:rPr>
          <w:rFonts w:ascii="Times New Roman" w:hAnsi="Times New Roman" w:cs="Times New Roman"/>
          <w:sz w:val="24"/>
          <w:szCs w:val="24"/>
          <w:lang w:val="en-US"/>
        </w:rPr>
        <w:t>obvious,</w:t>
      </w:r>
      <w:r>
        <w:rPr>
          <w:rFonts w:ascii="Times New Roman" w:hAnsi="Times New Roman" w:cs="Times New Roman"/>
          <w:sz w:val="24"/>
          <w:szCs w:val="24"/>
          <w:lang w:val="en-US"/>
        </w:rPr>
        <w:t xml:space="preserve"> and we didn’t </w:t>
      </w:r>
      <w:r w:rsidR="003F16B5">
        <w:rPr>
          <w:rFonts w:ascii="Times New Roman" w:hAnsi="Times New Roman" w:cs="Times New Roman"/>
          <w:sz w:val="24"/>
          <w:szCs w:val="24"/>
          <w:lang w:val="en-US"/>
        </w:rPr>
        <w:t>have</w:t>
      </w:r>
      <w:r>
        <w:rPr>
          <w:rFonts w:ascii="Times New Roman" w:hAnsi="Times New Roman" w:cs="Times New Roman"/>
          <w:sz w:val="24"/>
          <w:szCs w:val="24"/>
          <w:lang w:val="en-US"/>
        </w:rPr>
        <w:t xml:space="preserve"> </w:t>
      </w:r>
      <w:r w:rsidR="003F16B5">
        <w:rPr>
          <w:rFonts w:ascii="Times New Roman" w:hAnsi="Times New Roman" w:cs="Times New Roman"/>
          <w:sz w:val="24"/>
          <w:szCs w:val="24"/>
          <w:lang w:val="en-US"/>
        </w:rPr>
        <w:t>trouble</w:t>
      </w:r>
      <w:r>
        <w:rPr>
          <w:rFonts w:ascii="Times New Roman" w:hAnsi="Times New Roman" w:cs="Times New Roman"/>
          <w:sz w:val="24"/>
          <w:szCs w:val="24"/>
          <w:lang w:val="en-US"/>
        </w:rPr>
        <w:t xml:space="preserve"> using it except for </w:t>
      </w:r>
      <w:r w:rsidR="003F16B5">
        <w:rPr>
          <w:rFonts w:ascii="Times New Roman" w:hAnsi="Times New Roman" w:cs="Times New Roman"/>
          <w:sz w:val="24"/>
          <w:szCs w:val="24"/>
          <w:lang w:val="en-US"/>
        </w:rPr>
        <w:t>the timestamp that made us reload the entire process with a new data type for the timestamp that we put as a varchar first and then switch to date type to use it correctly on the dashboard</w:t>
      </w:r>
      <w:r>
        <w:rPr>
          <w:rFonts w:ascii="Times New Roman" w:hAnsi="Times New Roman" w:cs="Times New Roman"/>
          <w:sz w:val="24"/>
          <w:szCs w:val="24"/>
          <w:lang w:val="en-US"/>
        </w:rPr>
        <w:t xml:space="preserve">. </w:t>
      </w:r>
    </w:p>
    <w:p w14:paraId="673F1B9F" w14:textId="66A5F2BC" w:rsidR="0017050D" w:rsidRPr="00B63237" w:rsidRDefault="00C205A4" w:rsidP="0017050D">
      <w:pPr>
        <w:pStyle w:val="Titre1"/>
        <w:rPr>
          <w:rFonts w:ascii="Times New Roman" w:hAnsi="Times New Roman" w:cs="Times New Roman"/>
          <w:lang w:val="en-US"/>
        </w:rPr>
      </w:pPr>
      <w:bookmarkStart w:id="5" w:name="_Toc183988019"/>
      <w:r>
        <w:rPr>
          <w:rFonts w:ascii="Times New Roman" w:hAnsi="Times New Roman" w:cs="Times New Roman"/>
        </w:rPr>
        <w:lastRenderedPageBreak/>
        <w:t>Difficulties and challenges</w:t>
      </w:r>
      <w:bookmarkEnd w:id="5"/>
    </w:p>
    <w:p w14:paraId="25766792" w14:textId="32AE3F01" w:rsidR="007727B6" w:rsidRPr="001556DE" w:rsidRDefault="00E86F56" w:rsidP="007727B6">
      <w:pPr>
        <w:pStyle w:val="Titre2"/>
        <w:rPr>
          <w:rFonts w:ascii="Times New Roman" w:hAnsi="Times New Roman" w:cs="Times New Roman"/>
          <w:sz w:val="24"/>
          <w:szCs w:val="24"/>
        </w:rPr>
      </w:pPr>
      <w:bookmarkStart w:id="6" w:name="_Toc183988020"/>
      <w:r>
        <w:rPr>
          <w:rFonts w:ascii="Times New Roman" w:hAnsi="Times New Roman" w:cs="Times New Roman"/>
          <w:sz w:val="24"/>
          <w:szCs w:val="24"/>
        </w:rPr>
        <w:t>Obstacles of the project</w:t>
      </w:r>
      <w:bookmarkEnd w:id="6"/>
    </w:p>
    <w:p w14:paraId="49023A5E" w14:textId="72386F66" w:rsidR="00E43F16" w:rsidRDefault="001522BB" w:rsidP="001556DE">
      <w:pPr>
        <w:rPr>
          <w:rFonts w:ascii="Times New Roman" w:hAnsi="Times New Roman" w:cs="Times New Roman"/>
          <w:sz w:val="24"/>
          <w:szCs w:val="24"/>
          <w:lang w:val="en-US"/>
        </w:rPr>
      </w:pPr>
      <w:r>
        <w:rPr>
          <w:rFonts w:ascii="Times New Roman" w:hAnsi="Times New Roman" w:cs="Times New Roman"/>
          <w:sz w:val="24"/>
          <w:szCs w:val="24"/>
          <w:lang w:val="en-US"/>
        </w:rPr>
        <w:t xml:space="preserve">We had some troubles at the beginning of the project. Indeed, we chose to work on this project because we all like manipulation of data. Also some of us, already use it during their internship so it was a benefice to reuse it on the project. Unfortunately, none of us used ETL before. We’ve heard about ETL but never test them. We had the first session entirely to discover the data provided and determine what will be </w:t>
      </w:r>
      <w:r w:rsidR="00D65AE3">
        <w:rPr>
          <w:rFonts w:ascii="Times New Roman" w:hAnsi="Times New Roman" w:cs="Times New Roman"/>
          <w:sz w:val="24"/>
          <w:szCs w:val="24"/>
          <w:lang w:val="en-US"/>
        </w:rPr>
        <w:t xml:space="preserve">the software used for the project. We started to test the first one and we were a bit lost on how to use it. It was obvious that often when a solution is free to use as Talaxie, the user interface won’t be friendly, so we had to identify which elements were useful here. We also had no idea of what we had to do with other </w:t>
      </w:r>
      <w:r w:rsidR="00DA5891">
        <w:rPr>
          <w:rFonts w:ascii="Times New Roman" w:hAnsi="Times New Roman" w:cs="Times New Roman"/>
          <w:sz w:val="24"/>
          <w:szCs w:val="24"/>
          <w:lang w:val="en-US"/>
        </w:rPr>
        <w:t>than:</w:t>
      </w:r>
      <w:r w:rsidR="00D65AE3">
        <w:rPr>
          <w:rFonts w:ascii="Times New Roman" w:hAnsi="Times New Roman" w:cs="Times New Roman"/>
          <w:sz w:val="24"/>
          <w:szCs w:val="24"/>
          <w:lang w:val="en-US"/>
        </w:rPr>
        <w:t xml:space="preserve"> “We need to load the data inside the database.” </w:t>
      </w:r>
    </w:p>
    <w:p w14:paraId="355D2168" w14:textId="30367911" w:rsidR="00DA5891" w:rsidRDefault="00DA5891" w:rsidP="001556DE">
      <w:pPr>
        <w:rPr>
          <w:rFonts w:ascii="Times New Roman" w:hAnsi="Times New Roman" w:cs="Times New Roman"/>
          <w:sz w:val="24"/>
          <w:szCs w:val="24"/>
          <w:lang w:val="en-US"/>
        </w:rPr>
      </w:pPr>
      <w:r>
        <w:rPr>
          <w:rFonts w:ascii="Times New Roman" w:hAnsi="Times New Roman" w:cs="Times New Roman"/>
          <w:sz w:val="24"/>
          <w:szCs w:val="24"/>
          <w:lang w:val="en-US"/>
        </w:rPr>
        <w:t>After learning the basics of Talaxie, we succeeded to load the data from a folder into the database but we still needed to obtain the username which is the name of each csv file. It took us a lot of time during the second session but we also succeeded it trying and making research online about that.</w:t>
      </w:r>
    </w:p>
    <w:p w14:paraId="1211780F" w14:textId="7E0A27CE" w:rsidR="00DA5891" w:rsidRPr="00342954" w:rsidRDefault="00DA5891" w:rsidP="001556DE">
      <w:pPr>
        <w:rPr>
          <w:rFonts w:ascii="Times New Roman" w:hAnsi="Times New Roman" w:cs="Times New Roman"/>
          <w:sz w:val="24"/>
          <w:szCs w:val="24"/>
          <w:lang w:val="en-US"/>
        </w:rPr>
      </w:pPr>
      <w:r>
        <w:rPr>
          <w:rFonts w:ascii="Times New Roman" w:hAnsi="Times New Roman" w:cs="Times New Roman"/>
          <w:sz w:val="24"/>
          <w:szCs w:val="24"/>
          <w:lang w:val="en-US"/>
        </w:rPr>
        <w:t>We had finally some minor details to resolve by making the dashboard with creating the metrics for a week. But as previously, after some tests, we succeeded.</w:t>
      </w:r>
    </w:p>
    <w:p w14:paraId="704D5874" w14:textId="0C462922" w:rsidR="00CF7C43" w:rsidRPr="001556DE" w:rsidRDefault="00E86F56" w:rsidP="00CF7C43">
      <w:pPr>
        <w:pStyle w:val="Titre2"/>
        <w:rPr>
          <w:rFonts w:ascii="Times New Roman" w:hAnsi="Times New Roman" w:cs="Times New Roman"/>
          <w:sz w:val="24"/>
          <w:szCs w:val="24"/>
          <w:lang w:val="en-US"/>
        </w:rPr>
      </w:pPr>
      <w:bookmarkStart w:id="7" w:name="_Toc183988021"/>
      <w:r>
        <w:rPr>
          <w:rFonts w:ascii="Times New Roman" w:hAnsi="Times New Roman" w:cs="Times New Roman"/>
          <w:sz w:val="24"/>
          <w:szCs w:val="24"/>
          <w:lang w:val="en-US"/>
        </w:rPr>
        <w:t>Usage of AI</w:t>
      </w:r>
      <w:bookmarkEnd w:id="7"/>
    </w:p>
    <w:p w14:paraId="3ADF6A52" w14:textId="2B7CA41B" w:rsidR="00765DF6" w:rsidRPr="002B4A60" w:rsidRDefault="00913B4F" w:rsidP="001556DE">
      <w:pPr>
        <w:rPr>
          <w:rFonts w:ascii="Times New Roman" w:hAnsi="Times New Roman" w:cs="Times New Roman"/>
          <w:sz w:val="24"/>
          <w:szCs w:val="24"/>
          <w:lang w:val="en-US"/>
        </w:rPr>
      </w:pPr>
      <w:r>
        <w:rPr>
          <w:rFonts w:ascii="Times New Roman" w:hAnsi="Times New Roman" w:cs="Times New Roman"/>
          <w:sz w:val="24"/>
          <w:szCs w:val="24"/>
          <w:lang w:val="en-US"/>
        </w:rPr>
        <w:t>During the project, we used AI to help ourselves at the beginning</w:t>
      </w:r>
      <w:r w:rsidR="001522BB">
        <w:rPr>
          <w:rFonts w:ascii="Times New Roman" w:hAnsi="Times New Roman" w:cs="Times New Roman"/>
          <w:sz w:val="24"/>
          <w:szCs w:val="24"/>
          <w:lang w:val="en-US"/>
        </w:rPr>
        <w:t xml:space="preserve"> as said previously</w:t>
      </w:r>
      <w:r>
        <w:rPr>
          <w:rFonts w:ascii="Times New Roman" w:hAnsi="Times New Roman" w:cs="Times New Roman"/>
          <w:sz w:val="24"/>
          <w:szCs w:val="24"/>
          <w:lang w:val="en-US"/>
        </w:rPr>
        <w:t xml:space="preserve">. Indeed, none of us ever used ETL software. </w:t>
      </w:r>
      <w:r w:rsidR="00454A27">
        <w:rPr>
          <w:rFonts w:ascii="Times New Roman" w:hAnsi="Times New Roman" w:cs="Times New Roman"/>
          <w:sz w:val="24"/>
          <w:szCs w:val="24"/>
          <w:lang w:val="en-US"/>
        </w:rPr>
        <w:t>So,</w:t>
      </w:r>
      <w:r>
        <w:rPr>
          <w:rFonts w:ascii="Times New Roman" w:hAnsi="Times New Roman" w:cs="Times New Roman"/>
          <w:sz w:val="24"/>
          <w:szCs w:val="24"/>
          <w:lang w:val="en-US"/>
        </w:rPr>
        <w:t xml:space="preserve"> we asked for help to know which elements could be useful to us to create the job.</w:t>
      </w:r>
    </w:p>
    <w:p w14:paraId="594D0308" w14:textId="0A9987D0" w:rsidR="0017050D" w:rsidRPr="00B63237" w:rsidRDefault="00C205A4" w:rsidP="0017050D">
      <w:pPr>
        <w:pStyle w:val="Titre1"/>
        <w:rPr>
          <w:rFonts w:ascii="Times New Roman" w:hAnsi="Times New Roman" w:cs="Times New Roman"/>
        </w:rPr>
      </w:pPr>
      <w:bookmarkStart w:id="8" w:name="_Toc183988022"/>
      <w:r>
        <w:rPr>
          <w:rFonts w:ascii="Times New Roman" w:hAnsi="Times New Roman" w:cs="Times New Roman"/>
        </w:rPr>
        <w:lastRenderedPageBreak/>
        <w:t>Conclusion</w:t>
      </w:r>
      <w:bookmarkEnd w:id="8"/>
    </w:p>
    <w:p w14:paraId="6CFDA972" w14:textId="1B7FF5E8" w:rsidR="000C13E7" w:rsidRPr="001556DE" w:rsidRDefault="005C5CA7" w:rsidP="000C13E7">
      <w:pPr>
        <w:pStyle w:val="Titre2"/>
        <w:rPr>
          <w:rFonts w:ascii="Times New Roman" w:hAnsi="Times New Roman" w:cs="Times New Roman"/>
          <w:sz w:val="24"/>
          <w:szCs w:val="24"/>
        </w:rPr>
      </w:pPr>
      <w:bookmarkStart w:id="9" w:name="_Toc183988023"/>
      <w:r>
        <w:rPr>
          <w:rFonts w:ascii="Times New Roman" w:hAnsi="Times New Roman" w:cs="Times New Roman"/>
          <w:sz w:val="24"/>
          <w:szCs w:val="24"/>
        </w:rPr>
        <w:t>Learnings</w:t>
      </w:r>
      <w:bookmarkEnd w:id="9"/>
    </w:p>
    <w:p w14:paraId="3D0B7649" w14:textId="030FC3B6" w:rsidR="00605569" w:rsidRPr="00E86F56" w:rsidRDefault="005C5CA7" w:rsidP="006B0723">
      <w:pPr>
        <w:rPr>
          <w:rFonts w:ascii="Times New Roman" w:hAnsi="Times New Roman" w:cs="Times New Roman"/>
          <w:sz w:val="24"/>
          <w:szCs w:val="24"/>
          <w:lang w:val="en-US"/>
        </w:rPr>
      </w:pPr>
      <w:r>
        <w:rPr>
          <w:rFonts w:ascii="Times New Roman" w:hAnsi="Times New Roman" w:cs="Times New Roman"/>
          <w:sz w:val="24"/>
          <w:szCs w:val="24"/>
          <w:lang w:val="en-US"/>
        </w:rPr>
        <w:t xml:space="preserve">With this project, we had the opportunity to discover new tools. For some of us it was PowerBI, but all of us discovered ETL </w:t>
      </w:r>
      <w:r w:rsidR="001D0DC5">
        <w:rPr>
          <w:rFonts w:ascii="Times New Roman" w:hAnsi="Times New Roman" w:cs="Times New Roman"/>
          <w:sz w:val="24"/>
          <w:szCs w:val="24"/>
          <w:lang w:val="en-US"/>
        </w:rPr>
        <w:t>software</w:t>
      </w:r>
      <w:r>
        <w:rPr>
          <w:rFonts w:ascii="Times New Roman" w:hAnsi="Times New Roman" w:cs="Times New Roman"/>
          <w:sz w:val="24"/>
          <w:szCs w:val="24"/>
          <w:lang w:val="en-US"/>
        </w:rPr>
        <w:t xml:space="preserve"> and how to use one of them as Talaxie Open Studio.</w:t>
      </w:r>
      <w:r w:rsidR="00454A27">
        <w:rPr>
          <w:rFonts w:ascii="Times New Roman" w:hAnsi="Times New Roman" w:cs="Times New Roman"/>
          <w:sz w:val="24"/>
          <w:szCs w:val="24"/>
          <w:lang w:val="en-US"/>
        </w:rPr>
        <w:t xml:space="preserve"> This was also the first project in school where we came from having the data to present a dashboard. It was interesting to see how it was possible to do it with basic data. We had the opportunity to talk about how things could be with more data, how </w:t>
      </w:r>
      <w:r w:rsidR="00DA5891">
        <w:rPr>
          <w:rFonts w:ascii="Times New Roman" w:hAnsi="Times New Roman" w:cs="Times New Roman"/>
          <w:sz w:val="24"/>
          <w:szCs w:val="24"/>
          <w:lang w:val="en-US"/>
        </w:rPr>
        <w:t>we could</w:t>
      </w:r>
      <w:r w:rsidR="00454A27">
        <w:rPr>
          <w:rFonts w:ascii="Times New Roman" w:hAnsi="Times New Roman" w:cs="Times New Roman"/>
          <w:sz w:val="24"/>
          <w:szCs w:val="24"/>
          <w:lang w:val="en-US"/>
        </w:rPr>
        <w:t xml:space="preserve"> optimize it. </w:t>
      </w:r>
    </w:p>
    <w:sectPr w:rsidR="00605569" w:rsidRPr="00E86F56" w:rsidSect="004F3126">
      <w:headerReference w:type="default" r:id="rId15"/>
      <w:footerReference w:type="default" r:id="rId16"/>
      <w:pgSz w:w="11906" w:h="16838" w:code="9"/>
      <w:pgMar w:top="1985" w:right="1134" w:bottom="1418" w:left="1134" w:header="709" w:footer="42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E2A14" w14:textId="77777777" w:rsidR="00CD06FB" w:rsidRDefault="00CD06FB" w:rsidP="00AE2A1C">
      <w:r>
        <w:separator/>
      </w:r>
    </w:p>
    <w:p w14:paraId="3500FDF5" w14:textId="77777777" w:rsidR="00CD06FB" w:rsidRDefault="00CD06FB"/>
  </w:endnote>
  <w:endnote w:type="continuationSeparator" w:id="0">
    <w:p w14:paraId="73DBDC9A" w14:textId="77777777" w:rsidR="00CD06FB" w:rsidRDefault="00CD06FB" w:rsidP="00AE2A1C">
      <w:r>
        <w:continuationSeparator/>
      </w:r>
    </w:p>
    <w:p w14:paraId="54AAFC41" w14:textId="77777777" w:rsidR="00CD06FB" w:rsidRDefault="00CD06FB"/>
  </w:endnote>
  <w:endnote w:type="continuationNotice" w:id="1">
    <w:p w14:paraId="06B2AEB2" w14:textId="77777777" w:rsidR="00CD06FB" w:rsidRDefault="00CD06FB" w:rsidP="00AE2A1C"/>
    <w:p w14:paraId="0FE49E3C" w14:textId="77777777" w:rsidR="00CD06FB" w:rsidRDefault="00CD06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Yu Gothic"/>
    <w:panose1 w:val="00000000000000000000"/>
    <w:charset w:val="80"/>
    <w:family w:val="auto"/>
    <w:notTrueType/>
    <w:pitch w:val="default"/>
    <w:sig w:usb0="00000001" w:usb1="08070000" w:usb2="00000010" w:usb3="00000000" w:csb0="00020000" w:csb1="00000000"/>
  </w:font>
  <w:font w:name="Open Sans">
    <w:charset w:val="00"/>
    <w:family w:val="swiss"/>
    <w:pitch w:val="variable"/>
    <w:sig w:usb0="E00002EF" w:usb1="4000205B" w:usb2="00000028" w:usb3="00000000" w:csb0="0000019F" w:csb1="00000000"/>
    <w:embedRegular r:id="rId1" w:subsetted="1" w:fontKey="{5DEB7958-123C-435B-9577-8E2D4B091A2E}"/>
    <w:embedBold r:id="rId2" w:fontKey="{5F253BCB-CFE7-4AAA-A9A5-A803D8B7A8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embedRegular r:id="rId3" w:subsetted="1" w:fontKey="{E08844A2-7281-4121-B39C-3F7A07BFECF9}"/>
  </w:font>
  <w:font w:name="Times New Roman (Corps CS)">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ABChanelCouture-Semibold">
    <w:altName w:val="Calibri"/>
    <w:panose1 w:val="00000000000000000000"/>
    <w:charset w:val="00"/>
    <w:family w:val="modern"/>
    <w:notTrueType/>
    <w:pitch w:val="variable"/>
    <w:sig w:usb0="800000A7" w:usb1="10000002" w:usb2="00000000" w:usb3="00000000" w:csb0="00000019"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5B6E0" w14:textId="4B7A680F" w:rsidR="00901BE7" w:rsidRPr="00901BE7" w:rsidRDefault="00000000" w:rsidP="00AF0AFE">
    <w:pPr>
      <w:pStyle w:val="1repage-Pied-pagehaut"/>
    </w:pPr>
    <w:sdt>
      <w:sdtPr>
        <w:alias w:val="Société"/>
        <w:tag w:val=""/>
        <w:id w:val="1742222074"/>
        <w:placeholder>
          <w:docPart w:val="F1FD7E111D3D4A3886A1E4DB1EC2D386"/>
        </w:placeholder>
        <w:dataBinding w:prefixMappings="xmlns:ns0='http://schemas.openxmlformats.org/officeDocument/2006/extended-properties' " w:xpath="/ns0:Properties[1]/ns0:Company[1]" w:storeItemID="{6668398D-A668-4E3E-A5EB-62B293D839F1}"/>
        <w:text/>
      </w:sdtPr>
      <w:sdtContent>
        <w:r w:rsidR="002F1855">
          <w:t>EFREI</w:t>
        </w:r>
      </w:sdtContent>
    </w:sdt>
    <w:r w:rsidR="00901BE7" w:rsidRPr="00901BE7">
      <w:ptab w:relativeTo="margin" w:alignment="center" w:leader="none"/>
    </w:r>
    <w:r w:rsidR="00147C50">
      <w:rPr>
        <w:b w:val="0"/>
        <w:bCs w:val="0"/>
      </w:rPr>
      <w:fldChar w:fldCharType="begin"/>
    </w:r>
    <w:r w:rsidR="00147C50">
      <w:instrText>PAGE  \* Arabic  \* MERGEFORMAT</w:instrText>
    </w:r>
    <w:r w:rsidR="00147C50">
      <w:rPr>
        <w:b w:val="0"/>
        <w:bCs w:val="0"/>
      </w:rPr>
      <w:fldChar w:fldCharType="separate"/>
    </w:r>
    <w:r w:rsidR="00147C50">
      <w:t>1</w:t>
    </w:r>
    <w:r w:rsidR="00147C50">
      <w:rPr>
        <w:b w:val="0"/>
        <w:bCs w:val="0"/>
      </w:rPr>
      <w:fldChar w:fldCharType="end"/>
    </w:r>
    <w:r w:rsidR="009C1D43">
      <w:t>/</w:t>
    </w:r>
    <w:fldSimple w:instr="NUMPAGES  \* Arabic  \* MERGEFORMAT">
      <w:r w:rsidR="00147C50">
        <w:t>2</w:t>
      </w:r>
    </w:fldSimple>
    <w:r w:rsidR="00901BE7" w:rsidRPr="00901BE7">
      <w:ptab w:relativeTo="margin" w:alignment="right" w:leader="none"/>
    </w:r>
    <w:sdt>
      <w:sdtPr>
        <w:alias w:val="Mots clés "/>
        <w:tag w:val=""/>
        <w:id w:val="-574354178"/>
        <w:placeholder>
          <w:docPart w:val="2FA690E766BC437694B3B0C11BA6AC1D"/>
        </w:placeholder>
        <w:dataBinding w:prefixMappings="xmlns:ns0='http://purl.org/dc/elements/1.1/' xmlns:ns1='http://schemas.openxmlformats.org/package/2006/metadata/core-properties' " w:xpath="/ns1:coreProperties[1]/ns1:keywords[1]" w:storeItemID="{6C3C8BC8-F283-45AE-878A-BAB7291924A1}"/>
        <w:text/>
      </w:sdtPr>
      <w:sdtContent>
        <w:r w:rsidR="002E209C">
          <w:t>1</w:t>
        </w:r>
      </w:sdtContent>
    </w:sdt>
  </w:p>
  <w:p w14:paraId="0395C4B2" w14:textId="77777777" w:rsidR="00B21F18" w:rsidRDefault="00B21F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026C53" w14:textId="77777777" w:rsidR="00CD06FB" w:rsidRDefault="00CD06FB" w:rsidP="00AE2A1C">
      <w:r>
        <w:separator/>
      </w:r>
    </w:p>
    <w:p w14:paraId="31026732" w14:textId="77777777" w:rsidR="00CD06FB" w:rsidRDefault="00CD06FB"/>
  </w:footnote>
  <w:footnote w:type="continuationSeparator" w:id="0">
    <w:p w14:paraId="1132463F" w14:textId="77777777" w:rsidR="00CD06FB" w:rsidRDefault="00CD06FB" w:rsidP="00AE2A1C">
      <w:r>
        <w:continuationSeparator/>
      </w:r>
    </w:p>
    <w:p w14:paraId="50BD8639" w14:textId="77777777" w:rsidR="00CD06FB" w:rsidRDefault="00CD06FB"/>
  </w:footnote>
  <w:footnote w:type="continuationNotice" w:id="1">
    <w:p w14:paraId="6B8F1E9B" w14:textId="77777777" w:rsidR="00CD06FB" w:rsidRDefault="00CD06FB" w:rsidP="00AE2A1C"/>
    <w:p w14:paraId="6C95FE91" w14:textId="77777777" w:rsidR="00CD06FB" w:rsidRDefault="00CD06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7143B" w14:textId="22F52286" w:rsidR="00E86F56" w:rsidRPr="00E86F56" w:rsidRDefault="00A12041" w:rsidP="00E86F56">
    <w:pPr>
      <w:pStyle w:val="1repage-En-tte-BaseLine"/>
      <w:rPr>
        <w:lang w:val="en-US"/>
      </w:rPr>
    </w:pPr>
    <w:r w:rsidRPr="00C71398">
      <w:rPr>
        <w:lang w:val="en-US"/>
      </w:rPr>
      <w:t xml:space="preserve"> </w:t>
    </w:r>
    <w:r w:rsidR="00C71398" w:rsidRPr="00C71398">
      <w:rPr>
        <w:lang w:val="en-US"/>
      </w:rPr>
      <w:t xml:space="preserve"> </w:t>
    </w:r>
    <w:r w:rsidR="00E86F56">
      <w:rPr>
        <w:lang w:val="en-US"/>
      </w:rPr>
      <w:t>Data Viz Project</w:t>
    </w:r>
  </w:p>
  <w:p w14:paraId="6FFF4CC7" w14:textId="11A1F953" w:rsidR="00610057" w:rsidRPr="002F1855" w:rsidRDefault="00000000" w:rsidP="00116F69">
    <w:pPr>
      <w:pStyle w:val="1repage-Objetdudocument"/>
      <w:rPr>
        <w:lang w:val="en-US"/>
      </w:rPr>
    </w:pPr>
    <w:sdt>
      <w:sdtPr>
        <w:rPr>
          <w:lang w:val="en-US"/>
        </w:rPr>
        <w:alias w:val="Titre "/>
        <w:tag w:val=""/>
        <w:id w:val="-1904370208"/>
        <w:placeholder>
          <w:docPart w:val="BE4B1DAF05AC4E4BAAE556A50609BF7F"/>
        </w:placeholder>
        <w:dataBinding w:prefixMappings="xmlns:ns0='http://purl.org/dc/elements/1.1/' xmlns:ns1='http://schemas.openxmlformats.org/package/2006/metadata/core-properties' " w:xpath="/ns1:coreProperties[1]/ns0:title[1]" w:storeItemID="{6C3C8BC8-F283-45AE-878A-BAB7291924A1}"/>
        <w:text/>
      </w:sdtPr>
      <w:sdtContent>
        <w:r w:rsidR="00C205A4">
          <w:rPr>
            <w:lang w:val="en-US"/>
          </w:rPr>
          <w:t>Application of big data</w:t>
        </w:r>
      </w:sdtContent>
    </w:sdt>
    <w:r w:rsidR="00610057" w:rsidRPr="002F1855">
      <w:rPr>
        <w:lang w:val="en-US"/>
      </w:rPr>
      <w:t xml:space="preserve"> </w:t>
    </w:r>
    <w:r w:rsidR="006045A1" w:rsidRPr="002F1855">
      <w:rPr>
        <w:lang w:val="en-US"/>
      </w:rPr>
      <w:t>–</w:t>
    </w:r>
    <w:r w:rsidR="00610057" w:rsidRPr="002F1855">
      <w:rPr>
        <w:lang w:val="en-US"/>
      </w:rPr>
      <w:t xml:space="preserve"> </w:t>
    </w:r>
    <w:sdt>
      <w:sdtPr>
        <w:rPr>
          <w:lang w:val="en-US"/>
        </w:rPr>
        <w:alias w:val="Objet "/>
        <w:tag w:val=""/>
        <w:id w:val="1546796103"/>
        <w:placeholder>
          <w:docPart w:val="03E8DEF7E6564A9B9C2744B7D9E92A82"/>
        </w:placeholder>
        <w:dataBinding w:prefixMappings="xmlns:ns0='http://purl.org/dc/elements/1.1/' xmlns:ns1='http://schemas.openxmlformats.org/package/2006/metadata/core-properties' " w:xpath="/ns1:coreProperties[1]/ns0:subject[1]" w:storeItemID="{6C3C8BC8-F283-45AE-878A-BAB7291924A1}"/>
        <w:text/>
      </w:sdtPr>
      <w:sdtContent>
        <w:r w:rsidR="002F1855">
          <w:rPr>
            <w:lang w:val="en-US"/>
          </w:rPr>
          <w:t>Documentation</w:t>
        </w:r>
      </w:sdtContent>
    </w:sdt>
  </w:p>
  <w:p w14:paraId="529FD997" w14:textId="77777777" w:rsidR="00B21F18" w:rsidRPr="002F1855" w:rsidRDefault="00B21F18">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D40C660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02C6E5D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035E8F9C"/>
    <w:lvl w:ilvl="0">
      <w:start w:val="1"/>
      <w:numFmt w:val="bullet"/>
      <w:pStyle w:val="Listepuces3"/>
      <w:lvlText w:val=""/>
      <w:lvlJc w:val="left"/>
      <w:pPr>
        <w:tabs>
          <w:tab w:val="num" w:pos="926"/>
        </w:tabs>
        <w:ind w:left="926" w:hanging="360"/>
      </w:pPr>
      <w:rPr>
        <w:rFonts w:ascii="Symbol" w:hAnsi="Symbol" w:hint="default"/>
      </w:rPr>
    </w:lvl>
  </w:abstractNum>
  <w:abstractNum w:abstractNumId="3" w15:restartNumberingAfterBreak="0">
    <w:nsid w:val="FFFFFF89"/>
    <w:multiLevelType w:val="singleLevel"/>
    <w:tmpl w:val="89A64ADC"/>
    <w:lvl w:ilvl="0">
      <w:start w:val="1"/>
      <w:numFmt w:val="bullet"/>
      <w:pStyle w:val="Listepuces"/>
      <w:lvlText w:val=""/>
      <w:lvlJc w:val="left"/>
      <w:pPr>
        <w:ind w:left="927" w:hanging="360"/>
      </w:pPr>
      <w:rPr>
        <w:rFonts w:ascii="Wingdings" w:hAnsi="Wingdings" w:hint="default"/>
        <w:color w:val="63B4DD"/>
        <w:position w:val="2"/>
        <w:sz w:val="12"/>
      </w:rPr>
    </w:lvl>
  </w:abstractNum>
  <w:abstractNum w:abstractNumId="4" w15:restartNumberingAfterBreak="0">
    <w:nsid w:val="00000001"/>
    <w:multiLevelType w:val="multilevel"/>
    <w:tmpl w:val="00000001"/>
    <w:name w:val="WW8Num1"/>
    <w:lvl w:ilvl="0">
      <w:start w:val="1"/>
      <w:numFmt w:val="bullet"/>
      <w:suff w:val="nothing"/>
      <w:lvlText w:val="–"/>
      <w:lvlJc w:val="left"/>
      <w:rPr>
        <w:rFonts w:ascii="StarSymbol" w:eastAsia="StarSymbol" w:hAnsi="StarSymbol"/>
        <w:sz w:val="18"/>
      </w:rPr>
    </w:lvl>
    <w:lvl w:ilvl="1">
      <w:start w:val="1"/>
      <w:numFmt w:val="bullet"/>
      <w:suff w:val="nothing"/>
      <w:lvlText w:val="–"/>
      <w:lvlJc w:val="left"/>
      <w:rPr>
        <w:rFonts w:ascii="StarSymbol" w:eastAsia="StarSymbol" w:hAnsi="StarSymbol"/>
        <w:sz w:val="18"/>
      </w:rPr>
    </w:lvl>
    <w:lvl w:ilvl="2">
      <w:start w:val="1"/>
      <w:numFmt w:val="bullet"/>
      <w:suff w:val="nothing"/>
      <w:lvlText w:val="–"/>
      <w:lvlJc w:val="left"/>
      <w:rPr>
        <w:rFonts w:ascii="StarSymbol" w:eastAsia="StarSymbol" w:hAnsi="StarSymbol"/>
        <w:sz w:val="18"/>
      </w:rPr>
    </w:lvl>
    <w:lvl w:ilvl="3">
      <w:start w:val="1"/>
      <w:numFmt w:val="bullet"/>
      <w:suff w:val="nothing"/>
      <w:lvlText w:val="–"/>
      <w:lvlJc w:val="left"/>
      <w:rPr>
        <w:rFonts w:ascii="StarSymbol" w:eastAsia="StarSymbol" w:hAnsi="StarSymbol"/>
        <w:sz w:val="18"/>
      </w:rPr>
    </w:lvl>
    <w:lvl w:ilvl="4">
      <w:start w:val="1"/>
      <w:numFmt w:val="bullet"/>
      <w:suff w:val="nothing"/>
      <w:lvlText w:val="–"/>
      <w:lvlJc w:val="left"/>
      <w:rPr>
        <w:rFonts w:ascii="StarSymbol" w:eastAsia="StarSymbol" w:hAnsi="StarSymbol"/>
        <w:sz w:val="18"/>
      </w:rPr>
    </w:lvl>
    <w:lvl w:ilvl="5">
      <w:start w:val="1"/>
      <w:numFmt w:val="bullet"/>
      <w:suff w:val="nothing"/>
      <w:lvlText w:val="–"/>
      <w:lvlJc w:val="left"/>
      <w:rPr>
        <w:rFonts w:ascii="StarSymbol" w:eastAsia="StarSymbol" w:hAnsi="StarSymbol"/>
        <w:sz w:val="18"/>
      </w:rPr>
    </w:lvl>
    <w:lvl w:ilvl="6">
      <w:start w:val="1"/>
      <w:numFmt w:val="bullet"/>
      <w:suff w:val="nothing"/>
      <w:lvlText w:val="–"/>
      <w:lvlJc w:val="left"/>
      <w:rPr>
        <w:rFonts w:ascii="StarSymbol" w:eastAsia="StarSymbol" w:hAnsi="StarSymbol"/>
        <w:sz w:val="18"/>
      </w:rPr>
    </w:lvl>
    <w:lvl w:ilvl="7">
      <w:start w:val="1"/>
      <w:numFmt w:val="bullet"/>
      <w:suff w:val="nothing"/>
      <w:lvlText w:val="–"/>
      <w:lvlJc w:val="left"/>
      <w:rPr>
        <w:rFonts w:ascii="StarSymbol" w:eastAsia="StarSymbol" w:hAnsi="StarSymbol"/>
        <w:sz w:val="18"/>
      </w:rPr>
    </w:lvl>
    <w:lvl w:ilvl="8">
      <w:start w:val="1"/>
      <w:numFmt w:val="bullet"/>
      <w:suff w:val="nothing"/>
      <w:lvlText w:val="–"/>
      <w:lvlJc w:val="left"/>
      <w:rPr>
        <w:rFonts w:ascii="StarSymbol" w:eastAsia="StarSymbol" w:hAnsi="StarSymbol"/>
        <w:sz w:val="18"/>
      </w:rPr>
    </w:lvl>
  </w:abstractNum>
  <w:abstractNum w:abstractNumId="5" w15:restartNumberingAfterBreak="0">
    <w:nsid w:val="00000002"/>
    <w:multiLevelType w:val="multilevel"/>
    <w:tmpl w:val="00000002"/>
    <w:name w:val="WW8Num2"/>
    <w:lvl w:ilvl="0">
      <w:start w:val="1"/>
      <w:numFmt w:val="bullet"/>
      <w:suff w:val="nothing"/>
      <w:lvlText w:val="–"/>
      <w:lvlJc w:val="left"/>
      <w:rPr>
        <w:rFonts w:ascii="StarSymbol" w:eastAsia="StarSymbol" w:hAnsi="StarSymbol"/>
        <w:sz w:val="18"/>
      </w:rPr>
    </w:lvl>
    <w:lvl w:ilvl="1">
      <w:start w:val="1"/>
      <w:numFmt w:val="bullet"/>
      <w:suff w:val="nothing"/>
      <w:lvlText w:val="–"/>
      <w:lvlJc w:val="left"/>
      <w:rPr>
        <w:rFonts w:ascii="StarSymbol" w:eastAsia="StarSymbol" w:hAnsi="StarSymbol"/>
        <w:sz w:val="18"/>
      </w:rPr>
    </w:lvl>
    <w:lvl w:ilvl="2">
      <w:start w:val="1"/>
      <w:numFmt w:val="bullet"/>
      <w:suff w:val="nothing"/>
      <w:lvlText w:val="–"/>
      <w:lvlJc w:val="left"/>
      <w:rPr>
        <w:rFonts w:ascii="StarSymbol" w:eastAsia="StarSymbol" w:hAnsi="StarSymbol"/>
        <w:sz w:val="18"/>
      </w:rPr>
    </w:lvl>
    <w:lvl w:ilvl="3">
      <w:start w:val="1"/>
      <w:numFmt w:val="bullet"/>
      <w:suff w:val="nothing"/>
      <w:lvlText w:val="–"/>
      <w:lvlJc w:val="left"/>
      <w:rPr>
        <w:rFonts w:ascii="StarSymbol" w:eastAsia="StarSymbol" w:hAnsi="StarSymbol"/>
        <w:sz w:val="18"/>
      </w:rPr>
    </w:lvl>
    <w:lvl w:ilvl="4">
      <w:start w:val="1"/>
      <w:numFmt w:val="bullet"/>
      <w:suff w:val="nothing"/>
      <w:lvlText w:val="–"/>
      <w:lvlJc w:val="left"/>
      <w:rPr>
        <w:rFonts w:ascii="StarSymbol" w:eastAsia="StarSymbol" w:hAnsi="StarSymbol"/>
        <w:sz w:val="18"/>
      </w:rPr>
    </w:lvl>
    <w:lvl w:ilvl="5">
      <w:start w:val="1"/>
      <w:numFmt w:val="bullet"/>
      <w:suff w:val="nothing"/>
      <w:lvlText w:val="–"/>
      <w:lvlJc w:val="left"/>
      <w:rPr>
        <w:rFonts w:ascii="StarSymbol" w:eastAsia="StarSymbol" w:hAnsi="StarSymbol"/>
        <w:sz w:val="18"/>
      </w:rPr>
    </w:lvl>
    <w:lvl w:ilvl="6">
      <w:start w:val="1"/>
      <w:numFmt w:val="bullet"/>
      <w:suff w:val="nothing"/>
      <w:lvlText w:val="–"/>
      <w:lvlJc w:val="left"/>
      <w:rPr>
        <w:rFonts w:ascii="StarSymbol" w:eastAsia="StarSymbol" w:hAnsi="StarSymbol"/>
        <w:sz w:val="18"/>
      </w:rPr>
    </w:lvl>
    <w:lvl w:ilvl="7">
      <w:start w:val="1"/>
      <w:numFmt w:val="bullet"/>
      <w:suff w:val="nothing"/>
      <w:lvlText w:val="–"/>
      <w:lvlJc w:val="left"/>
      <w:rPr>
        <w:rFonts w:ascii="StarSymbol" w:eastAsia="StarSymbol" w:hAnsi="StarSymbol"/>
        <w:sz w:val="18"/>
      </w:rPr>
    </w:lvl>
    <w:lvl w:ilvl="8">
      <w:start w:val="1"/>
      <w:numFmt w:val="bullet"/>
      <w:suff w:val="nothing"/>
      <w:lvlText w:val="–"/>
      <w:lvlJc w:val="left"/>
      <w:rPr>
        <w:rFonts w:ascii="StarSymbol" w:eastAsia="StarSymbol" w:hAnsi="StarSymbol"/>
        <w:sz w:val="18"/>
      </w:rPr>
    </w:lvl>
  </w:abstractNum>
  <w:abstractNum w:abstractNumId="6" w15:restartNumberingAfterBreak="0">
    <w:nsid w:val="00000005"/>
    <w:multiLevelType w:val="multilevel"/>
    <w:tmpl w:val="00000005"/>
    <w:name w:val="WW8Num5"/>
    <w:lvl w:ilvl="0">
      <w:start w:val="1"/>
      <w:numFmt w:val="bullet"/>
      <w:suff w:val="nothing"/>
      <w:lvlText w:val="–"/>
      <w:lvlJc w:val="left"/>
      <w:rPr>
        <w:rFonts w:ascii="StarSymbol" w:eastAsia="StarSymbol" w:hAnsi="StarSymbol"/>
        <w:sz w:val="18"/>
      </w:rPr>
    </w:lvl>
    <w:lvl w:ilvl="1">
      <w:start w:val="1"/>
      <w:numFmt w:val="bullet"/>
      <w:suff w:val="nothing"/>
      <w:lvlText w:val="–"/>
      <w:lvlJc w:val="left"/>
      <w:rPr>
        <w:rFonts w:ascii="StarSymbol" w:eastAsia="StarSymbol" w:hAnsi="StarSymbol"/>
        <w:sz w:val="18"/>
      </w:rPr>
    </w:lvl>
    <w:lvl w:ilvl="2">
      <w:start w:val="1"/>
      <w:numFmt w:val="bullet"/>
      <w:suff w:val="nothing"/>
      <w:lvlText w:val="–"/>
      <w:lvlJc w:val="left"/>
      <w:rPr>
        <w:rFonts w:ascii="StarSymbol" w:eastAsia="StarSymbol" w:hAnsi="StarSymbol"/>
        <w:sz w:val="18"/>
      </w:rPr>
    </w:lvl>
    <w:lvl w:ilvl="3">
      <w:start w:val="1"/>
      <w:numFmt w:val="bullet"/>
      <w:suff w:val="nothing"/>
      <w:lvlText w:val="–"/>
      <w:lvlJc w:val="left"/>
      <w:rPr>
        <w:rFonts w:ascii="StarSymbol" w:eastAsia="StarSymbol" w:hAnsi="StarSymbol"/>
        <w:sz w:val="18"/>
      </w:rPr>
    </w:lvl>
    <w:lvl w:ilvl="4">
      <w:start w:val="1"/>
      <w:numFmt w:val="bullet"/>
      <w:suff w:val="nothing"/>
      <w:lvlText w:val="–"/>
      <w:lvlJc w:val="left"/>
      <w:rPr>
        <w:rFonts w:ascii="StarSymbol" w:eastAsia="StarSymbol" w:hAnsi="StarSymbol"/>
        <w:sz w:val="18"/>
      </w:rPr>
    </w:lvl>
    <w:lvl w:ilvl="5">
      <w:start w:val="1"/>
      <w:numFmt w:val="bullet"/>
      <w:suff w:val="nothing"/>
      <w:lvlText w:val="–"/>
      <w:lvlJc w:val="left"/>
      <w:rPr>
        <w:rFonts w:ascii="StarSymbol" w:eastAsia="StarSymbol" w:hAnsi="StarSymbol"/>
        <w:sz w:val="18"/>
      </w:rPr>
    </w:lvl>
    <w:lvl w:ilvl="6">
      <w:start w:val="1"/>
      <w:numFmt w:val="bullet"/>
      <w:suff w:val="nothing"/>
      <w:lvlText w:val="–"/>
      <w:lvlJc w:val="left"/>
      <w:rPr>
        <w:rFonts w:ascii="StarSymbol" w:eastAsia="StarSymbol" w:hAnsi="StarSymbol"/>
        <w:sz w:val="18"/>
      </w:rPr>
    </w:lvl>
    <w:lvl w:ilvl="7">
      <w:start w:val="1"/>
      <w:numFmt w:val="bullet"/>
      <w:suff w:val="nothing"/>
      <w:lvlText w:val="–"/>
      <w:lvlJc w:val="left"/>
      <w:rPr>
        <w:rFonts w:ascii="StarSymbol" w:eastAsia="StarSymbol" w:hAnsi="StarSymbol"/>
        <w:sz w:val="18"/>
      </w:rPr>
    </w:lvl>
    <w:lvl w:ilvl="8">
      <w:start w:val="1"/>
      <w:numFmt w:val="bullet"/>
      <w:suff w:val="nothing"/>
      <w:lvlText w:val="–"/>
      <w:lvlJc w:val="left"/>
      <w:rPr>
        <w:rFonts w:ascii="StarSymbol" w:eastAsia="StarSymbol" w:hAnsi="StarSymbol"/>
        <w:sz w:val="18"/>
      </w:rPr>
    </w:lvl>
  </w:abstractNum>
  <w:abstractNum w:abstractNumId="7" w15:restartNumberingAfterBreak="0">
    <w:nsid w:val="00FC6A2B"/>
    <w:multiLevelType w:val="hybridMultilevel"/>
    <w:tmpl w:val="1E423C64"/>
    <w:lvl w:ilvl="0" w:tplc="49A230EC">
      <w:start w:val="1"/>
      <w:numFmt w:val="decimal"/>
      <w:pStyle w:val="Listenumrote"/>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8" w15:restartNumberingAfterBreak="0">
    <w:nsid w:val="08821018"/>
    <w:multiLevelType w:val="hybridMultilevel"/>
    <w:tmpl w:val="DB280BC4"/>
    <w:lvl w:ilvl="0" w:tplc="991E8F88">
      <w:numFmt w:val="bullet"/>
      <w:lvlText w:val="-"/>
      <w:lvlJc w:val="left"/>
      <w:pPr>
        <w:ind w:left="720" w:hanging="360"/>
      </w:pPr>
      <w:rPr>
        <w:rFonts w:ascii="Open Sans" w:eastAsia="Times New Roman" w:hAnsi="Open Sans" w:cs="Open San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8D51315"/>
    <w:multiLevelType w:val="hybridMultilevel"/>
    <w:tmpl w:val="D8A82F68"/>
    <w:lvl w:ilvl="0" w:tplc="12FA88F0">
      <w:start w:val="1"/>
      <w:numFmt w:val="bullet"/>
      <w:lvlText w:val=""/>
      <w:lvlJc w:val="left"/>
      <w:pPr>
        <w:ind w:left="360" w:hanging="360"/>
      </w:pPr>
      <w:rPr>
        <w:rFonts w:ascii="Wingdings" w:hAnsi="Wingdings" w:hint="default"/>
        <w:color w:val="5AB9E6"/>
        <w:position w:val="2"/>
        <w:sz w:val="12"/>
      </w:rPr>
    </w:lvl>
    <w:lvl w:ilvl="1" w:tplc="FBCA0460">
      <w:start w:val="1"/>
      <w:numFmt w:val="bullet"/>
      <w:lvlText w:val=""/>
      <w:lvlJc w:val="left"/>
      <w:pPr>
        <w:tabs>
          <w:tab w:val="num" w:pos="10365"/>
        </w:tabs>
        <w:ind w:left="10365" w:hanging="360"/>
      </w:pPr>
      <w:rPr>
        <w:rFonts w:ascii="Wingdings" w:hAnsi="Wingdings" w:hint="default"/>
        <w:sz w:val="12"/>
      </w:rPr>
    </w:lvl>
    <w:lvl w:ilvl="2" w:tplc="040C0005" w:tentative="1">
      <w:start w:val="1"/>
      <w:numFmt w:val="bullet"/>
      <w:lvlText w:val=""/>
      <w:lvlJc w:val="left"/>
      <w:pPr>
        <w:tabs>
          <w:tab w:val="num" w:pos="11085"/>
        </w:tabs>
        <w:ind w:left="11085" w:hanging="360"/>
      </w:pPr>
      <w:rPr>
        <w:rFonts w:ascii="Wingdings" w:hAnsi="Wingdings" w:hint="default"/>
      </w:rPr>
    </w:lvl>
    <w:lvl w:ilvl="3" w:tplc="040C0001" w:tentative="1">
      <w:start w:val="1"/>
      <w:numFmt w:val="bullet"/>
      <w:lvlText w:val=""/>
      <w:lvlJc w:val="left"/>
      <w:pPr>
        <w:tabs>
          <w:tab w:val="num" w:pos="11805"/>
        </w:tabs>
        <w:ind w:left="11805" w:hanging="360"/>
      </w:pPr>
      <w:rPr>
        <w:rFonts w:ascii="Symbol" w:hAnsi="Symbol" w:hint="default"/>
      </w:rPr>
    </w:lvl>
    <w:lvl w:ilvl="4" w:tplc="040C0003" w:tentative="1">
      <w:start w:val="1"/>
      <w:numFmt w:val="bullet"/>
      <w:lvlText w:val="o"/>
      <w:lvlJc w:val="left"/>
      <w:pPr>
        <w:tabs>
          <w:tab w:val="num" w:pos="12525"/>
        </w:tabs>
        <w:ind w:left="12525" w:hanging="360"/>
      </w:pPr>
      <w:rPr>
        <w:rFonts w:ascii="Courier New" w:hAnsi="Courier New" w:hint="default"/>
      </w:rPr>
    </w:lvl>
    <w:lvl w:ilvl="5" w:tplc="040C0005" w:tentative="1">
      <w:start w:val="1"/>
      <w:numFmt w:val="bullet"/>
      <w:lvlText w:val=""/>
      <w:lvlJc w:val="left"/>
      <w:pPr>
        <w:tabs>
          <w:tab w:val="num" w:pos="13245"/>
        </w:tabs>
        <w:ind w:left="13245" w:hanging="360"/>
      </w:pPr>
      <w:rPr>
        <w:rFonts w:ascii="Wingdings" w:hAnsi="Wingdings" w:hint="default"/>
      </w:rPr>
    </w:lvl>
    <w:lvl w:ilvl="6" w:tplc="040C0001" w:tentative="1">
      <w:start w:val="1"/>
      <w:numFmt w:val="bullet"/>
      <w:lvlText w:val=""/>
      <w:lvlJc w:val="left"/>
      <w:pPr>
        <w:tabs>
          <w:tab w:val="num" w:pos="13965"/>
        </w:tabs>
        <w:ind w:left="13965" w:hanging="360"/>
      </w:pPr>
      <w:rPr>
        <w:rFonts w:ascii="Symbol" w:hAnsi="Symbol" w:hint="default"/>
      </w:rPr>
    </w:lvl>
    <w:lvl w:ilvl="7" w:tplc="040C0003" w:tentative="1">
      <w:start w:val="1"/>
      <w:numFmt w:val="bullet"/>
      <w:lvlText w:val="o"/>
      <w:lvlJc w:val="left"/>
      <w:pPr>
        <w:tabs>
          <w:tab w:val="num" w:pos="14685"/>
        </w:tabs>
        <w:ind w:left="14685" w:hanging="360"/>
      </w:pPr>
      <w:rPr>
        <w:rFonts w:ascii="Courier New" w:hAnsi="Courier New" w:hint="default"/>
      </w:rPr>
    </w:lvl>
    <w:lvl w:ilvl="8" w:tplc="040C0005" w:tentative="1">
      <w:start w:val="1"/>
      <w:numFmt w:val="bullet"/>
      <w:lvlText w:val=""/>
      <w:lvlJc w:val="left"/>
      <w:pPr>
        <w:tabs>
          <w:tab w:val="num" w:pos="15405"/>
        </w:tabs>
        <w:ind w:left="15405" w:hanging="360"/>
      </w:pPr>
      <w:rPr>
        <w:rFonts w:ascii="Wingdings" w:hAnsi="Wingdings" w:hint="default"/>
      </w:rPr>
    </w:lvl>
  </w:abstractNum>
  <w:abstractNum w:abstractNumId="10" w15:restartNumberingAfterBreak="0">
    <w:nsid w:val="28ED48C3"/>
    <w:multiLevelType w:val="hybridMultilevel"/>
    <w:tmpl w:val="41501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E95C9F"/>
    <w:multiLevelType w:val="singleLevel"/>
    <w:tmpl w:val="46C44F18"/>
    <w:lvl w:ilvl="0">
      <w:start w:val="1"/>
      <w:numFmt w:val="bullet"/>
      <w:pStyle w:val="Listepuces2"/>
      <w:lvlText w:val=""/>
      <w:lvlJc w:val="left"/>
      <w:pPr>
        <w:tabs>
          <w:tab w:val="num" w:pos="643"/>
        </w:tabs>
        <w:ind w:left="643" w:hanging="360"/>
      </w:pPr>
      <w:rPr>
        <w:rFonts w:ascii="Wingdings" w:hAnsi="Wingdings" w:hint="default"/>
      </w:rPr>
    </w:lvl>
  </w:abstractNum>
  <w:abstractNum w:abstractNumId="12" w15:restartNumberingAfterBreak="0">
    <w:nsid w:val="33242E9D"/>
    <w:multiLevelType w:val="hybridMultilevel"/>
    <w:tmpl w:val="6B841E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39C1352"/>
    <w:multiLevelType w:val="hybridMultilevel"/>
    <w:tmpl w:val="798A2014"/>
    <w:lvl w:ilvl="0" w:tplc="040C000F">
      <w:start w:val="1"/>
      <w:numFmt w:val="decimal"/>
      <w:lvlText w:val="%1."/>
      <w:lvlJc w:val="left"/>
      <w:pPr>
        <w:ind w:left="720" w:hanging="360"/>
      </w:pPr>
      <w:rPr>
        <w:rFonts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5E06DE"/>
    <w:multiLevelType w:val="hybridMultilevel"/>
    <w:tmpl w:val="26D8A446"/>
    <w:lvl w:ilvl="0" w:tplc="1BC2205A">
      <w:start w:val="1"/>
      <w:numFmt w:val="bullet"/>
      <w:pStyle w:val="Tableau-Pucescheck"/>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59250A"/>
    <w:multiLevelType w:val="hybridMultilevel"/>
    <w:tmpl w:val="7A544BB4"/>
    <w:lvl w:ilvl="0" w:tplc="D2581EE8">
      <w:start w:val="1"/>
      <w:numFmt w:val="bullet"/>
      <w:lvlText w:val=""/>
      <w:lvlJc w:val="left"/>
      <w:pPr>
        <w:ind w:left="1070" w:hanging="360"/>
      </w:pPr>
      <w:rPr>
        <w:rFonts w:ascii="Symbol" w:hAnsi="Symbol" w:hint="default"/>
        <w:sz w:val="20"/>
      </w:rPr>
    </w:lvl>
    <w:lvl w:ilvl="1" w:tplc="D24EB388">
      <w:start w:val="1"/>
      <w:numFmt w:val="bullet"/>
      <w:lvlText w:val="o"/>
      <w:lvlJc w:val="left"/>
      <w:pPr>
        <w:ind w:left="1797" w:hanging="360"/>
      </w:pPr>
      <w:rPr>
        <w:rFonts w:ascii="Courier New" w:hAnsi="Courier New" w:cs="Courier New" w:hint="default"/>
      </w:rPr>
    </w:lvl>
    <w:lvl w:ilvl="2" w:tplc="B7A6F126">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6" w15:restartNumberingAfterBreak="0">
    <w:nsid w:val="51F5791D"/>
    <w:multiLevelType w:val="hybridMultilevel"/>
    <w:tmpl w:val="A2D68DAE"/>
    <w:lvl w:ilvl="0" w:tplc="4EC8B6D6">
      <w:start w:val="3"/>
      <w:numFmt w:val="bullet"/>
      <w:lvlText w:val="-"/>
      <w:lvlJc w:val="left"/>
      <w:pPr>
        <w:ind w:left="720" w:hanging="360"/>
      </w:pPr>
      <w:rPr>
        <w:rFonts w:ascii="Open Sans" w:eastAsia="Times New Roman"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332FE5"/>
    <w:multiLevelType w:val="multilevel"/>
    <w:tmpl w:val="3D98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F2BF5"/>
    <w:multiLevelType w:val="hybridMultilevel"/>
    <w:tmpl w:val="DC903B6E"/>
    <w:lvl w:ilvl="0" w:tplc="7452F0F0">
      <w:numFmt w:val="bullet"/>
      <w:lvlText w:val="-"/>
      <w:lvlJc w:val="left"/>
      <w:pPr>
        <w:ind w:left="720" w:hanging="360"/>
      </w:pPr>
      <w:rPr>
        <w:rFonts w:ascii="Open Sans" w:eastAsia="Times New Roman"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1E607B4"/>
    <w:multiLevelType w:val="hybridMultilevel"/>
    <w:tmpl w:val="FBDE3BEE"/>
    <w:lvl w:ilvl="0" w:tplc="AF24ADDE">
      <w:start w:val="1"/>
      <w:numFmt w:val="bullet"/>
      <w:pStyle w:val="Listepuces1"/>
      <w:lvlText w:val="o"/>
      <w:lvlJc w:val="left"/>
      <w:pPr>
        <w:tabs>
          <w:tab w:val="num" w:pos="2457"/>
        </w:tabs>
        <w:ind w:left="2457" w:hanging="360"/>
      </w:pPr>
      <w:rPr>
        <w:rFonts w:ascii="Courier New" w:hAnsi="Courier New" w:hint="default"/>
      </w:rPr>
    </w:lvl>
    <w:lvl w:ilvl="1" w:tplc="040C0003">
      <w:start w:val="1"/>
      <w:numFmt w:val="bullet"/>
      <w:lvlText w:val="o"/>
      <w:lvlJc w:val="left"/>
      <w:pPr>
        <w:tabs>
          <w:tab w:val="num" w:pos="3877"/>
        </w:tabs>
        <w:ind w:left="3877" w:hanging="360"/>
      </w:pPr>
      <w:rPr>
        <w:rFonts w:ascii="Courier New" w:hAnsi="Courier New" w:hint="default"/>
      </w:rPr>
    </w:lvl>
    <w:lvl w:ilvl="2" w:tplc="040C0005" w:tentative="1">
      <w:start w:val="1"/>
      <w:numFmt w:val="bullet"/>
      <w:lvlText w:val=""/>
      <w:lvlJc w:val="left"/>
      <w:pPr>
        <w:tabs>
          <w:tab w:val="num" w:pos="4597"/>
        </w:tabs>
        <w:ind w:left="4597" w:hanging="360"/>
      </w:pPr>
      <w:rPr>
        <w:rFonts w:ascii="Wingdings" w:hAnsi="Wingdings" w:hint="default"/>
      </w:rPr>
    </w:lvl>
    <w:lvl w:ilvl="3" w:tplc="040C0001" w:tentative="1">
      <w:start w:val="1"/>
      <w:numFmt w:val="bullet"/>
      <w:lvlText w:val=""/>
      <w:lvlJc w:val="left"/>
      <w:pPr>
        <w:tabs>
          <w:tab w:val="num" w:pos="5317"/>
        </w:tabs>
        <w:ind w:left="5317" w:hanging="360"/>
      </w:pPr>
      <w:rPr>
        <w:rFonts w:ascii="Symbol" w:hAnsi="Symbol" w:hint="default"/>
      </w:rPr>
    </w:lvl>
    <w:lvl w:ilvl="4" w:tplc="040C0003" w:tentative="1">
      <w:start w:val="1"/>
      <w:numFmt w:val="bullet"/>
      <w:lvlText w:val="o"/>
      <w:lvlJc w:val="left"/>
      <w:pPr>
        <w:tabs>
          <w:tab w:val="num" w:pos="6037"/>
        </w:tabs>
        <w:ind w:left="6037" w:hanging="360"/>
      </w:pPr>
      <w:rPr>
        <w:rFonts w:ascii="Courier New" w:hAnsi="Courier New" w:hint="default"/>
      </w:rPr>
    </w:lvl>
    <w:lvl w:ilvl="5" w:tplc="040C0005" w:tentative="1">
      <w:start w:val="1"/>
      <w:numFmt w:val="bullet"/>
      <w:lvlText w:val=""/>
      <w:lvlJc w:val="left"/>
      <w:pPr>
        <w:tabs>
          <w:tab w:val="num" w:pos="6757"/>
        </w:tabs>
        <w:ind w:left="6757" w:hanging="360"/>
      </w:pPr>
      <w:rPr>
        <w:rFonts w:ascii="Wingdings" w:hAnsi="Wingdings" w:hint="default"/>
      </w:rPr>
    </w:lvl>
    <w:lvl w:ilvl="6" w:tplc="040C0001" w:tentative="1">
      <w:start w:val="1"/>
      <w:numFmt w:val="bullet"/>
      <w:lvlText w:val=""/>
      <w:lvlJc w:val="left"/>
      <w:pPr>
        <w:tabs>
          <w:tab w:val="num" w:pos="7477"/>
        </w:tabs>
        <w:ind w:left="7477" w:hanging="360"/>
      </w:pPr>
      <w:rPr>
        <w:rFonts w:ascii="Symbol" w:hAnsi="Symbol" w:hint="default"/>
      </w:rPr>
    </w:lvl>
    <w:lvl w:ilvl="7" w:tplc="040C0003" w:tentative="1">
      <w:start w:val="1"/>
      <w:numFmt w:val="bullet"/>
      <w:lvlText w:val="o"/>
      <w:lvlJc w:val="left"/>
      <w:pPr>
        <w:tabs>
          <w:tab w:val="num" w:pos="8197"/>
        </w:tabs>
        <w:ind w:left="8197" w:hanging="360"/>
      </w:pPr>
      <w:rPr>
        <w:rFonts w:ascii="Courier New" w:hAnsi="Courier New" w:hint="default"/>
      </w:rPr>
    </w:lvl>
    <w:lvl w:ilvl="8" w:tplc="040C0005" w:tentative="1">
      <w:start w:val="1"/>
      <w:numFmt w:val="bullet"/>
      <w:lvlText w:val=""/>
      <w:lvlJc w:val="left"/>
      <w:pPr>
        <w:tabs>
          <w:tab w:val="num" w:pos="8917"/>
        </w:tabs>
        <w:ind w:left="8917" w:hanging="360"/>
      </w:pPr>
      <w:rPr>
        <w:rFonts w:ascii="Wingdings" w:hAnsi="Wingdings" w:hint="default"/>
      </w:rPr>
    </w:lvl>
  </w:abstractNum>
  <w:abstractNum w:abstractNumId="20" w15:restartNumberingAfterBreak="0">
    <w:nsid w:val="66D722E1"/>
    <w:multiLevelType w:val="hybridMultilevel"/>
    <w:tmpl w:val="FEB28256"/>
    <w:lvl w:ilvl="0" w:tplc="F1700EFC">
      <w:start w:val="1"/>
      <w:numFmt w:val="decimal"/>
      <w:pStyle w:val="Code"/>
      <w:lvlText w:val="%1."/>
      <w:lvlJc w:val="left"/>
      <w:pPr>
        <w:ind w:left="720" w:hanging="360"/>
      </w:pPr>
      <w:rPr>
        <w:rFonts w:hint="default"/>
        <w:color w:val="92D0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BD06458"/>
    <w:multiLevelType w:val="multilevel"/>
    <w:tmpl w:val="0D360ABE"/>
    <w:lvl w:ilvl="0">
      <w:start w:val="1"/>
      <w:numFmt w:val="decimal"/>
      <w:pStyle w:val="Titre1"/>
      <w:lvlText w:val="%1."/>
      <w:lvlJc w:val="left"/>
      <w:pPr>
        <w:ind w:left="360" w:hanging="360"/>
      </w:pPr>
      <w:rPr>
        <w:rFonts w:hint="default"/>
        <w:b/>
        <w:i w:val="0"/>
        <w:color w:val="FFFFFF" w:themeColor="background1"/>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1290" w:hanging="864"/>
      </w:pPr>
    </w:lvl>
    <w:lvl w:ilvl="4">
      <w:start w:val="1"/>
      <w:numFmt w:val="decimal"/>
      <w:pStyle w:val="Titre5"/>
      <w:lvlText w:val="%1.%2.%3.%4.%5"/>
      <w:lvlJc w:val="left"/>
      <w:pPr>
        <w:ind w:left="1008" w:hanging="1008"/>
      </w:pPr>
      <w:rPr>
        <w:b w:val="0"/>
      </w:rPr>
    </w:lvl>
    <w:lvl w:ilvl="5">
      <w:start w:val="1"/>
      <w:numFmt w:val="decimal"/>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2" w15:restartNumberingAfterBreak="0">
    <w:nsid w:val="6CAC41C9"/>
    <w:multiLevelType w:val="hybridMultilevel"/>
    <w:tmpl w:val="C9F69842"/>
    <w:lvl w:ilvl="0" w:tplc="91F86B68">
      <w:start w:val="1"/>
      <w:numFmt w:val="decimal"/>
      <w:lvlText w:val="%1."/>
      <w:lvlJc w:val="left"/>
      <w:pPr>
        <w:ind w:left="1069" w:hanging="360"/>
      </w:pPr>
      <w:rPr>
        <w:rFonts w:hint="default"/>
      </w:rPr>
    </w:lvl>
    <w:lvl w:ilvl="1" w:tplc="040C0019">
      <w:start w:val="1"/>
      <w:numFmt w:val="lowerLetter"/>
      <w:lvlText w:val="%2."/>
      <w:lvlJc w:val="left"/>
      <w:pPr>
        <w:ind w:left="1789" w:hanging="360"/>
      </w:pPr>
    </w:lvl>
    <w:lvl w:ilvl="2" w:tplc="040C001B">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3" w15:restartNumberingAfterBreak="0">
    <w:nsid w:val="6D202FDE"/>
    <w:multiLevelType w:val="hybridMultilevel"/>
    <w:tmpl w:val="7F101292"/>
    <w:lvl w:ilvl="0" w:tplc="E986621E">
      <w:numFmt w:val="bullet"/>
      <w:lvlText w:val="-"/>
      <w:lvlJc w:val="left"/>
      <w:pPr>
        <w:ind w:left="720" w:hanging="360"/>
      </w:pPr>
      <w:rPr>
        <w:rFonts w:ascii="Open Sans" w:eastAsia="Times New Roman"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B10C24"/>
    <w:multiLevelType w:val="hybridMultilevel"/>
    <w:tmpl w:val="F8846928"/>
    <w:lvl w:ilvl="0" w:tplc="4EC8B6D6">
      <w:start w:val="3"/>
      <w:numFmt w:val="bullet"/>
      <w:lvlText w:val="-"/>
      <w:lvlJc w:val="left"/>
      <w:pPr>
        <w:ind w:left="720" w:hanging="360"/>
      </w:pPr>
      <w:rPr>
        <w:rFonts w:ascii="Open Sans" w:eastAsia="Times New Roman"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5358919">
    <w:abstractNumId w:val="11"/>
  </w:num>
  <w:num w:numId="2" w16cid:durableId="373233120">
    <w:abstractNumId w:val="9"/>
  </w:num>
  <w:num w:numId="3" w16cid:durableId="547839609">
    <w:abstractNumId w:val="7"/>
  </w:num>
  <w:num w:numId="4" w16cid:durableId="806167454">
    <w:abstractNumId w:val="19"/>
  </w:num>
  <w:num w:numId="5" w16cid:durableId="1925845070">
    <w:abstractNumId w:val="21"/>
  </w:num>
  <w:num w:numId="6" w16cid:durableId="1695300442">
    <w:abstractNumId w:val="20"/>
  </w:num>
  <w:num w:numId="7" w16cid:durableId="1686515644">
    <w:abstractNumId w:val="14"/>
  </w:num>
  <w:num w:numId="8" w16cid:durableId="1051224388">
    <w:abstractNumId w:val="2"/>
  </w:num>
  <w:num w:numId="9" w16cid:durableId="1473986833">
    <w:abstractNumId w:val="1"/>
  </w:num>
  <w:num w:numId="10" w16cid:durableId="1888488631">
    <w:abstractNumId w:val="0"/>
  </w:num>
  <w:num w:numId="11" w16cid:durableId="1908608257">
    <w:abstractNumId w:val="3"/>
  </w:num>
  <w:num w:numId="12" w16cid:durableId="1598295577">
    <w:abstractNumId w:val="15"/>
  </w:num>
  <w:num w:numId="13" w16cid:durableId="1037705794">
    <w:abstractNumId w:val="20"/>
    <w:lvlOverride w:ilvl="0">
      <w:startOverride w:val="1"/>
    </w:lvlOverride>
  </w:num>
  <w:num w:numId="14" w16cid:durableId="993990375">
    <w:abstractNumId w:val="20"/>
    <w:lvlOverride w:ilvl="0">
      <w:startOverride w:val="1"/>
    </w:lvlOverride>
  </w:num>
  <w:num w:numId="15" w16cid:durableId="338313329">
    <w:abstractNumId w:val="20"/>
    <w:lvlOverride w:ilvl="0">
      <w:startOverride w:val="1"/>
    </w:lvlOverride>
  </w:num>
  <w:num w:numId="16" w16cid:durableId="269363485">
    <w:abstractNumId w:val="20"/>
    <w:lvlOverride w:ilvl="0">
      <w:startOverride w:val="1"/>
    </w:lvlOverride>
  </w:num>
  <w:num w:numId="17" w16cid:durableId="1394692732">
    <w:abstractNumId w:val="16"/>
  </w:num>
  <w:num w:numId="18" w16cid:durableId="1262179878">
    <w:abstractNumId w:val="20"/>
    <w:lvlOverride w:ilvl="0">
      <w:startOverride w:val="1"/>
    </w:lvlOverride>
  </w:num>
  <w:num w:numId="19" w16cid:durableId="1810393825">
    <w:abstractNumId w:val="24"/>
  </w:num>
  <w:num w:numId="20" w16cid:durableId="1222910919">
    <w:abstractNumId w:val="20"/>
  </w:num>
  <w:num w:numId="21" w16cid:durableId="1535264978">
    <w:abstractNumId w:val="12"/>
  </w:num>
  <w:num w:numId="22" w16cid:durableId="2066490043">
    <w:abstractNumId w:val="22"/>
  </w:num>
  <w:num w:numId="23" w16cid:durableId="452670387">
    <w:abstractNumId w:val="20"/>
    <w:lvlOverride w:ilvl="0">
      <w:startOverride w:val="1"/>
    </w:lvlOverride>
  </w:num>
  <w:num w:numId="24" w16cid:durableId="1038778010">
    <w:abstractNumId w:val="10"/>
  </w:num>
  <w:num w:numId="25" w16cid:durableId="391544686">
    <w:abstractNumId w:val="20"/>
  </w:num>
  <w:num w:numId="26" w16cid:durableId="313068589">
    <w:abstractNumId w:val="20"/>
  </w:num>
  <w:num w:numId="27" w16cid:durableId="1521818438">
    <w:abstractNumId w:val="20"/>
    <w:lvlOverride w:ilvl="0">
      <w:startOverride w:val="1"/>
    </w:lvlOverride>
  </w:num>
  <w:num w:numId="28" w16cid:durableId="59905543">
    <w:abstractNumId w:val="20"/>
  </w:num>
  <w:num w:numId="29" w16cid:durableId="1209604529">
    <w:abstractNumId w:val="20"/>
  </w:num>
  <w:num w:numId="30" w16cid:durableId="75321849">
    <w:abstractNumId w:val="17"/>
  </w:num>
  <w:num w:numId="31" w16cid:durableId="1630013945">
    <w:abstractNumId w:val="8"/>
  </w:num>
  <w:num w:numId="32" w16cid:durableId="1551841725">
    <w:abstractNumId w:val="13"/>
  </w:num>
  <w:num w:numId="33" w16cid:durableId="154303739">
    <w:abstractNumId w:val="23"/>
  </w:num>
  <w:num w:numId="34" w16cid:durableId="1207987044">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saveSubsetFonts/>
  <w:activeWritingStyle w:appName="MSWord" w:lang="fr-FR" w:vendorID="64" w:dllVersion="6" w:nlCheck="1" w:checkStyle="0"/>
  <w:activeWritingStyle w:appName="MSWord" w:lang="en-US" w:vendorID="64" w:dllVersion="6" w:nlCheck="1" w:checkStyle="0"/>
  <w:activeWritingStyle w:appName="MSWord" w:lang="fr-FR" w:vendorID="64" w:dllVersion="0" w:nlCheck="1" w:checkStyle="1"/>
  <w:activeWritingStyle w:appName="MSWord" w:lang="en-US" w:vendorID="64" w:dllVersion="0" w:nlCheck="1" w:checkStyle="0"/>
  <w:activeWritingStyle w:appName="MSWord" w:lang="fr-FR" w:vendorID="64" w:dllVersion="4096" w:nlCheck="1" w:checkStyle="0"/>
  <w:activeWritingStyle w:appName="MSWord" w:lang="en-US" w:vendorID="64" w:dllVersion="4096" w:nlCheck="1" w:checkStyle="0"/>
  <w:activeWritingStyle w:appName="MSWord" w:lang="fr-CA"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rawingGridHorizontalSpacing w:val="45"/>
  <w:drawingGridVerticalSpacing w:val="4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F9C"/>
    <w:rsid w:val="00000A1C"/>
    <w:rsid w:val="000023CC"/>
    <w:rsid w:val="000026D5"/>
    <w:rsid w:val="000039C9"/>
    <w:rsid w:val="00003A4E"/>
    <w:rsid w:val="00004E5C"/>
    <w:rsid w:val="000064B6"/>
    <w:rsid w:val="00007E40"/>
    <w:rsid w:val="00010142"/>
    <w:rsid w:val="0001054C"/>
    <w:rsid w:val="000109E1"/>
    <w:rsid w:val="00010C67"/>
    <w:rsid w:val="00010F26"/>
    <w:rsid w:val="000110ED"/>
    <w:rsid w:val="0001177D"/>
    <w:rsid w:val="00011784"/>
    <w:rsid w:val="00012DA4"/>
    <w:rsid w:val="000135DA"/>
    <w:rsid w:val="00013710"/>
    <w:rsid w:val="00014077"/>
    <w:rsid w:val="0001479B"/>
    <w:rsid w:val="00016421"/>
    <w:rsid w:val="000175BC"/>
    <w:rsid w:val="000228DD"/>
    <w:rsid w:val="00023047"/>
    <w:rsid w:val="000235C3"/>
    <w:rsid w:val="0002496A"/>
    <w:rsid w:val="00024F73"/>
    <w:rsid w:val="0002515E"/>
    <w:rsid w:val="00025AFE"/>
    <w:rsid w:val="00026618"/>
    <w:rsid w:val="00026A95"/>
    <w:rsid w:val="00026C51"/>
    <w:rsid w:val="00026F03"/>
    <w:rsid w:val="00030293"/>
    <w:rsid w:val="0003108A"/>
    <w:rsid w:val="00031269"/>
    <w:rsid w:val="000315E3"/>
    <w:rsid w:val="0003198C"/>
    <w:rsid w:val="00032499"/>
    <w:rsid w:val="00032574"/>
    <w:rsid w:val="000326EC"/>
    <w:rsid w:val="000366BF"/>
    <w:rsid w:val="00036DBF"/>
    <w:rsid w:val="00036F6A"/>
    <w:rsid w:val="00037978"/>
    <w:rsid w:val="00040F0E"/>
    <w:rsid w:val="00041CDA"/>
    <w:rsid w:val="00041DB6"/>
    <w:rsid w:val="000436CE"/>
    <w:rsid w:val="000454AE"/>
    <w:rsid w:val="00045C8B"/>
    <w:rsid w:val="00045DF5"/>
    <w:rsid w:val="00046DD1"/>
    <w:rsid w:val="00046FB7"/>
    <w:rsid w:val="00047458"/>
    <w:rsid w:val="0005015B"/>
    <w:rsid w:val="000506BE"/>
    <w:rsid w:val="00050BB0"/>
    <w:rsid w:val="000510EE"/>
    <w:rsid w:val="00051773"/>
    <w:rsid w:val="00051CDE"/>
    <w:rsid w:val="00052434"/>
    <w:rsid w:val="000524C6"/>
    <w:rsid w:val="000529CE"/>
    <w:rsid w:val="000532E0"/>
    <w:rsid w:val="000542A2"/>
    <w:rsid w:val="000543A3"/>
    <w:rsid w:val="000544D2"/>
    <w:rsid w:val="00054C59"/>
    <w:rsid w:val="000553EF"/>
    <w:rsid w:val="00055D35"/>
    <w:rsid w:val="000562E6"/>
    <w:rsid w:val="0005656B"/>
    <w:rsid w:val="00056B89"/>
    <w:rsid w:val="00056CF1"/>
    <w:rsid w:val="00057F42"/>
    <w:rsid w:val="00060497"/>
    <w:rsid w:val="00060A76"/>
    <w:rsid w:val="00060C1C"/>
    <w:rsid w:val="00061264"/>
    <w:rsid w:val="000613FF"/>
    <w:rsid w:val="000616C6"/>
    <w:rsid w:val="00061F2E"/>
    <w:rsid w:val="00062BB9"/>
    <w:rsid w:val="00063591"/>
    <w:rsid w:val="000647AA"/>
    <w:rsid w:val="00064E36"/>
    <w:rsid w:val="00066810"/>
    <w:rsid w:val="000673F7"/>
    <w:rsid w:val="00067502"/>
    <w:rsid w:val="00067616"/>
    <w:rsid w:val="00067733"/>
    <w:rsid w:val="000678C7"/>
    <w:rsid w:val="000678EA"/>
    <w:rsid w:val="000678F9"/>
    <w:rsid w:val="00067D4D"/>
    <w:rsid w:val="00067FE5"/>
    <w:rsid w:val="00070269"/>
    <w:rsid w:val="00070CE5"/>
    <w:rsid w:val="00071731"/>
    <w:rsid w:val="000719C4"/>
    <w:rsid w:val="00071AA6"/>
    <w:rsid w:val="000727AD"/>
    <w:rsid w:val="000731F0"/>
    <w:rsid w:val="000733D8"/>
    <w:rsid w:val="00074041"/>
    <w:rsid w:val="00074288"/>
    <w:rsid w:val="00074B6D"/>
    <w:rsid w:val="000750E5"/>
    <w:rsid w:val="000753E3"/>
    <w:rsid w:val="000754F7"/>
    <w:rsid w:val="000760DB"/>
    <w:rsid w:val="000768A3"/>
    <w:rsid w:val="0007722E"/>
    <w:rsid w:val="000777C5"/>
    <w:rsid w:val="00077FF2"/>
    <w:rsid w:val="00080185"/>
    <w:rsid w:val="00081597"/>
    <w:rsid w:val="0008195D"/>
    <w:rsid w:val="00081D57"/>
    <w:rsid w:val="00082054"/>
    <w:rsid w:val="00083EC2"/>
    <w:rsid w:val="000843D8"/>
    <w:rsid w:val="00084516"/>
    <w:rsid w:val="00084569"/>
    <w:rsid w:val="00086CAB"/>
    <w:rsid w:val="000875AB"/>
    <w:rsid w:val="00087B88"/>
    <w:rsid w:val="00087D49"/>
    <w:rsid w:val="0009079B"/>
    <w:rsid w:val="000913CE"/>
    <w:rsid w:val="0009169A"/>
    <w:rsid w:val="00091EBC"/>
    <w:rsid w:val="00091FA4"/>
    <w:rsid w:val="000921EE"/>
    <w:rsid w:val="00092867"/>
    <w:rsid w:val="000932E1"/>
    <w:rsid w:val="00093811"/>
    <w:rsid w:val="00095271"/>
    <w:rsid w:val="000960D1"/>
    <w:rsid w:val="0009658D"/>
    <w:rsid w:val="00096734"/>
    <w:rsid w:val="00096CF3"/>
    <w:rsid w:val="00097C23"/>
    <w:rsid w:val="000A0BA7"/>
    <w:rsid w:val="000A1162"/>
    <w:rsid w:val="000A1BB3"/>
    <w:rsid w:val="000A2B33"/>
    <w:rsid w:val="000A2CDD"/>
    <w:rsid w:val="000A2EC3"/>
    <w:rsid w:val="000A53B4"/>
    <w:rsid w:val="000A69AA"/>
    <w:rsid w:val="000A6C70"/>
    <w:rsid w:val="000A7D4E"/>
    <w:rsid w:val="000B081E"/>
    <w:rsid w:val="000B0A80"/>
    <w:rsid w:val="000B134F"/>
    <w:rsid w:val="000B1B04"/>
    <w:rsid w:val="000B1EC2"/>
    <w:rsid w:val="000B1F3C"/>
    <w:rsid w:val="000B2674"/>
    <w:rsid w:val="000B4305"/>
    <w:rsid w:val="000B5F6C"/>
    <w:rsid w:val="000B63B9"/>
    <w:rsid w:val="000B67AC"/>
    <w:rsid w:val="000B7D73"/>
    <w:rsid w:val="000C13E7"/>
    <w:rsid w:val="000C1545"/>
    <w:rsid w:val="000C1972"/>
    <w:rsid w:val="000C1D65"/>
    <w:rsid w:val="000C2365"/>
    <w:rsid w:val="000C24B9"/>
    <w:rsid w:val="000C2C05"/>
    <w:rsid w:val="000C2FB7"/>
    <w:rsid w:val="000C3312"/>
    <w:rsid w:val="000C3EA2"/>
    <w:rsid w:val="000C412C"/>
    <w:rsid w:val="000C487D"/>
    <w:rsid w:val="000C49DE"/>
    <w:rsid w:val="000C5E7F"/>
    <w:rsid w:val="000C6303"/>
    <w:rsid w:val="000C68BE"/>
    <w:rsid w:val="000C6CF9"/>
    <w:rsid w:val="000D0976"/>
    <w:rsid w:val="000D143F"/>
    <w:rsid w:val="000D22CF"/>
    <w:rsid w:val="000D2E9A"/>
    <w:rsid w:val="000D32BF"/>
    <w:rsid w:val="000D3494"/>
    <w:rsid w:val="000D3BB5"/>
    <w:rsid w:val="000D4B29"/>
    <w:rsid w:val="000D5308"/>
    <w:rsid w:val="000D5452"/>
    <w:rsid w:val="000D59DF"/>
    <w:rsid w:val="000D5CB8"/>
    <w:rsid w:val="000D5CDD"/>
    <w:rsid w:val="000D61F6"/>
    <w:rsid w:val="000D6A9E"/>
    <w:rsid w:val="000D71FE"/>
    <w:rsid w:val="000D7792"/>
    <w:rsid w:val="000D78E7"/>
    <w:rsid w:val="000D7A42"/>
    <w:rsid w:val="000E1450"/>
    <w:rsid w:val="000E2008"/>
    <w:rsid w:val="000E20E3"/>
    <w:rsid w:val="000E2CEC"/>
    <w:rsid w:val="000E2CFE"/>
    <w:rsid w:val="000E3214"/>
    <w:rsid w:val="000E329E"/>
    <w:rsid w:val="000E45B6"/>
    <w:rsid w:val="000E4D77"/>
    <w:rsid w:val="000E5BB6"/>
    <w:rsid w:val="000E629C"/>
    <w:rsid w:val="000E636A"/>
    <w:rsid w:val="000E6F57"/>
    <w:rsid w:val="000E73F2"/>
    <w:rsid w:val="000E7629"/>
    <w:rsid w:val="000F00B3"/>
    <w:rsid w:val="000F10A0"/>
    <w:rsid w:val="000F1369"/>
    <w:rsid w:val="000F1380"/>
    <w:rsid w:val="000F185E"/>
    <w:rsid w:val="000F2A55"/>
    <w:rsid w:val="000F3155"/>
    <w:rsid w:val="000F3D14"/>
    <w:rsid w:val="000F40C4"/>
    <w:rsid w:val="000F436E"/>
    <w:rsid w:val="000F45E7"/>
    <w:rsid w:val="000F4620"/>
    <w:rsid w:val="000F5341"/>
    <w:rsid w:val="000F569A"/>
    <w:rsid w:val="000F569B"/>
    <w:rsid w:val="000F65A9"/>
    <w:rsid w:val="000F72BF"/>
    <w:rsid w:val="000F7C56"/>
    <w:rsid w:val="000F7E06"/>
    <w:rsid w:val="00100377"/>
    <w:rsid w:val="00100B0D"/>
    <w:rsid w:val="0010199C"/>
    <w:rsid w:val="00102437"/>
    <w:rsid w:val="00102A79"/>
    <w:rsid w:val="0010353E"/>
    <w:rsid w:val="00103F31"/>
    <w:rsid w:val="0010433E"/>
    <w:rsid w:val="00104961"/>
    <w:rsid w:val="001061FB"/>
    <w:rsid w:val="0010751D"/>
    <w:rsid w:val="00107DF3"/>
    <w:rsid w:val="0011023A"/>
    <w:rsid w:val="00110C9C"/>
    <w:rsid w:val="0011292B"/>
    <w:rsid w:val="00112AB6"/>
    <w:rsid w:val="00113648"/>
    <w:rsid w:val="00113ABE"/>
    <w:rsid w:val="001147BE"/>
    <w:rsid w:val="0011699F"/>
    <w:rsid w:val="00116D14"/>
    <w:rsid w:val="00116F69"/>
    <w:rsid w:val="0011764B"/>
    <w:rsid w:val="001203C7"/>
    <w:rsid w:val="00120DBD"/>
    <w:rsid w:val="00120F20"/>
    <w:rsid w:val="00121602"/>
    <w:rsid w:val="00121EB6"/>
    <w:rsid w:val="001225A0"/>
    <w:rsid w:val="001243DB"/>
    <w:rsid w:val="0012467D"/>
    <w:rsid w:val="00124D9D"/>
    <w:rsid w:val="0012571E"/>
    <w:rsid w:val="00125C26"/>
    <w:rsid w:val="0012630B"/>
    <w:rsid w:val="00127605"/>
    <w:rsid w:val="00132424"/>
    <w:rsid w:val="001333DD"/>
    <w:rsid w:val="00134EA9"/>
    <w:rsid w:val="001354D3"/>
    <w:rsid w:val="001369F6"/>
    <w:rsid w:val="00137DF1"/>
    <w:rsid w:val="00140848"/>
    <w:rsid w:val="00140DE2"/>
    <w:rsid w:val="001412F6"/>
    <w:rsid w:val="00141F78"/>
    <w:rsid w:val="00142008"/>
    <w:rsid w:val="00142061"/>
    <w:rsid w:val="00142247"/>
    <w:rsid w:val="00143118"/>
    <w:rsid w:val="001439FC"/>
    <w:rsid w:val="00144B4C"/>
    <w:rsid w:val="001456C3"/>
    <w:rsid w:val="0014604D"/>
    <w:rsid w:val="0014621E"/>
    <w:rsid w:val="0014624D"/>
    <w:rsid w:val="0014694F"/>
    <w:rsid w:val="00147C50"/>
    <w:rsid w:val="0015012E"/>
    <w:rsid w:val="00150D97"/>
    <w:rsid w:val="00150DA1"/>
    <w:rsid w:val="00151141"/>
    <w:rsid w:val="001522BB"/>
    <w:rsid w:val="0015233B"/>
    <w:rsid w:val="00152CEA"/>
    <w:rsid w:val="00154170"/>
    <w:rsid w:val="00154435"/>
    <w:rsid w:val="00154C7A"/>
    <w:rsid w:val="00155216"/>
    <w:rsid w:val="001556DE"/>
    <w:rsid w:val="00155A26"/>
    <w:rsid w:val="001564FB"/>
    <w:rsid w:val="00156526"/>
    <w:rsid w:val="00157DE6"/>
    <w:rsid w:val="0016045F"/>
    <w:rsid w:val="0016164B"/>
    <w:rsid w:val="00161DAE"/>
    <w:rsid w:val="001626B1"/>
    <w:rsid w:val="00162DA9"/>
    <w:rsid w:val="00162F2A"/>
    <w:rsid w:val="00163397"/>
    <w:rsid w:val="00163C86"/>
    <w:rsid w:val="00164BF7"/>
    <w:rsid w:val="00165D44"/>
    <w:rsid w:val="001669C0"/>
    <w:rsid w:val="00167235"/>
    <w:rsid w:val="0017050D"/>
    <w:rsid w:val="00171965"/>
    <w:rsid w:val="00172320"/>
    <w:rsid w:val="0017267B"/>
    <w:rsid w:val="001726F0"/>
    <w:rsid w:val="00172E50"/>
    <w:rsid w:val="00173216"/>
    <w:rsid w:val="001735BB"/>
    <w:rsid w:val="00175F7E"/>
    <w:rsid w:val="00175FC5"/>
    <w:rsid w:val="001760E2"/>
    <w:rsid w:val="00177A17"/>
    <w:rsid w:val="0018275B"/>
    <w:rsid w:val="00182B12"/>
    <w:rsid w:val="00184A89"/>
    <w:rsid w:val="00185092"/>
    <w:rsid w:val="00185E23"/>
    <w:rsid w:val="00190619"/>
    <w:rsid w:val="00191C35"/>
    <w:rsid w:val="00192A39"/>
    <w:rsid w:val="00193549"/>
    <w:rsid w:val="00193BF1"/>
    <w:rsid w:val="001941E9"/>
    <w:rsid w:val="001949DC"/>
    <w:rsid w:val="00195091"/>
    <w:rsid w:val="0019661F"/>
    <w:rsid w:val="00196B6E"/>
    <w:rsid w:val="00197B7F"/>
    <w:rsid w:val="001A0C90"/>
    <w:rsid w:val="001A0CC5"/>
    <w:rsid w:val="001A1BB7"/>
    <w:rsid w:val="001A20FF"/>
    <w:rsid w:val="001A246E"/>
    <w:rsid w:val="001A25D5"/>
    <w:rsid w:val="001A38C2"/>
    <w:rsid w:val="001A38F8"/>
    <w:rsid w:val="001A3FC1"/>
    <w:rsid w:val="001A439C"/>
    <w:rsid w:val="001A459A"/>
    <w:rsid w:val="001A5390"/>
    <w:rsid w:val="001A58DB"/>
    <w:rsid w:val="001A5C0A"/>
    <w:rsid w:val="001A628A"/>
    <w:rsid w:val="001A6344"/>
    <w:rsid w:val="001B0D3D"/>
    <w:rsid w:val="001B0DD8"/>
    <w:rsid w:val="001B13FC"/>
    <w:rsid w:val="001B2076"/>
    <w:rsid w:val="001B3023"/>
    <w:rsid w:val="001B337E"/>
    <w:rsid w:val="001B3A60"/>
    <w:rsid w:val="001B41BD"/>
    <w:rsid w:val="001B447D"/>
    <w:rsid w:val="001B509B"/>
    <w:rsid w:val="001B564F"/>
    <w:rsid w:val="001B5CC6"/>
    <w:rsid w:val="001B5FFD"/>
    <w:rsid w:val="001B6691"/>
    <w:rsid w:val="001B6DF5"/>
    <w:rsid w:val="001B72F8"/>
    <w:rsid w:val="001B7EE9"/>
    <w:rsid w:val="001C03F7"/>
    <w:rsid w:val="001C0B6E"/>
    <w:rsid w:val="001C1247"/>
    <w:rsid w:val="001C3BAF"/>
    <w:rsid w:val="001C3D4D"/>
    <w:rsid w:val="001C4E59"/>
    <w:rsid w:val="001C4F3F"/>
    <w:rsid w:val="001C4FDF"/>
    <w:rsid w:val="001C5FDF"/>
    <w:rsid w:val="001C61DE"/>
    <w:rsid w:val="001C6CC2"/>
    <w:rsid w:val="001C7292"/>
    <w:rsid w:val="001D0156"/>
    <w:rsid w:val="001D0DC5"/>
    <w:rsid w:val="001D1026"/>
    <w:rsid w:val="001D149B"/>
    <w:rsid w:val="001D1860"/>
    <w:rsid w:val="001D26FA"/>
    <w:rsid w:val="001D34B6"/>
    <w:rsid w:val="001D3B02"/>
    <w:rsid w:val="001D3F03"/>
    <w:rsid w:val="001D5011"/>
    <w:rsid w:val="001D50AC"/>
    <w:rsid w:val="001E0025"/>
    <w:rsid w:val="001E0548"/>
    <w:rsid w:val="001E0562"/>
    <w:rsid w:val="001E0B89"/>
    <w:rsid w:val="001E0C59"/>
    <w:rsid w:val="001E1367"/>
    <w:rsid w:val="001E2499"/>
    <w:rsid w:val="001E28EA"/>
    <w:rsid w:val="001E2929"/>
    <w:rsid w:val="001E3782"/>
    <w:rsid w:val="001E3876"/>
    <w:rsid w:val="001E3941"/>
    <w:rsid w:val="001E4A27"/>
    <w:rsid w:val="001E59C6"/>
    <w:rsid w:val="001E5BC0"/>
    <w:rsid w:val="001E5C84"/>
    <w:rsid w:val="001E6A52"/>
    <w:rsid w:val="001E770F"/>
    <w:rsid w:val="001E7C55"/>
    <w:rsid w:val="001F01BB"/>
    <w:rsid w:val="001F0BA6"/>
    <w:rsid w:val="001F0FA8"/>
    <w:rsid w:val="001F173D"/>
    <w:rsid w:val="001F3236"/>
    <w:rsid w:val="001F34AF"/>
    <w:rsid w:val="001F377D"/>
    <w:rsid w:val="001F558F"/>
    <w:rsid w:val="001F56DC"/>
    <w:rsid w:val="001F5E6A"/>
    <w:rsid w:val="001F631C"/>
    <w:rsid w:val="001F72E9"/>
    <w:rsid w:val="001F7E9C"/>
    <w:rsid w:val="0020025F"/>
    <w:rsid w:val="0020073F"/>
    <w:rsid w:val="00200D15"/>
    <w:rsid w:val="00200E84"/>
    <w:rsid w:val="00201604"/>
    <w:rsid w:val="002019FF"/>
    <w:rsid w:val="00202BF1"/>
    <w:rsid w:val="002031B8"/>
    <w:rsid w:val="002034A4"/>
    <w:rsid w:val="00203508"/>
    <w:rsid w:val="00203F86"/>
    <w:rsid w:val="00205704"/>
    <w:rsid w:val="00206F1B"/>
    <w:rsid w:val="00206F94"/>
    <w:rsid w:val="00206FA8"/>
    <w:rsid w:val="00207301"/>
    <w:rsid w:val="002075AC"/>
    <w:rsid w:val="002076C9"/>
    <w:rsid w:val="00207D1B"/>
    <w:rsid w:val="00211075"/>
    <w:rsid w:val="002124CC"/>
    <w:rsid w:val="00212578"/>
    <w:rsid w:val="0021267E"/>
    <w:rsid w:val="002135AB"/>
    <w:rsid w:val="00213ABA"/>
    <w:rsid w:val="00214A00"/>
    <w:rsid w:val="00214B04"/>
    <w:rsid w:val="00214E81"/>
    <w:rsid w:val="00215F92"/>
    <w:rsid w:val="0021716B"/>
    <w:rsid w:val="0021736C"/>
    <w:rsid w:val="00217D04"/>
    <w:rsid w:val="0022040F"/>
    <w:rsid w:val="00220B39"/>
    <w:rsid w:val="00220CC8"/>
    <w:rsid w:val="00221A8A"/>
    <w:rsid w:val="00221EC3"/>
    <w:rsid w:val="0022211D"/>
    <w:rsid w:val="00223346"/>
    <w:rsid w:val="0022422D"/>
    <w:rsid w:val="0022463C"/>
    <w:rsid w:val="00224CEA"/>
    <w:rsid w:val="00224D4F"/>
    <w:rsid w:val="00225A54"/>
    <w:rsid w:val="0022600D"/>
    <w:rsid w:val="00226470"/>
    <w:rsid w:val="00226B5F"/>
    <w:rsid w:val="00227B60"/>
    <w:rsid w:val="00227CBB"/>
    <w:rsid w:val="00230A52"/>
    <w:rsid w:val="00230EF8"/>
    <w:rsid w:val="00231119"/>
    <w:rsid w:val="002311BB"/>
    <w:rsid w:val="002311FE"/>
    <w:rsid w:val="00231952"/>
    <w:rsid w:val="00231AB0"/>
    <w:rsid w:val="00231CBA"/>
    <w:rsid w:val="0023250B"/>
    <w:rsid w:val="00232C03"/>
    <w:rsid w:val="00233411"/>
    <w:rsid w:val="002338C8"/>
    <w:rsid w:val="002345FA"/>
    <w:rsid w:val="002353E1"/>
    <w:rsid w:val="002378EF"/>
    <w:rsid w:val="002405B9"/>
    <w:rsid w:val="00241041"/>
    <w:rsid w:val="00241B51"/>
    <w:rsid w:val="00242175"/>
    <w:rsid w:val="0024323B"/>
    <w:rsid w:val="00243C27"/>
    <w:rsid w:val="002463DB"/>
    <w:rsid w:val="002464CF"/>
    <w:rsid w:val="002466FA"/>
    <w:rsid w:val="00246E09"/>
    <w:rsid w:val="00250230"/>
    <w:rsid w:val="00250DA5"/>
    <w:rsid w:val="00252E72"/>
    <w:rsid w:val="00253084"/>
    <w:rsid w:val="0025348B"/>
    <w:rsid w:val="00254E35"/>
    <w:rsid w:val="00255C88"/>
    <w:rsid w:val="00257ACD"/>
    <w:rsid w:val="00257BC3"/>
    <w:rsid w:val="00257DE9"/>
    <w:rsid w:val="00257F4C"/>
    <w:rsid w:val="00260866"/>
    <w:rsid w:val="00262750"/>
    <w:rsid w:val="00262EBB"/>
    <w:rsid w:val="00262F0E"/>
    <w:rsid w:val="00263A99"/>
    <w:rsid w:val="002653B0"/>
    <w:rsid w:val="00265464"/>
    <w:rsid w:val="00265CD2"/>
    <w:rsid w:val="00266B18"/>
    <w:rsid w:val="00267297"/>
    <w:rsid w:val="0026730F"/>
    <w:rsid w:val="00267686"/>
    <w:rsid w:val="00267AD9"/>
    <w:rsid w:val="00267B66"/>
    <w:rsid w:val="00270B55"/>
    <w:rsid w:val="0027213A"/>
    <w:rsid w:val="00272BAD"/>
    <w:rsid w:val="00272F55"/>
    <w:rsid w:val="00273559"/>
    <w:rsid w:val="00273700"/>
    <w:rsid w:val="0027372A"/>
    <w:rsid w:val="0027400C"/>
    <w:rsid w:val="00274A07"/>
    <w:rsid w:val="0027545D"/>
    <w:rsid w:val="00275C3D"/>
    <w:rsid w:val="00276695"/>
    <w:rsid w:val="00277233"/>
    <w:rsid w:val="00277C08"/>
    <w:rsid w:val="002811BA"/>
    <w:rsid w:val="0028124C"/>
    <w:rsid w:val="00281D39"/>
    <w:rsid w:val="00284A1C"/>
    <w:rsid w:val="00284C93"/>
    <w:rsid w:val="002869BB"/>
    <w:rsid w:val="0028735B"/>
    <w:rsid w:val="002877FC"/>
    <w:rsid w:val="002920D3"/>
    <w:rsid w:val="002926AC"/>
    <w:rsid w:val="0029406B"/>
    <w:rsid w:val="0029431D"/>
    <w:rsid w:val="002944C8"/>
    <w:rsid w:val="002959DF"/>
    <w:rsid w:val="00296C00"/>
    <w:rsid w:val="0029702F"/>
    <w:rsid w:val="002976A5"/>
    <w:rsid w:val="00297A62"/>
    <w:rsid w:val="00297E80"/>
    <w:rsid w:val="002A01B0"/>
    <w:rsid w:val="002A0BC3"/>
    <w:rsid w:val="002A171D"/>
    <w:rsid w:val="002A1737"/>
    <w:rsid w:val="002A1C10"/>
    <w:rsid w:val="002A2624"/>
    <w:rsid w:val="002A26B8"/>
    <w:rsid w:val="002A373F"/>
    <w:rsid w:val="002A37C0"/>
    <w:rsid w:val="002A463E"/>
    <w:rsid w:val="002A4BA2"/>
    <w:rsid w:val="002A4DC1"/>
    <w:rsid w:val="002A5AB7"/>
    <w:rsid w:val="002A5E1D"/>
    <w:rsid w:val="002A69E9"/>
    <w:rsid w:val="002A7648"/>
    <w:rsid w:val="002A7B2E"/>
    <w:rsid w:val="002A7C1B"/>
    <w:rsid w:val="002A7FDD"/>
    <w:rsid w:val="002B04BF"/>
    <w:rsid w:val="002B2B6E"/>
    <w:rsid w:val="002B32E7"/>
    <w:rsid w:val="002B3DC9"/>
    <w:rsid w:val="002B4843"/>
    <w:rsid w:val="002B4883"/>
    <w:rsid w:val="002B4A60"/>
    <w:rsid w:val="002B4B1C"/>
    <w:rsid w:val="002B4DCC"/>
    <w:rsid w:val="002B5F41"/>
    <w:rsid w:val="002B676E"/>
    <w:rsid w:val="002B6B5F"/>
    <w:rsid w:val="002B75B4"/>
    <w:rsid w:val="002B7DFB"/>
    <w:rsid w:val="002C0497"/>
    <w:rsid w:val="002C0911"/>
    <w:rsid w:val="002C11C9"/>
    <w:rsid w:val="002C24CF"/>
    <w:rsid w:val="002C28AC"/>
    <w:rsid w:val="002C3418"/>
    <w:rsid w:val="002C49AC"/>
    <w:rsid w:val="002C4EBF"/>
    <w:rsid w:val="002C60FB"/>
    <w:rsid w:val="002C657A"/>
    <w:rsid w:val="002C691C"/>
    <w:rsid w:val="002C6DCF"/>
    <w:rsid w:val="002C6EE7"/>
    <w:rsid w:val="002C7B9C"/>
    <w:rsid w:val="002D009A"/>
    <w:rsid w:val="002D060E"/>
    <w:rsid w:val="002D098A"/>
    <w:rsid w:val="002D0BD5"/>
    <w:rsid w:val="002D0EDA"/>
    <w:rsid w:val="002D1726"/>
    <w:rsid w:val="002D18D8"/>
    <w:rsid w:val="002D1A93"/>
    <w:rsid w:val="002D2671"/>
    <w:rsid w:val="002D2A91"/>
    <w:rsid w:val="002D581D"/>
    <w:rsid w:val="002D5DBA"/>
    <w:rsid w:val="002D60C9"/>
    <w:rsid w:val="002D6A21"/>
    <w:rsid w:val="002D6F43"/>
    <w:rsid w:val="002D7120"/>
    <w:rsid w:val="002D740F"/>
    <w:rsid w:val="002E06D5"/>
    <w:rsid w:val="002E0A8D"/>
    <w:rsid w:val="002E209C"/>
    <w:rsid w:val="002E227A"/>
    <w:rsid w:val="002E23F8"/>
    <w:rsid w:val="002E2982"/>
    <w:rsid w:val="002E2E33"/>
    <w:rsid w:val="002E34C4"/>
    <w:rsid w:val="002E3EC6"/>
    <w:rsid w:val="002E4723"/>
    <w:rsid w:val="002E5653"/>
    <w:rsid w:val="002E601C"/>
    <w:rsid w:val="002E6736"/>
    <w:rsid w:val="002E6E35"/>
    <w:rsid w:val="002E6FFB"/>
    <w:rsid w:val="002E7068"/>
    <w:rsid w:val="002E74E1"/>
    <w:rsid w:val="002E7617"/>
    <w:rsid w:val="002E78AF"/>
    <w:rsid w:val="002F03B2"/>
    <w:rsid w:val="002F0DD8"/>
    <w:rsid w:val="002F1855"/>
    <w:rsid w:val="002F231E"/>
    <w:rsid w:val="002F235F"/>
    <w:rsid w:val="002F25C4"/>
    <w:rsid w:val="002F2CD2"/>
    <w:rsid w:val="002F2DDF"/>
    <w:rsid w:val="002F43EF"/>
    <w:rsid w:val="002F46F5"/>
    <w:rsid w:val="002F4BD0"/>
    <w:rsid w:val="002F4E6C"/>
    <w:rsid w:val="002F4F54"/>
    <w:rsid w:val="002F54BC"/>
    <w:rsid w:val="002F6041"/>
    <w:rsid w:val="002F6310"/>
    <w:rsid w:val="002F65DA"/>
    <w:rsid w:val="002F6B40"/>
    <w:rsid w:val="002F73E1"/>
    <w:rsid w:val="002F7B3A"/>
    <w:rsid w:val="00300A98"/>
    <w:rsid w:val="00301766"/>
    <w:rsid w:val="003018AA"/>
    <w:rsid w:val="0030262A"/>
    <w:rsid w:val="003033D2"/>
    <w:rsid w:val="003048FC"/>
    <w:rsid w:val="00304BD0"/>
    <w:rsid w:val="00304E54"/>
    <w:rsid w:val="00305624"/>
    <w:rsid w:val="00305E1E"/>
    <w:rsid w:val="00306303"/>
    <w:rsid w:val="00306498"/>
    <w:rsid w:val="00306768"/>
    <w:rsid w:val="00307078"/>
    <w:rsid w:val="003078B7"/>
    <w:rsid w:val="003114DE"/>
    <w:rsid w:val="00312226"/>
    <w:rsid w:val="0031242A"/>
    <w:rsid w:val="00312C42"/>
    <w:rsid w:val="00313120"/>
    <w:rsid w:val="003136F3"/>
    <w:rsid w:val="00313889"/>
    <w:rsid w:val="00313AC7"/>
    <w:rsid w:val="00314A77"/>
    <w:rsid w:val="00314BBA"/>
    <w:rsid w:val="00314CCC"/>
    <w:rsid w:val="00315CF0"/>
    <w:rsid w:val="00316EF5"/>
    <w:rsid w:val="0032019C"/>
    <w:rsid w:val="00320E3A"/>
    <w:rsid w:val="00320E7C"/>
    <w:rsid w:val="00321AC3"/>
    <w:rsid w:val="00322642"/>
    <w:rsid w:val="00323023"/>
    <w:rsid w:val="00323530"/>
    <w:rsid w:val="003243BA"/>
    <w:rsid w:val="003247EA"/>
    <w:rsid w:val="00324BC1"/>
    <w:rsid w:val="00324C8E"/>
    <w:rsid w:val="00324E8A"/>
    <w:rsid w:val="0032655E"/>
    <w:rsid w:val="003278A4"/>
    <w:rsid w:val="00330CDF"/>
    <w:rsid w:val="00332299"/>
    <w:rsid w:val="00332549"/>
    <w:rsid w:val="00332637"/>
    <w:rsid w:val="00332DFE"/>
    <w:rsid w:val="0033391B"/>
    <w:rsid w:val="00333B38"/>
    <w:rsid w:val="00334039"/>
    <w:rsid w:val="003349D4"/>
    <w:rsid w:val="0033525D"/>
    <w:rsid w:val="00337335"/>
    <w:rsid w:val="0034178F"/>
    <w:rsid w:val="00341A56"/>
    <w:rsid w:val="00342954"/>
    <w:rsid w:val="00342AB9"/>
    <w:rsid w:val="00342FCF"/>
    <w:rsid w:val="00343E9B"/>
    <w:rsid w:val="00343FD6"/>
    <w:rsid w:val="003449DB"/>
    <w:rsid w:val="00347E09"/>
    <w:rsid w:val="00350FD7"/>
    <w:rsid w:val="0035150E"/>
    <w:rsid w:val="003536BB"/>
    <w:rsid w:val="00353B7F"/>
    <w:rsid w:val="0035455F"/>
    <w:rsid w:val="00354933"/>
    <w:rsid w:val="00354B3E"/>
    <w:rsid w:val="003550AA"/>
    <w:rsid w:val="003558B6"/>
    <w:rsid w:val="00355FE2"/>
    <w:rsid w:val="003561EF"/>
    <w:rsid w:val="0035638B"/>
    <w:rsid w:val="00356897"/>
    <w:rsid w:val="00356C38"/>
    <w:rsid w:val="00356DBE"/>
    <w:rsid w:val="00356F36"/>
    <w:rsid w:val="00356F78"/>
    <w:rsid w:val="0035720D"/>
    <w:rsid w:val="00357BA0"/>
    <w:rsid w:val="00357D09"/>
    <w:rsid w:val="00357F22"/>
    <w:rsid w:val="00360096"/>
    <w:rsid w:val="00360A53"/>
    <w:rsid w:val="00360FAA"/>
    <w:rsid w:val="00361419"/>
    <w:rsid w:val="0036164B"/>
    <w:rsid w:val="00361884"/>
    <w:rsid w:val="00361947"/>
    <w:rsid w:val="0036240F"/>
    <w:rsid w:val="00362669"/>
    <w:rsid w:val="00362827"/>
    <w:rsid w:val="003628CE"/>
    <w:rsid w:val="003631DE"/>
    <w:rsid w:val="00363FE8"/>
    <w:rsid w:val="00364360"/>
    <w:rsid w:val="003643E8"/>
    <w:rsid w:val="00364EC7"/>
    <w:rsid w:val="00365075"/>
    <w:rsid w:val="00365362"/>
    <w:rsid w:val="00365828"/>
    <w:rsid w:val="00365EE5"/>
    <w:rsid w:val="00366A1C"/>
    <w:rsid w:val="00366B3E"/>
    <w:rsid w:val="00367B70"/>
    <w:rsid w:val="00367E6E"/>
    <w:rsid w:val="0037097A"/>
    <w:rsid w:val="00370F2D"/>
    <w:rsid w:val="003711D6"/>
    <w:rsid w:val="00371960"/>
    <w:rsid w:val="00373F3D"/>
    <w:rsid w:val="003747B3"/>
    <w:rsid w:val="00374843"/>
    <w:rsid w:val="00375047"/>
    <w:rsid w:val="00375CB7"/>
    <w:rsid w:val="003761E9"/>
    <w:rsid w:val="003765F0"/>
    <w:rsid w:val="00376C29"/>
    <w:rsid w:val="0037778B"/>
    <w:rsid w:val="0038038F"/>
    <w:rsid w:val="00380F21"/>
    <w:rsid w:val="00381CF5"/>
    <w:rsid w:val="0038219E"/>
    <w:rsid w:val="003836C8"/>
    <w:rsid w:val="003838F3"/>
    <w:rsid w:val="00384837"/>
    <w:rsid w:val="0038494A"/>
    <w:rsid w:val="003868B5"/>
    <w:rsid w:val="00387154"/>
    <w:rsid w:val="00387257"/>
    <w:rsid w:val="00387C5F"/>
    <w:rsid w:val="00390120"/>
    <w:rsid w:val="00390A55"/>
    <w:rsid w:val="00390DF8"/>
    <w:rsid w:val="0039209B"/>
    <w:rsid w:val="00393169"/>
    <w:rsid w:val="0039323A"/>
    <w:rsid w:val="00393338"/>
    <w:rsid w:val="00393407"/>
    <w:rsid w:val="003934CE"/>
    <w:rsid w:val="00393913"/>
    <w:rsid w:val="00393AAE"/>
    <w:rsid w:val="00393CA9"/>
    <w:rsid w:val="00393F71"/>
    <w:rsid w:val="00394878"/>
    <w:rsid w:val="00395EFA"/>
    <w:rsid w:val="003963C3"/>
    <w:rsid w:val="003968E3"/>
    <w:rsid w:val="003971BC"/>
    <w:rsid w:val="00397BF8"/>
    <w:rsid w:val="003A0109"/>
    <w:rsid w:val="003A0923"/>
    <w:rsid w:val="003A0CA6"/>
    <w:rsid w:val="003A0E9F"/>
    <w:rsid w:val="003A17A1"/>
    <w:rsid w:val="003A1CC7"/>
    <w:rsid w:val="003A2425"/>
    <w:rsid w:val="003A2E33"/>
    <w:rsid w:val="003A2E45"/>
    <w:rsid w:val="003A40E1"/>
    <w:rsid w:val="003A4419"/>
    <w:rsid w:val="003A59F4"/>
    <w:rsid w:val="003A73A5"/>
    <w:rsid w:val="003A775F"/>
    <w:rsid w:val="003B006F"/>
    <w:rsid w:val="003B03FA"/>
    <w:rsid w:val="003B093A"/>
    <w:rsid w:val="003B1A17"/>
    <w:rsid w:val="003B3168"/>
    <w:rsid w:val="003B44BE"/>
    <w:rsid w:val="003B4E54"/>
    <w:rsid w:val="003B4FF5"/>
    <w:rsid w:val="003B5644"/>
    <w:rsid w:val="003B56F3"/>
    <w:rsid w:val="003B5E0E"/>
    <w:rsid w:val="003B5F19"/>
    <w:rsid w:val="003B6189"/>
    <w:rsid w:val="003B6D03"/>
    <w:rsid w:val="003B7E23"/>
    <w:rsid w:val="003C02C0"/>
    <w:rsid w:val="003C0FB2"/>
    <w:rsid w:val="003C10B6"/>
    <w:rsid w:val="003C10F0"/>
    <w:rsid w:val="003C12D4"/>
    <w:rsid w:val="003C19ED"/>
    <w:rsid w:val="003C2FA3"/>
    <w:rsid w:val="003C390B"/>
    <w:rsid w:val="003C4011"/>
    <w:rsid w:val="003C5E27"/>
    <w:rsid w:val="003C620A"/>
    <w:rsid w:val="003C64FA"/>
    <w:rsid w:val="003C67E7"/>
    <w:rsid w:val="003C76B0"/>
    <w:rsid w:val="003C772C"/>
    <w:rsid w:val="003D0B2C"/>
    <w:rsid w:val="003D0B5E"/>
    <w:rsid w:val="003D1689"/>
    <w:rsid w:val="003D1D0D"/>
    <w:rsid w:val="003D237F"/>
    <w:rsid w:val="003D2474"/>
    <w:rsid w:val="003D263B"/>
    <w:rsid w:val="003D3949"/>
    <w:rsid w:val="003D4006"/>
    <w:rsid w:val="003D41E6"/>
    <w:rsid w:val="003D4221"/>
    <w:rsid w:val="003D4540"/>
    <w:rsid w:val="003D5B9D"/>
    <w:rsid w:val="003D6F50"/>
    <w:rsid w:val="003D6FCB"/>
    <w:rsid w:val="003E0637"/>
    <w:rsid w:val="003E094D"/>
    <w:rsid w:val="003E0A00"/>
    <w:rsid w:val="003E13E3"/>
    <w:rsid w:val="003E190F"/>
    <w:rsid w:val="003E1B42"/>
    <w:rsid w:val="003E1EF6"/>
    <w:rsid w:val="003E21D1"/>
    <w:rsid w:val="003E2649"/>
    <w:rsid w:val="003E27AE"/>
    <w:rsid w:val="003E3C0B"/>
    <w:rsid w:val="003E4146"/>
    <w:rsid w:val="003E5EF2"/>
    <w:rsid w:val="003E628E"/>
    <w:rsid w:val="003E6F66"/>
    <w:rsid w:val="003E71BE"/>
    <w:rsid w:val="003E7CB1"/>
    <w:rsid w:val="003F07F2"/>
    <w:rsid w:val="003F16B5"/>
    <w:rsid w:val="003F1EA2"/>
    <w:rsid w:val="003F205E"/>
    <w:rsid w:val="003F216B"/>
    <w:rsid w:val="003F23DF"/>
    <w:rsid w:val="003F2E36"/>
    <w:rsid w:val="003F3459"/>
    <w:rsid w:val="003F397C"/>
    <w:rsid w:val="003F3DBF"/>
    <w:rsid w:val="003F47FB"/>
    <w:rsid w:val="003F66D9"/>
    <w:rsid w:val="0040014C"/>
    <w:rsid w:val="00402A1B"/>
    <w:rsid w:val="0040366B"/>
    <w:rsid w:val="00403D06"/>
    <w:rsid w:val="00404F34"/>
    <w:rsid w:val="00405467"/>
    <w:rsid w:val="00405BD2"/>
    <w:rsid w:val="004060E2"/>
    <w:rsid w:val="00406812"/>
    <w:rsid w:val="00406A7E"/>
    <w:rsid w:val="00406DA4"/>
    <w:rsid w:val="00406ECF"/>
    <w:rsid w:val="00407384"/>
    <w:rsid w:val="00407E18"/>
    <w:rsid w:val="004103E2"/>
    <w:rsid w:val="00410A0A"/>
    <w:rsid w:val="00410D90"/>
    <w:rsid w:val="00411035"/>
    <w:rsid w:val="004111AA"/>
    <w:rsid w:val="00411359"/>
    <w:rsid w:val="004130CC"/>
    <w:rsid w:val="00413218"/>
    <w:rsid w:val="00413D33"/>
    <w:rsid w:val="004145E7"/>
    <w:rsid w:val="00414E72"/>
    <w:rsid w:val="00414F9C"/>
    <w:rsid w:val="00415FD3"/>
    <w:rsid w:val="00416946"/>
    <w:rsid w:val="00416D47"/>
    <w:rsid w:val="00417594"/>
    <w:rsid w:val="00417C18"/>
    <w:rsid w:val="00420643"/>
    <w:rsid w:val="0042088C"/>
    <w:rsid w:val="00420AC9"/>
    <w:rsid w:val="004211BB"/>
    <w:rsid w:val="0042142F"/>
    <w:rsid w:val="00421494"/>
    <w:rsid w:val="0042180F"/>
    <w:rsid w:val="004219FD"/>
    <w:rsid w:val="00421F42"/>
    <w:rsid w:val="00422FE7"/>
    <w:rsid w:val="0042397E"/>
    <w:rsid w:val="00424506"/>
    <w:rsid w:val="00425FFB"/>
    <w:rsid w:val="00426478"/>
    <w:rsid w:val="00426992"/>
    <w:rsid w:val="00426A2B"/>
    <w:rsid w:val="00427485"/>
    <w:rsid w:val="00427746"/>
    <w:rsid w:val="00430220"/>
    <w:rsid w:val="004302C9"/>
    <w:rsid w:val="00431640"/>
    <w:rsid w:val="004319F4"/>
    <w:rsid w:val="00432279"/>
    <w:rsid w:val="00433A9B"/>
    <w:rsid w:val="004358D0"/>
    <w:rsid w:val="00435AB0"/>
    <w:rsid w:val="00436110"/>
    <w:rsid w:val="0043674E"/>
    <w:rsid w:val="004368EC"/>
    <w:rsid w:val="00436CCA"/>
    <w:rsid w:val="0043710C"/>
    <w:rsid w:val="00440167"/>
    <w:rsid w:val="004405C2"/>
    <w:rsid w:val="00440940"/>
    <w:rsid w:val="00440ACF"/>
    <w:rsid w:val="00440B7D"/>
    <w:rsid w:val="00440ED2"/>
    <w:rsid w:val="00441A8C"/>
    <w:rsid w:val="00441B10"/>
    <w:rsid w:val="004422EF"/>
    <w:rsid w:val="004428B1"/>
    <w:rsid w:val="00442970"/>
    <w:rsid w:val="00443A54"/>
    <w:rsid w:val="0044495B"/>
    <w:rsid w:val="00444CFA"/>
    <w:rsid w:val="00444DDD"/>
    <w:rsid w:val="004456AC"/>
    <w:rsid w:val="00445F17"/>
    <w:rsid w:val="0045053A"/>
    <w:rsid w:val="00451348"/>
    <w:rsid w:val="00451576"/>
    <w:rsid w:val="00451D63"/>
    <w:rsid w:val="00452221"/>
    <w:rsid w:val="00452E2A"/>
    <w:rsid w:val="00453383"/>
    <w:rsid w:val="00454671"/>
    <w:rsid w:val="00454931"/>
    <w:rsid w:val="00454A27"/>
    <w:rsid w:val="00454E04"/>
    <w:rsid w:val="004555D8"/>
    <w:rsid w:val="00456A87"/>
    <w:rsid w:val="00457594"/>
    <w:rsid w:val="00460B94"/>
    <w:rsid w:val="00460EDC"/>
    <w:rsid w:val="00461C22"/>
    <w:rsid w:val="0046369C"/>
    <w:rsid w:val="004653F4"/>
    <w:rsid w:val="00465999"/>
    <w:rsid w:val="00465C5C"/>
    <w:rsid w:val="00465F59"/>
    <w:rsid w:val="004661EE"/>
    <w:rsid w:val="00466222"/>
    <w:rsid w:val="0046641B"/>
    <w:rsid w:val="00466BA0"/>
    <w:rsid w:val="00466D44"/>
    <w:rsid w:val="004670AE"/>
    <w:rsid w:val="004675E1"/>
    <w:rsid w:val="00467615"/>
    <w:rsid w:val="00467A17"/>
    <w:rsid w:val="0047019B"/>
    <w:rsid w:val="00470426"/>
    <w:rsid w:val="004711CB"/>
    <w:rsid w:val="00471B1E"/>
    <w:rsid w:val="00473067"/>
    <w:rsid w:val="004730F5"/>
    <w:rsid w:val="004734A0"/>
    <w:rsid w:val="00473D86"/>
    <w:rsid w:val="00473F34"/>
    <w:rsid w:val="0047429B"/>
    <w:rsid w:val="004742C8"/>
    <w:rsid w:val="00474887"/>
    <w:rsid w:val="00474CE9"/>
    <w:rsid w:val="00477293"/>
    <w:rsid w:val="004808DC"/>
    <w:rsid w:val="0048157F"/>
    <w:rsid w:val="004817DE"/>
    <w:rsid w:val="004823FA"/>
    <w:rsid w:val="00482979"/>
    <w:rsid w:val="00482EDD"/>
    <w:rsid w:val="004830CA"/>
    <w:rsid w:val="00483304"/>
    <w:rsid w:val="00485C03"/>
    <w:rsid w:val="00485C5B"/>
    <w:rsid w:val="00486247"/>
    <w:rsid w:val="00487F41"/>
    <w:rsid w:val="00490875"/>
    <w:rsid w:val="00490D54"/>
    <w:rsid w:val="00491E2F"/>
    <w:rsid w:val="004926B7"/>
    <w:rsid w:val="00493214"/>
    <w:rsid w:val="004936C3"/>
    <w:rsid w:val="0049385A"/>
    <w:rsid w:val="004951A6"/>
    <w:rsid w:val="00495414"/>
    <w:rsid w:val="0049595B"/>
    <w:rsid w:val="004970BA"/>
    <w:rsid w:val="004971F0"/>
    <w:rsid w:val="00497B2C"/>
    <w:rsid w:val="00497D87"/>
    <w:rsid w:val="004A01CA"/>
    <w:rsid w:val="004A04DF"/>
    <w:rsid w:val="004A195C"/>
    <w:rsid w:val="004A1D02"/>
    <w:rsid w:val="004A2711"/>
    <w:rsid w:val="004A2AE7"/>
    <w:rsid w:val="004A3253"/>
    <w:rsid w:val="004A4144"/>
    <w:rsid w:val="004A503F"/>
    <w:rsid w:val="004A537C"/>
    <w:rsid w:val="004A6305"/>
    <w:rsid w:val="004A6D7D"/>
    <w:rsid w:val="004A7836"/>
    <w:rsid w:val="004B0CEB"/>
    <w:rsid w:val="004B1292"/>
    <w:rsid w:val="004B2980"/>
    <w:rsid w:val="004B30AC"/>
    <w:rsid w:val="004B3215"/>
    <w:rsid w:val="004B321F"/>
    <w:rsid w:val="004B322A"/>
    <w:rsid w:val="004B4361"/>
    <w:rsid w:val="004B5888"/>
    <w:rsid w:val="004B5A54"/>
    <w:rsid w:val="004B5BF4"/>
    <w:rsid w:val="004B6A0C"/>
    <w:rsid w:val="004B6CBC"/>
    <w:rsid w:val="004B724D"/>
    <w:rsid w:val="004B75D2"/>
    <w:rsid w:val="004B7DDD"/>
    <w:rsid w:val="004C0641"/>
    <w:rsid w:val="004C09B4"/>
    <w:rsid w:val="004C0FEE"/>
    <w:rsid w:val="004C1598"/>
    <w:rsid w:val="004C1A17"/>
    <w:rsid w:val="004C2488"/>
    <w:rsid w:val="004C42C3"/>
    <w:rsid w:val="004C4787"/>
    <w:rsid w:val="004C4B40"/>
    <w:rsid w:val="004C5BE5"/>
    <w:rsid w:val="004C6F52"/>
    <w:rsid w:val="004C760A"/>
    <w:rsid w:val="004C76F1"/>
    <w:rsid w:val="004C7DB9"/>
    <w:rsid w:val="004D0573"/>
    <w:rsid w:val="004D0D27"/>
    <w:rsid w:val="004D0DBB"/>
    <w:rsid w:val="004D1463"/>
    <w:rsid w:val="004D1483"/>
    <w:rsid w:val="004D1D75"/>
    <w:rsid w:val="004D2D85"/>
    <w:rsid w:val="004D3C31"/>
    <w:rsid w:val="004D3DA7"/>
    <w:rsid w:val="004D497E"/>
    <w:rsid w:val="004D6EF2"/>
    <w:rsid w:val="004D719D"/>
    <w:rsid w:val="004E01AF"/>
    <w:rsid w:val="004E021E"/>
    <w:rsid w:val="004E05E2"/>
    <w:rsid w:val="004E06E9"/>
    <w:rsid w:val="004E0FEE"/>
    <w:rsid w:val="004E23A5"/>
    <w:rsid w:val="004E2594"/>
    <w:rsid w:val="004E2C50"/>
    <w:rsid w:val="004E3224"/>
    <w:rsid w:val="004E3366"/>
    <w:rsid w:val="004E34B2"/>
    <w:rsid w:val="004E35DD"/>
    <w:rsid w:val="004E47F1"/>
    <w:rsid w:val="004E5844"/>
    <w:rsid w:val="004E6811"/>
    <w:rsid w:val="004E69E2"/>
    <w:rsid w:val="004E6DF6"/>
    <w:rsid w:val="004E789A"/>
    <w:rsid w:val="004F010B"/>
    <w:rsid w:val="004F1F44"/>
    <w:rsid w:val="004F3126"/>
    <w:rsid w:val="004F3381"/>
    <w:rsid w:val="004F3819"/>
    <w:rsid w:val="004F5171"/>
    <w:rsid w:val="004F5235"/>
    <w:rsid w:val="004F5635"/>
    <w:rsid w:val="004F5906"/>
    <w:rsid w:val="004F61E5"/>
    <w:rsid w:val="004F740A"/>
    <w:rsid w:val="005005A7"/>
    <w:rsid w:val="00500698"/>
    <w:rsid w:val="00500E25"/>
    <w:rsid w:val="005024A7"/>
    <w:rsid w:val="0050366E"/>
    <w:rsid w:val="00503877"/>
    <w:rsid w:val="00503A03"/>
    <w:rsid w:val="00504DD9"/>
    <w:rsid w:val="00504E6A"/>
    <w:rsid w:val="00505C61"/>
    <w:rsid w:val="00505DF7"/>
    <w:rsid w:val="00506D1C"/>
    <w:rsid w:val="0050731E"/>
    <w:rsid w:val="0050749D"/>
    <w:rsid w:val="00507670"/>
    <w:rsid w:val="005078A2"/>
    <w:rsid w:val="00507CD4"/>
    <w:rsid w:val="0051014A"/>
    <w:rsid w:val="005112F6"/>
    <w:rsid w:val="00512E81"/>
    <w:rsid w:val="00513532"/>
    <w:rsid w:val="005140EE"/>
    <w:rsid w:val="00515D1C"/>
    <w:rsid w:val="00515D6A"/>
    <w:rsid w:val="00516404"/>
    <w:rsid w:val="00517777"/>
    <w:rsid w:val="005202F1"/>
    <w:rsid w:val="00520E61"/>
    <w:rsid w:val="0052259C"/>
    <w:rsid w:val="005225C4"/>
    <w:rsid w:val="0052296C"/>
    <w:rsid w:val="0052521A"/>
    <w:rsid w:val="0052631D"/>
    <w:rsid w:val="00526639"/>
    <w:rsid w:val="00526A68"/>
    <w:rsid w:val="00527E28"/>
    <w:rsid w:val="00530816"/>
    <w:rsid w:val="00530CAB"/>
    <w:rsid w:val="00530F67"/>
    <w:rsid w:val="005310D9"/>
    <w:rsid w:val="0053176F"/>
    <w:rsid w:val="005319CE"/>
    <w:rsid w:val="0053402A"/>
    <w:rsid w:val="0053420B"/>
    <w:rsid w:val="005348B5"/>
    <w:rsid w:val="00534959"/>
    <w:rsid w:val="005356AD"/>
    <w:rsid w:val="005358FC"/>
    <w:rsid w:val="00535AF2"/>
    <w:rsid w:val="00537C20"/>
    <w:rsid w:val="005417FD"/>
    <w:rsid w:val="00543E13"/>
    <w:rsid w:val="00544381"/>
    <w:rsid w:val="00544A1E"/>
    <w:rsid w:val="00544CB0"/>
    <w:rsid w:val="00545790"/>
    <w:rsid w:val="0054592E"/>
    <w:rsid w:val="005469C6"/>
    <w:rsid w:val="00546C64"/>
    <w:rsid w:val="00547105"/>
    <w:rsid w:val="00547E56"/>
    <w:rsid w:val="00547ED8"/>
    <w:rsid w:val="005502BF"/>
    <w:rsid w:val="0055087B"/>
    <w:rsid w:val="00550DD0"/>
    <w:rsid w:val="00551052"/>
    <w:rsid w:val="00551135"/>
    <w:rsid w:val="005536A7"/>
    <w:rsid w:val="0055485D"/>
    <w:rsid w:val="00554B49"/>
    <w:rsid w:val="00554E45"/>
    <w:rsid w:val="005558B3"/>
    <w:rsid w:val="0055640C"/>
    <w:rsid w:val="005566AC"/>
    <w:rsid w:val="005574C0"/>
    <w:rsid w:val="00557B54"/>
    <w:rsid w:val="00557E94"/>
    <w:rsid w:val="00560406"/>
    <w:rsid w:val="005604DC"/>
    <w:rsid w:val="005605DE"/>
    <w:rsid w:val="005606DF"/>
    <w:rsid w:val="005608AD"/>
    <w:rsid w:val="00561290"/>
    <w:rsid w:val="00562179"/>
    <w:rsid w:val="005621BB"/>
    <w:rsid w:val="00564077"/>
    <w:rsid w:val="005655A8"/>
    <w:rsid w:val="00570157"/>
    <w:rsid w:val="00570318"/>
    <w:rsid w:val="0057055B"/>
    <w:rsid w:val="00570641"/>
    <w:rsid w:val="0057095E"/>
    <w:rsid w:val="00571845"/>
    <w:rsid w:val="00571A20"/>
    <w:rsid w:val="005720AC"/>
    <w:rsid w:val="0057398B"/>
    <w:rsid w:val="00573DE9"/>
    <w:rsid w:val="00574653"/>
    <w:rsid w:val="00574942"/>
    <w:rsid w:val="00574D78"/>
    <w:rsid w:val="00574E85"/>
    <w:rsid w:val="005779C7"/>
    <w:rsid w:val="00577B65"/>
    <w:rsid w:val="00581096"/>
    <w:rsid w:val="00581601"/>
    <w:rsid w:val="00581B78"/>
    <w:rsid w:val="00581C00"/>
    <w:rsid w:val="00581EFB"/>
    <w:rsid w:val="005840BD"/>
    <w:rsid w:val="00584298"/>
    <w:rsid w:val="00584378"/>
    <w:rsid w:val="0058464E"/>
    <w:rsid w:val="0058503C"/>
    <w:rsid w:val="00585B06"/>
    <w:rsid w:val="00586E86"/>
    <w:rsid w:val="00590BD5"/>
    <w:rsid w:val="00592A78"/>
    <w:rsid w:val="00592D77"/>
    <w:rsid w:val="00593040"/>
    <w:rsid w:val="00593443"/>
    <w:rsid w:val="00594133"/>
    <w:rsid w:val="005942DD"/>
    <w:rsid w:val="00594319"/>
    <w:rsid w:val="00595438"/>
    <w:rsid w:val="00595A1C"/>
    <w:rsid w:val="0059645A"/>
    <w:rsid w:val="00596910"/>
    <w:rsid w:val="00597064"/>
    <w:rsid w:val="0059760A"/>
    <w:rsid w:val="00597687"/>
    <w:rsid w:val="0059786A"/>
    <w:rsid w:val="005A140A"/>
    <w:rsid w:val="005A1882"/>
    <w:rsid w:val="005A210B"/>
    <w:rsid w:val="005A230E"/>
    <w:rsid w:val="005A2A3E"/>
    <w:rsid w:val="005A3015"/>
    <w:rsid w:val="005A5003"/>
    <w:rsid w:val="005A5190"/>
    <w:rsid w:val="005A6745"/>
    <w:rsid w:val="005A7116"/>
    <w:rsid w:val="005B0975"/>
    <w:rsid w:val="005B0A42"/>
    <w:rsid w:val="005B2170"/>
    <w:rsid w:val="005B380E"/>
    <w:rsid w:val="005B3DDB"/>
    <w:rsid w:val="005B441B"/>
    <w:rsid w:val="005B49CE"/>
    <w:rsid w:val="005B5902"/>
    <w:rsid w:val="005B74E1"/>
    <w:rsid w:val="005B7BA3"/>
    <w:rsid w:val="005C1538"/>
    <w:rsid w:val="005C197F"/>
    <w:rsid w:val="005C21A3"/>
    <w:rsid w:val="005C21E6"/>
    <w:rsid w:val="005C254F"/>
    <w:rsid w:val="005C2F8A"/>
    <w:rsid w:val="005C35FC"/>
    <w:rsid w:val="005C4EE4"/>
    <w:rsid w:val="005C57C1"/>
    <w:rsid w:val="005C58A8"/>
    <w:rsid w:val="005C5AA0"/>
    <w:rsid w:val="005C5CA7"/>
    <w:rsid w:val="005C6C6A"/>
    <w:rsid w:val="005D1261"/>
    <w:rsid w:val="005D15C1"/>
    <w:rsid w:val="005D17B4"/>
    <w:rsid w:val="005D391B"/>
    <w:rsid w:val="005D3A49"/>
    <w:rsid w:val="005D3A4B"/>
    <w:rsid w:val="005D3DE3"/>
    <w:rsid w:val="005D3E16"/>
    <w:rsid w:val="005D40C4"/>
    <w:rsid w:val="005D42B1"/>
    <w:rsid w:val="005D48A3"/>
    <w:rsid w:val="005D4BEA"/>
    <w:rsid w:val="005D58E2"/>
    <w:rsid w:val="005D624A"/>
    <w:rsid w:val="005D65AB"/>
    <w:rsid w:val="005D668D"/>
    <w:rsid w:val="005D6EDF"/>
    <w:rsid w:val="005D7E09"/>
    <w:rsid w:val="005E0645"/>
    <w:rsid w:val="005E0E13"/>
    <w:rsid w:val="005E20CB"/>
    <w:rsid w:val="005E358E"/>
    <w:rsid w:val="005E389E"/>
    <w:rsid w:val="005E5EFF"/>
    <w:rsid w:val="005E7E9C"/>
    <w:rsid w:val="005F04E2"/>
    <w:rsid w:val="005F09C4"/>
    <w:rsid w:val="005F121A"/>
    <w:rsid w:val="005F1536"/>
    <w:rsid w:val="005F2560"/>
    <w:rsid w:val="005F2A50"/>
    <w:rsid w:val="005F2BED"/>
    <w:rsid w:val="005F2E11"/>
    <w:rsid w:val="005F3AEF"/>
    <w:rsid w:val="005F3B89"/>
    <w:rsid w:val="005F4346"/>
    <w:rsid w:val="005F4706"/>
    <w:rsid w:val="005F5A4D"/>
    <w:rsid w:val="005F5E03"/>
    <w:rsid w:val="005F611F"/>
    <w:rsid w:val="005F6D31"/>
    <w:rsid w:val="005F713A"/>
    <w:rsid w:val="005F77DC"/>
    <w:rsid w:val="005F79EC"/>
    <w:rsid w:val="006005CD"/>
    <w:rsid w:val="00600DD6"/>
    <w:rsid w:val="00601725"/>
    <w:rsid w:val="0060179E"/>
    <w:rsid w:val="00601CFF"/>
    <w:rsid w:val="00601D75"/>
    <w:rsid w:val="00601DED"/>
    <w:rsid w:val="006045A1"/>
    <w:rsid w:val="00604934"/>
    <w:rsid w:val="00604FC9"/>
    <w:rsid w:val="00605569"/>
    <w:rsid w:val="0060565B"/>
    <w:rsid w:val="00605B9E"/>
    <w:rsid w:val="00606A03"/>
    <w:rsid w:val="00606A4F"/>
    <w:rsid w:val="0060770F"/>
    <w:rsid w:val="00607859"/>
    <w:rsid w:val="00610057"/>
    <w:rsid w:val="006108ED"/>
    <w:rsid w:val="00611041"/>
    <w:rsid w:val="0061221E"/>
    <w:rsid w:val="006127E3"/>
    <w:rsid w:val="00612C09"/>
    <w:rsid w:val="00612D51"/>
    <w:rsid w:val="00613630"/>
    <w:rsid w:val="00614669"/>
    <w:rsid w:val="00616026"/>
    <w:rsid w:val="00616265"/>
    <w:rsid w:val="006164AD"/>
    <w:rsid w:val="00616B8E"/>
    <w:rsid w:val="00616EB8"/>
    <w:rsid w:val="00617717"/>
    <w:rsid w:val="006206C9"/>
    <w:rsid w:val="0062187E"/>
    <w:rsid w:val="00621A5B"/>
    <w:rsid w:val="00621F67"/>
    <w:rsid w:val="00624EBD"/>
    <w:rsid w:val="0062526D"/>
    <w:rsid w:val="006260A5"/>
    <w:rsid w:val="006263D3"/>
    <w:rsid w:val="00626822"/>
    <w:rsid w:val="00627A0C"/>
    <w:rsid w:val="0063040B"/>
    <w:rsid w:val="00631A9B"/>
    <w:rsid w:val="00632722"/>
    <w:rsid w:val="00632774"/>
    <w:rsid w:val="00632CDB"/>
    <w:rsid w:val="00632F9C"/>
    <w:rsid w:val="00633A36"/>
    <w:rsid w:val="00634389"/>
    <w:rsid w:val="006358B6"/>
    <w:rsid w:val="00636270"/>
    <w:rsid w:val="00636BFA"/>
    <w:rsid w:val="00637391"/>
    <w:rsid w:val="00637CFA"/>
    <w:rsid w:val="00640089"/>
    <w:rsid w:val="00640222"/>
    <w:rsid w:val="0064064D"/>
    <w:rsid w:val="006406A4"/>
    <w:rsid w:val="006412D7"/>
    <w:rsid w:val="006414AA"/>
    <w:rsid w:val="00642367"/>
    <w:rsid w:val="006423A6"/>
    <w:rsid w:val="006427AA"/>
    <w:rsid w:val="00643760"/>
    <w:rsid w:val="00643E0B"/>
    <w:rsid w:val="0064545A"/>
    <w:rsid w:val="00645FD1"/>
    <w:rsid w:val="006463DB"/>
    <w:rsid w:val="00646839"/>
    <w:rsid w:val="0064685B"/>
    <w:rsid w:val="00647412"/>
    <w:rsid w:val="006500B9"/>
    <w:rsid w:val="00650174"/>
    <w:rsid w:val="00650C8F"/>
    <w:rsid w:val="0065114E"/>
    <w:rsid w:val="00651240"/>
    <w:rsid w:val="006513FF"/>
    <w:rsid w:val="0065147D"/>
    <w:rsid w:val="006514D4"/>
    <w:rsid w:val="00651749"/>
    <w:rsid w:val="006523A9"/>
    <w:rsid w:val="006528EB"/>
    <w:rsid w:val="00652EE6"/>
    <w:rsid w:val="0065325B"/>
    <w:rsid w:val="00653855"/>
    <w:rsid w:val="00653C87"/>
    <w:rsid w:val="00653FD7"/>
    <w:rsid w:val="0065479A"/>
    <w:rsid w:val="006547F0"/>
    <w:rsid w:val="00654A1F"/>
    <w:rsid w:val="00654CA9"/>
    <w:rsid w:val="006555B3"/>
    <w:rsid w:val="00656054"/>
    <w:rsid w:val="00656347"/>
    <w:rsid w:val="006568DC"/>
    <w:rsid w:val="00656C27"/>
    <w:rsid w:val="006570A3"/>
    <w:rsid w:val="006570F4"/>
    <w:rsid w:val="006572D5"/>
    <w:rsid w:val="006575B3"/>
    <w:rsid w:val="00660AF3"/>
    <w:rsid w:val="00661159"/>
    <w:rsid w:val="00661245"/>
    <w:rsid w:val="00662431"/>
    <w:rsid w:val="00662985"/>
    <w:rsid w:val="006639D6"/>
    <w:rsid w:val="00663BFE"/>
    <w:rsid w:val="00663E31"/>
    <w:rsid w:val="006649CD"/>
    <w:rsid w:val="00664AEB"/>
    <w:rsid w:val="00664C16"/>
    <w:rsid w:val="0066538A"/>
    <w:rsid w:val="006653DF"/>
    <w:rsid w:val="0066768F"/>
    <w:rsid w:val="0067037A"/>
    <w:rsid w:val="00671447"/>
    <w:rsid w:val="00671DDD"/>
    <w:rsid w:val="00671F70"/>
    <w:rsid w:val="006722FF"/>
    <w:rsid w:val="00672B0B"/>
    <w:rsid w:val="00672CEE"/>
    <w:rsid w:val="006736A7"/>
    <w:rsid w:val="00673A59"/>
    <w:rsid w:val="00674FD4"/>
    <w:rsid w:val="00676C15"/>
    <w:rsid w:val="00680615"/>
    <w:rsid w:val="006825BB"/>
    <w:rsid w:val="006826A7"/>
    <w:rsid w:val="0068270C"/>
    <w:rsid w:val="00683074"/>
    <w:rsid w:val="006837A1"/>
    <w:rsid w:val="00683848"/>
    <w:rsid w:val="00683D87"/>
    <w:rsid w:val="00684BE8"/>
    <w:rsid w:val="006863EE"/>
    <w:rsid w:val="0068650C"/>
    <w:rsid w:val="006869EA"/>
    <w:rsid w:val="00686A8F"/>
    <w:rsid w:val="00687880"/>
    <w:rsid w:val="006928E3"/>
    <w:rsid w:val="00692979"/>
    <w:rsid w:val="00693856"/>
    <w:rsid w:val="0069434C"/>
    <w:rsid w:val="00694A97"/>
    <w:rsid w:val="006951DB"/>
    <w:rsid w:val="00695EED"/>
    <w:rsid w:val="00695F4F"/>
    <w:rsid w:val="0069635E"/>
    <w:rsid w:val="006966C1"/>
    <w:rsid w:val="00696F9B"/>
    <w:rsid w:val="00697F2D"/>
    <w:rsid w:val="006A108C"/>
    <w:rsid w:val="006A1976"/>
    <w:rsid w:val="006A1C90"/>
    <w:rsid w:val="006A2148"/>
    <w:rsid w:val="006A2DDD"/>
    <w:rsid w:val="006A31CF"/>
    <w:rsid w:val="006A38A5"/>
    <w:rsid w:val="006A4ADA"/>
    <w:rsid w:val="006A4AEE"/>
    <w:rsid w:val="006A5F78"/>
    <w:rsid w:val="006A62DB"/>
    <w:rsid w:val="006A63E2"/>
    <w:rsid w:val="006A68ED"/>
    <w:rsid w:val="006A6EC0"/>
    <w:rsid w:val="006B0723"/>
    <w:rsid w:val="006B0D84"/>
    <w:rsid w:val="006B1885"/>
    <w:rsid w:val="006B3149"/>
    <w:rsid w:val="006B3461"/>
    <w:rsid w:val="006B3E1F"/>
    <w:rsid w:val="006B46F3"/>
    <w:rsid w:val="006B6639"/>
    <w:rsid w:val="006B69B5"/>
    <w:rsid w:val="006B758F"/>
    <w:rsid w:val="006B76BC"/>
    <w:rsid w:val="006C08FA"/>
    <w:rsid w:val="006C0D37"/>
    <w:rsid w:val="006C113B"/>
    <w:rsid w:val="006C14BC"/>
    <w:rsid w:val="006C23CB"/>
    <w:rsid w:val="006C284F"/>
    <w:rsid w:val="006C2B11"/>
    <w:rsid w:val="006C2C28"/>
    <w:rsid w:val="006C312D"/>
    <w:rsid w:val="006C3887"/>
    <w:rsid w:val="006C3CC8"/>
    <w:rsid w:val="006C3F1F"/>
    <w:rsid w:val="006C49EB"/>
    <w:rsid w:val="006C5886"/>
    <w:rsid w:val="006C662E"/>
    <w:rsid w:val="006C6C56"/>
    <w:rsid w:val="006D2E2B"/>
    <w:rsid w:val="006D3E50"/>
    <w:rsid w:val="006D3E82"/>
    <w:rsid w:val="006D4726"/>
    <w:rsid w:val="006D53BC"/>
    <w:rsid w:val="006D6201"/>
    <w:rsid w:val="006D6202"/>
    <w:rsid w:val="006D6E44"/>
    <w:rsid w:val="006D7128"/>
    <w:rsid w:val="006E01B7"/>
    <w:rsid w:val="006E05DD"/>
    <w:rsid w:val="006E0E51"/>
    <w:rsid w:val="006E0F64"/>
    <w:rsid w:val="006E1B46"/>
    <w:rsid w:val="006E246C"/>
    <w:rsid w:val="006E2A0E"/>
    <w:rsid w:val="006E2F56"/>
    <w:rsid w:val="006E320C"/>
    <w:rsid w:val="006E39D0"/>
    <w:rsid w:val="006E54CD"/>
    <w:rsid w:val="006E5D0A"/>
    <w:rsid w:val="006E5EF7"/>
    <w:rsid w:val="006E6338"/>
    <w:rsid w:val="006E698E"/>
    <w:rsid w:val="006E6FDD"/>
    <w:rsid w:val="006F027A"/>
    <w:rsid w:val="006F09C0"/>
    <w:rsid w:val="006F0DA5"/>
    <w:rsid w:val="006F163F"/>
    <w:rsid w:val="006F1AB6"/>
    <w:rsid w:val="006F2086"/>
    <w:rsid w:val="006F2D93"/>
    <w:rsid w:val="006F2E20"/>
    <w:rsid w:val="006F421E"/>
    <w:rsid w:val="006F424A"/>
    <w:rsid w:val="006F542D"/>
    <w:rsid w:val="006F5F6E"/>
    <w:rsid w:val="006F72A0"/>
    <w:rsid w:val="006F7B3F"/>
    <w:rsid w:val="00700111"/>
    <w:rsid w:val="00700BE9"/>
    <w:rsid w:val="0070272D"/>
    <w:rsid w:val="00702901"/>
    <w:rsid w:val="00702A0A"/>
    <w:rsid w:val="007035E2"/>
    <w:rsid w:val="00703E98"/>
    <w:rsid w:val="00703F7C"/>
    <w:rsid w:val="007043D9"/>
    <w:rsid w:val="00704A39"/>
    <w:rsid w:val="007056EA"/>
    <w:rsid w:val="00705F99"/>
    <w:rsid w:val="0070710B"/>
    <w:rsid w:val="00707462"/>
    <w:rsid w:val="00707866"/>
    <w:rsid w:val="007102F9"/>
    <w:rsid w:val="00711F61"/>
    <w:rsid w:val="00712653"/>
    <w:rsid w:val="00712AAF"/>
    <w:rsid w:val="0071304B"/>
    <w:rsid w:val="00713783"/>
    <w:rsid w:val="007138BB"/>
    <w:rsid w:val="00713A61"/>
    <w:rsid w:val="00714682"/>
    <w:rsid w:val="00714977"/>
    <w:rsid w:val="00714CAC"/>
    <w:rsid w:val="00715B96"/>
    <w:rsid w:val="0071615B"/>
    <w:rsid w:val="00717706"/>
    <w:rsid w:val="00717BA3"/>
    <w:rsid w:val="00717DF4"/>
    <w:rsid w:val="00720FBB"/>
    <w:rsid w:val="007216A3"/>
    <w:rsid w:val="00721875"/>
    <w:rsid w:val="00722089"/>
    <w:rsid w:val="007233A9"/>
    <w:rsid w:val="0072357F"/>
    <w:rsid w:val="00723A79"/>
    <w:rsid w:val="007242D5"/>
    <w:rsid w:val="007246E4"/>
    <w:rsid w:val="007254D5"/>
    <w:rsid w:val="00725866"/>
    <w:rsid w:val="00725C87"/>
    <w:rsid w:val="0072645B"/>
    <w:rsid w:val="00726709"/>
    <w:rsid w:val="00726B5A"/>
    <w:rsid w:val="00730D41"/>
    <w:rsid w:val="00731203"/>
    <w:rsid w:val="00731EC6"/>
    <w:rsid w:val="0073216B"/>
    <w:rsid w:val="007324A9"/>
    <w:rsid w:val="00732E7C"/>
    <w:rsid w:val="007331EC"/>
    <w:rsid w:val="00733A5D"/>
    <w:rsid w:val="00733F8C"/>
    <w:rsid w:val="00734D7C"/>
    <w:rsid w:val="00734E07"/>
    <w:rsid w:val="00734FAE"/>
    <w:rsid w:val="0073610A"/>
    <w:rsid w:val="007368BF"/>
    <w:rsid w:val="007369EE"/>
    <w:rsid w:val="00736AEE"/>
    <w:rsid w:val="007370E8"/>
    <w:rsid w:val="00737EAE"/>
    <w:rsid w:val="007418AD"/>
    <w:rsid w:val="00741E95"/>
    <w:rsid w:val="00742391"/>
    <w:rsid w:val="007423CE"/>
    <w:rsid w:val="007429A1"/>
    <w:rsid w:val="00742AEB"/>
    <w:rsid w:val="007434B0"/>
    <w:rsid w:val="00743A31"/>
    <w:rsid w:val="00745105"/>
    <w:rsid w:val="007454FD"/>
    <w:rsid w:val="00745A37"/>
    <w:rsid w:val="00745F72"/>
    <w:rsid w:val="0074651F"/>
    <w:rsid w:val="0074761C"/>
    <w:rsid w:val="0074788D"/>
    <w:rsid w:val="007478FE"/>
    <w:rsid w:val="00747E45"/>
    <w:rsid w:val="00750EBF"/>
    <w:rsid w:val="00751151"/>
    <w:rsid w:val="007517EB"/>
    <w:rsid w:val="00752359"/>
    <w:rsid w:val="0075288D"/>
    <w:rsid w:val="00753759"/>
    <w:rsid w:val="00753887"/>
    <w:rsid w:val="00753DD4"/>
    <w:rsid w:val="00753EE0"/>
    <w:rsid w:val="007542C0"/>
    <w:rsid w:val="007544EB"/>
    <w:rsid w:val="00754A30"/>
    <w:rsid w:val="00754CF9"/>
    <w:rsid w:val="007553A9"/>
    <w:rsid w:val="00755931"/>
    <w:rsid w:val="00755FA6"/>
    <w:rsid w:val="00756FD4"/>
    <w:rsid w:val="00757358"/>
    <w:rsid w:val="007606CE"/>
    <w:rsid w:val="0076084B"/>
    <w:rsid w:val="00761550"/>
    <w:rsid w:val="007615A9"/>
    <w:rsid w:val="00761A65"/>
    <w:rsid w:val="00761BFC"/>
    <w:rsid w:val="0076228C"/>
    <w:rsid w:val="00764927"/>
    <w:rsid w:val="00764E9B"/>
    <w:rsid w:val="00765BAA"/>
    <w:rsid w:val="00765DF6"/>
    <w:rsid w:val="0076604B"/>
    <w:rsid w:val="00766A8A"/>
    <w:rsid w:val="00767018"/>
    <w:rsid w:val="00767366"/>
    <w:rsid w:val="00770057"/>
    <w:rsid w:val="007717CC"/>
    <w:rsid w:val="0077264A"/>
    <w:rsid w:val="007727B6"/>
    <w:rsid w:val="0077370A"/>
    <w:rsid w:val="007737D7"/>
    <w:rsid w:val="00773A81"/>
    <w:rsid w:val="00773CE2"/>
    <w:rsid w:val="00774499"/>
    <w:rsid w:val="00774EA6"/>
    <w:rsid w:val="007752E7"/>
    <w:rsid w:val="007755C5"/>
    <w:rsid w:val="0077589F"/>
    <w:rsid w:val="00775EF1"/>
    <w:rsid w:val="0077635D"/>
    <w:rsid w:val="00777985"/>
    <w:rsid w:val="0078111C"/>
    <w:rsid w:val="0078125C"/>
    <w:rsid w:val="00781704"/>
    <w:rsid w:val="00782252"/>
    <w:rsid w:val="007826ED"/>
    <w:rsid w:val="00782759"/>
    <w:rsid w:val="00782EEC"/>
    <w:rsid w:val="0078403D"/>
    <w:rsid w:val="007841D1"/>
    <w:rsid w:val="007848B8"/>
    <w:rsid w:val="00784AF7"/>
    <w:rsid w:val="00785095"/>
    <w:rsid w:val="007850DD"/>
    <w:rsid w:val="00785434"/>
    <w:rsid w:val="007855BF"/>
    <w:rsid w:val="007856CF"/>
    <w:rsid w:val="00785C15"/>
    <w:rsid w:val="0078601A"/>
    <w:rsid w:val="00786DDC"/>
    <w:rsid w:val="007872D6"/>
    <w:rsid w:val="00787CA5"/>
    <w:rsid w:val="00790105"/>
    <w:rsid w:val="00790E7F"/>
    <w:rsid w:val="0079123F"/>
    <w:rsid w:val="007912A9"/>
    <w:rsid w:val="007914FB"/>
    <w:rsid w:val="00791959"/>
    <w:rsid w:val="00791B14"/>
    <w:rsid w:val="00791C4C"/>
    <w:rsid w:val="00791C70"/>
    <w:rsid w:val="00791F7B"/>
    <w:rsid w:val="0079247C"/>
    <w:rsid w:val="007935DB"/>
    <w:rsid w:val="00793721"/>
    <w:rsid w:val="00793ADA"/>
    <w:rsid w:val="00793D8F"/>
    <w:rsid w:val="0079416C"/>
    <w:rsid w:val="007950F6"/>
    <w:rsid w:val="007951DA"/>
    <w:rsid w:val="007952CA"/>
    <w:rsid w:val="0079557D"/>
    <w:rsid w:val="0079559F"/>
    <w:rsid w:val="00795C28"/>
    <w:rsid w:val="00796D56"/>
    <w:rsid w:val="007A0566"/>
    <w:rsid w:val="007A08BE"/>
    <w:rsid w:val="007A1069"/>
    <w:rsid w:val="007A2679"/>
    <w:rsid w:val="007A441C"/>
    <w:rsid w:val="007A459D"/>
    <w:rsid w:val="007A4DDB"/>
    <w:rsid w:val="007A5E93"/>
    <w:rsid w:val="007A6B9E"/>
    <w:rsid w:val="007A6DA1"/>
    <w:rsid w:val="007A75BB"/>
    <w:rsid w:val="007A78E6"/>
    <w:rsid w:val="007B22A4"/>
    <w:rsid w:val="007B487F"/>
    <w:rsid w:val="007B48BB"/>
    <w:rsid w:val="007B4EEE"/>
    <w:rsid w:val="007B54CA"/>
    <w:rsid w:val="007B5896"/>
    <w:rsid w:val="007B5B6F"/>
    <w:rsid w:val="007B67BD"/>
    <w:rsid w:val="007B69E5"/>
    <w:rsid w:val="007B7B9C"/>
    <w:rsid w:val="007C02BA"/>
    <w:rsid w:val="007C06A9"/>
    <w:rsid w:val="007C090F"/>
    <w:rsid w:val="007C0DC8"/>
    <w:rsid w:val="007C162E"/>
    <w:rsid w:val="007C1646"/>
    <w:rsid w:val="007C1EA2"/>
    <w:rsid w:val="007C2640"/>
    <w:rsid w:val="007C2D58"/>
    <w:rsid w:val="007C2EF6"/>
    <w:rsid w:val="007C33CC"/>
    <w:rsid w:val="007C3743"/>
    <w:rsid w:val="007C3E26"/>
    <w:rsid w:val="007C3E2D"/>
    <w:rsid w:val="007C5178"/>
    <w:rsid w:val="007C541B"/>
    <w:rsid w:val="007C55FF"/>
    <w:rsid w:val="007C56F1"/>
    <w:rsid w:val="007C6A23"/>
    <w:rsid w:val="007C71B0"/>
    <w:rsid w:val="007C776D"/>
    <w:rsid w:val="007C7FD4"/>
    <w:rsid w:val="007D0172"/>
    <w:rsid w:val="007D0628"/>
    <w:rsid w:val="007D12D7"/>
    <w:rsid w:val="007D1486"/>
    <w:rsid w:val="007D150E"/>
    <w:rsid w:val="007D1AA5"/>
    <w:rsid w:val="007D2DA2"/>
    <w:rsid w:val="007D2F7F"/>
    <w:rsid w:val="007D34A1"/>
    <w:rsid w:val="007D411C"/>
    <w:rsid w:val="007D52D3"/>
    <w:rsid w:val="007D5E15"/>
    <w:rsid w:val="007D7FFA"/>
    <w:rsid w:val="007E09A2"/>
    <w:rsid w:val="007E12A4"/>
    <w:rsid w:val="007E17AC"/>
    <w:rsid w:val="007E2A77"/>
    <w:rsid w:val="007E2A84"/>
    <w:rsid w:val="007E2FCC"/>
    <w:rsid w:val="007E3455"/>
    <w:rsid w:val="007E3E54"/>
    <w:rsid w:val="007E41D8"/>
    <w:rsid w:val="007E530E"/>
    <w:rsid w:val="007E57FF"/>
    <w:rsid w:val="007E5C0F"/>
    <w:rsid w:val="007E5CFC"/>
    <w:rsid w:val="007E64C4"/>
    <w:rsid w:val="007E6E40"/>
    <w:rsid w:val="007E7509"/>
    <w:rsid w:val="007F03D7"/>
    <w:rsid w:val="007F09C6"/>
    <w:rsid w:val="007F13AC"/>
    <w:rsid w:val="007F1624"/>
    <w:rsid w:val="007F336C"/>
    <w:rsid w:val="007F3FD1"/>
    <w:rsid w:val="007F40B6"/>
    <w:rsid w:val="007F4CA0"/>
    <w:rsid w:val="007F5D66"/>
    <w:rsid w:val="007F69B0"/>
    <w:rsid w:val="007F6C6C"/>
    <w:rsid w:val="007F72D1"/>
    <w:rsid w:val="00800E83"/>
    <w:rsid w:val="008033D8"/>
    <w:rsid w:val="00804480"/>
    <w:rsid w:val="00804920"/>
    <w:rsid w:val="0080522A"/>
    <w:rsid w:val="00805B60"/>
    <w:rsid w:val="00805BDE"/>
    <w:rsid w:val="0080643B"/>
    <w:rsid w:val="00806813"/>
    <w:rsid w:val="008069AA"/>
    <w:rsid w:val="0080797C"/>
    <w:rsid w:val="00810918"/>
    <w:rsid w:val="00811297"/>
    <w:rsid w:val="00811546"/>
    <w:rsid w:val="00811D5D"/>
    <w:rsid w:val="00811EB7"/>
    <w:rsid w:val="00812D08"/>
    <w:rsid w:val="00812EC1"/>
    <w:rsid w:val="00813E89"/>
    <w:rsid w:val="00813FA1"/>
    <w:rsid w:val="0081516A"/>
    <w:rsid w:val="008166BB"/>
    <w:rsid w:val="00816739"/>
    <w:rsid w:val="00816815"/>
    <w:rsid w:val="0082060C"/>
    <w:rsid w:val="00820790"/>
    <w:rsid w:val="00821635"/>
    <w:rsid w:val="00821B22"/>
    <w:rsid w:val="008226AC"/>
    <w:rsid w:val="00822B16"/>
    <w:rsid w:val="00823419"/>
    <w:rsid w:val="00823BA0"/>
    <w:rsid w:val="00825243"/>
    <w:rsid w:val="00825FE2"/>
    <w:rsid w:val="00826A1B"/>
    <w:rsid w:val="008272E7"/>
    <w:rsid w:val="00827655"/>
    <w:rsid w:val="0082777E"/>
    <w:rsid w:val="008309DF"/>
    <w:rsid w:val="00832456"/>
    <w:rsid w:val="00832586"/>
    <w:rsid w:val="00833144"/>
    <w:rsid w:val="00833F31"/>
    <w:rsid w:val="008341E7"/>
    <w:rsid w:val="00834240"/>
    <w:rsid w:val="00834622"/>
    <w:rsid w:val="00834637"/>
    <w:rsid w:val="00834C83"/>
    <w:rsid w:val="00835877"/>
    <w:rsid w:val="00835F07"/>
    <w:rsid w:val="0083627E"/>
    <w:rsid w:val="00840049"/>
    <w:rsid w:val="0084085F"/>
    <w:rsid w:val="0084143B"/>
    <w:rsid w:val="00841B13"/>
    <w:rsid w:val="00841B77"/>
    <w:rsid w:val="008427C8"/>
    <w:rsid w:val="00842C3C"/>
    <w:rsid w:val="00843A21"/>
    <w:rsid w:val="00845198"/>
    <w:rsid w:val="00845A3B"/>
    <w:rsid w:val="0084607F"/>
    <w:rsid w:val="008462AD"/>
    <w:rsid w:val="00847608"/>
    <w:rsid w:val="008476A6"/>
    <w:rsid w:val="008476BB"/>
    <w:rsid w:val="008501D1"/>
    <w:rsid w:val="0085106D"/>
    <w:rsid w:val="0085282B"/>
    <w:rsid w:val="00853276"/>
    <w:rsid w:val="00853A03"/>
    <w:rsid w:val="008544A0"/>
    <w:rsid w:val="008549EA"/>
    <w:rsid w:val="00856109"/>
    <w:rsid w:val="00856769"/>
    <w:rsid w:val="00856BD0"/>
    <w:rsid w:val="008571BD"/>
    <w:rsid w:val="0086039D"/>
    <w:rsid w:val="0086171C"/>
    <w:rsid w:val="0086194E"/>
    <w:rsid w:val="00861BD9"/>
    <w:rsid w:val="00862C4C"/>
    <w:rsid w:val="00862D63"/>
    <w:rsid w:val="0086303E"/>
    <w:rsid w:val="00863636"/>
    <w:rsid w:val="008650D2"/>
    <w:rsid w:val="00865247"/>
    <w:rsid w:val="008656AE"/>
    <w:rsid w:val="0086666C"/>
    <w:rsid w:val="00867949"/>
    <w:rsid w:val="00867B03"/>
    <w:rsid w:val="0087081E"/>
    <w:rsid w:val="00870BF6"/>
    <w:rsid w:val="00871145"/>
    <w:rsid w:val="00871D74"/>
    <w:rsid w:val="0087358F"/>
    <w:rsid w:val="0087653F"/>
    <w:rsid w:val="00876CC0"/>
    <w:rsid w:val="00876E92"/>
    <w:rsid w:val="00877ED0"/>
    <w:rsid w:val="0088034D"/>
    <w:rsid w:val="00881412"/>
    <w:rsid w:val="00881F6F"/>
    <w:rsid w:val="00882479"/>
    <w:rsid w:val="0088312E"/>
    <w:rsid w:val="0088352D"/>
    <w:rsid w:val="0088510B"/>
    <w:rsid w:val="0088522F"/>
    <w:rsid w:val="008856FF"/>
    <w:rsid w:val="00886C04"/>
    <w:rsid w:val="0088716C"/>
    <w:rsid w:val="008871A3"/>
    <w:rsid w:val="0088755A"/>
    <w:rsid w:val="00887E0E"/>
    <w:rsid w:val="00887F23"/>
    <w:rsid w:val="00890260"/>
    <w:rsid w:val="008903B9"/>
    <w:rsid w:val="00890D41"/>
    <w:rsid w:val="00892CC9"/>
    <w:rsid w:val="00893C2C"/>
    <w:rsid w:val="00893CC6"/>
    <w:rsid w:val="00894904"/>
    <w:rsid w:val="008949E4"/>
    <w:rsid w:val="00894F5A"/>
    <w:rsid w:val="00895EA6"/>
    <w:rsid w:val="00896377"/>
    <w:rsid w:val="0089684A"/>
    <w:rsid w:val="008A0782"/>
    <w:rsid w:val="008A0C6B"/>
    <w:rsid w:val="008A0DC4"/>
    <w:rsid w:val="008A1395"/>
    <w:rsid w:val="008A1CBE"/>
    <w:rsid w:val="008A2D8E"/>
    <w:rsid w:val="008A32B6"/>
    <w:rsid w:val="008A3464"/>
    <w:rsid w:val="008A3498"/>
    <w:rsid w:val="008A3A52"/>
    <w:rsid w:val="008A3C61"/>
    <w:rsid w:val="008A4B5B"/>
    <w:rsid w:val="008A5214"/>
    <w:rsid w:val="008A53F9"/>
    <w:rsid w:val="008A5425"/>
    <w:rsid w:val="008A5FBD"/>
    <w:rsid w:val="008A6356"/>
    <w:rsid w:val="008A6754"/>
    <w:rsid w:val="008A6AA3"/>
    <w:rsid w:val="008A6ACF"/>
    <w:rsid w:val="008A6B4E"/>
    <w:rsid w:val="008A7881"/>
    <w:rsid w:val="008A79FC"/>
    <w:rsid w:val="008B07C2"/>
    <w:rsid w:val="008B20B2"/>
    <w:rsid w:val="008B251D"/>
    <w:rsid w:val="008B3830"/>
    <w:rsid w:val="008B3835"/>
    <w:rsid w:val="008B396A"/>
    <w:rsid w:val="008B3A50"/>
    <w:rsid w:val="008B3C8F"/>
    <w:rsid w:val="008B427C"/>
    <w:rsid w:val="008B44B5"/>
    <w:rsid w:val="008B5434"/>
    <w:rsid w:val="008B5B44"/>
    <w:rsid w:val="008B5FA8"/>
    <w:rsid w:val="008B60B5"/>
    <w:rsid w:val="008B73E0"/>
    <w:rsid w:val="008B777C"/>
    <w:rsid w:val="008B7A07"/>
    <w:rsid w:val="008B7ED9"/>
    <w:rsid w:val="008C027D"/>
    <w:rsid w:val="008C03C2"/>
    <w:rsid w:val="008C22E0"/>
    <w:rsid w:val="008C2440"/>
    <w:rsid w:val="008C251C"/>
    <w:rsid w:val="008C330C"/>
    <w:rsid w:val="008C353A"/>
    <w:rsid w:val="008C3A41"/>
    <w:rsid w:val="008C3C42"/>
    <w:rsid w:val="008C4F4D"/>
    <w:rsid w:val="008C5328"/>
    <w:rsid w:val="008C542A"/>
    <w:rsid w:val="008C6258"/>
    <w:rsid w:val="008C64A8"/>
    <w:rsid w:val="008C73EC"/>
    <w:rsid w:val="008C7920"/>
    <w:rsid w:val="008D2B82"/>
    <w:rsid w:val="008D3434"/>
    <w:rsid w:val="008D37A3"/>
    <w:rsid w:val="008D6074"/>
    <w:rsid w:val="008D6DC5"/>
    <w:rsid w:val="008D708D"/>
    <w:rsid w:val="008D7E56"/>
    <w:rsid w:val="008E0ACA"/>
    <w:rsid w:val="008E0B11"/>
    <w:rsid w:val="008E11D2"/>
    <w:rsid w:val="008E12B8"/>
    <w:rsid w:val="008E14EF"/>
    <w:rsid w:val="008E17F2"/>
    <w:rsid w:val="008E1996"/>
    <w:rsid w:val="008E22EE"/>
    <w:rsid w:val="008E383B"/>
    <w:rsid w:val="008E4040"/>
    <w:rsid w:val="008E42EF"/>
    <w:rsid w:val="008E5409"/>
    <w:rsid w:val="008E5D3C"/>
    <w:rsid w:val="008E7803"/>
    <w:rsid w:val="008E7824"/>
    <w:rsid w:val="008E7CCE"/>
    <w:rsid w:val="008F0459"/>
    <w:rsid w:val="008F1069"/>
    <w:rsid w:val="008F2825"/>
    <w:rsid w:val="008F2DA8"/>
    <w:rsid w:val="008F32D9"/>
    <w:rsid w:val="008F3472"/>
    <w:rsid w:val="008F3A95"/>
    <w:rsid w:val="008F3F2C"/>
    <w:rsid w:val="008F43FD"/>
    <w:rsid w:val="008F4817"/>
    <w:rsid w:val="008F5AC4"/>
    <w:rsid w:val="008F61ED"/>
    <w:rsid w:val="008F64E1"/>
    <w:rsid w:val="008F6553"/>
    <w:rsid w:val="008F657F"/>
    <w:rsid w:val="008F6FED"/>
    <w:rsid w:val="008F7DC5"/>
    <w:rsid w:val="009000E3"/>
    <w:rsid w:val="009001A8"/>
    <w:rsid w:val="00900471"/>
    <w:rsid w:val="0090058C"/>
    <w:rsid w:val="00900CBA"/>
    <w:rsid w:val="009011F8"/>
    <w:rsid w:val="0090197E"/>
    <w:rsid w:val="00901AFD"/>
    <w:rsid w:val="00901BE7"/>
    <w:rsid w:val="009020F4"/>
    <w:rsid w:val="00902910"/>
    <w:rsid w:val="00902AE3"/>
    <w:rsid w:val="00902F09"/>
    <w:rsid w:val="009033BC"/>
    <w:rsid w:val="00903487"/>
    <w:rsid w:val="00903E0A"/>
    <w:rsid w:val="0090407D"/>
    <w:rsid w:val="009043AF"/>
    <w:rsid w:val="00904689"/>
    <w:rsid w:val="009047DD"/>
    <w:rsid w:val="009050BD"/>
    <w:rsid w:val="009057F7"/>
    <w:rsid w:val="00905CFD"/>
    <w:rsid w:val="00905E32"/>
    <w:rsid w:val="009066EF"/>
    <w:rsid w:val="009069EA"/>
    <w:rsid w:val="00906EF7"/>
    <w:rsid w:val="0090704E"/>
    <w:rsid w:val="00910724"/>
    <w:rsid w:val="00910B2E"/>
    <w:rsid w:val="009112AA"/>
    <w:rsid w:val="0091135E"/>
    <w:rsid w:val="00911D2C"/>
    <w:rsid w:val="009121AD"/>
    <w:rsid w:val="0091226B"/>
    <w:rsid w:val="009122DC"/>
    <w:rsid w:val="00912DDC"/>
    <w:rsid w:val="00913B4F"/>
    <w:rsid w:val="00913E9B"/>
    <w:rsid w:val="00913F43"/>
    <w:rsid w:val="00914076"/>
    <w:rsid w:val="009145D8"/>
    <w:rsid w:val="00915074"/>
    <w:rsid w:val="009151D9"/>
    <w:rsid w:val="00915BE0"/>
    <w:rsid w:val="00916426"/>
    <w:rsid w:val="00916486"/>
    <w:rsid w:val="00916965"/>
    <w:rsid w:val="0092019C"/>
    <w:rsid w:val="00920323"/>
    <w:rsid w:val="0092032E"/>
    <w:rsid w:val="00920F16"/>
    <w:rsid w:val="0092138C"/>
    <w:rsid w:val="009217F5"/>
    <w:rsid w:val="00921ADF"/>
    <w:rsid w:val="009224B5"/>
    <w:rsid w:val="00922745"/>
    <w:rsid w:val="00922D8B"/>
    <w:rsid w:val="00922FD2"/>
    <w:rsid w:val="0092434A"/>
    <w:rsid w:val="0092438D"/>
    <w:rsid w:val="00924499"/>
    <w:rsid w:val="00924B08"/>
    <w:rsid w:val="009251FB"/>
    <w:rsid w:val="009255B7"/>
    <w:rsid w:val="00925E23"/>
    <w:rsid w:val="00930C9F"/>
    <w:rsid w:val="00930E52"/>
    <w:rsid w:val="0093111F"/>
    <w:rsid w:val="0093136C"/>
    <w:rsid w:val="00931961"/>
    <w:rsid w:val="00932137"/>
    <w:rsid w:val="00932C50"/>
    <w:rsid w:val="00932D1B"/>
    <w:rsid w:val="00934838"/>
    <w:rsid w:val="00935B37"/>
    <w:rsid w:val="00936C99"/>
    <w:rsid w:val="009372D6"/>
    <w:rsid w:val="00940237"/>
    <w:rsid w:val="009406EE"/>
    <w:rsid w:val="00941121"/>
    <w:rsid w:val="00941F59"/>
    <w:rsid w:val="00942D47"/>
    <w:rsid w:val="00943F2E"/>
    <w:rsid w:val="00944079"/>
    <w:rsid w:val="009442F1"/>
    <w:rsid w:val="00944550"/>
    <w:rsid w:val="009446F6"/>
    <w:rsid w:val="00944AE9"/>
    <w:rsid w:val="009454F1"/>
    <w:rsid w:val="009477F2"/>
    <w:rsid w:val="00947BF7"/>
    <w:rsid w:val="00947D2D"/>
    <w:rsid w:val="009505BD"/>
    <w:rsid w:val="009515A0"/>
    <w:rsid w:val="00951741"/>
    <w:rsid w:val="009517A3"/>
    <w:rsid w:val="00952621"/>
    <w:rsid w:val="0095426A"/>
    <w:rsid w:val="009547F4"/>
    <w:rsid w:val="00955297"/>
    <w:rsid w:val="009556EB"/>
    <w:rsid w:val="00955DE1"/>
    <w:rsid w:val="00956469"/>
    <w:rsid w:val="009570BB"/>
    <w:rsid w:val="009604EB"/>
    <w:rsid w:val="009627C5"/>
    <w:rsid w:val="00962EB8"/>
    <w:rsid w:val="00963D02"/>
    <w:rsid w:val="00965070"/>
    <w:rsid w:val="009653D4"/>
    <w:rsid w:val="00965D39"/>
    <w:rsid w:val="00965FA4"/>
    <w:rsid w:val="00967C20"/>
    <w:rsid w:val="00967CC7"/>
    <w:rsid w:val="00971CA7"/>
    <w:rsid w:val="009729E4"/>
    <w:rsid w:val="00975D9A"/>
    <w:rsid w:val="00976A2E"/>
    <w:rsid w:val="009774C8"/>
    <w:rsid w:val="0097791C"/>
    <w:rsid w:val="00977B43"/>
    <w:rsid w:val="00977D8B"/>
    <w:rsid w:val="00980D92"/>
    <w:rsid w:val="00980DCA"/>
    <w:rsid w:val="009810C0"/>
    <w:rsid w:val="009816A7"/>
    <w:rsid w:val="00981CE4"/>
    <w:rsid w:val="00982527"/>
    <w:rsid w:val="00982A20"/>
    <w:rsid w:val="00982EC1"/>
    <w:rsid w:val="00982F40"/>
    <w:rsid w:val="009850EA"/>
    <w:rsid w:val="00985DB1"/>
    <w:rsid w:val="00986C59"/>
    <w:rsid w:val="00987137"/>
    <w:rsid w:val="009873E3"/>
    <w:rsid w:val="009914CA"/>
    <w:rsid w:val="00991515"/>
    <w:rsid w:val="00991908"/>
    <w:rsid w:val="00991D75"/>
    <w:rsid w:val="009927FA"/>
    <w:rsid w:val="00992845"/>
    <w:rsid w:val="00992ACC"/>
    <w:rsid w:val="009930AD"/>
    <w:rsid w:val="0099339C"/>
    <w:rsid w:val="009934A5"/>
    <w:rsid w:val="0099355A"/>
    <w:rsid w:val="009937E8"/>
    <w:rsid w:val="00993FB3"/>
    <w:rsid w:val="00994914"/>
    <w:rsid w:val="00995E82"/>
    <w:rsid w:val="00996E81"/>
    <w:rsid w:val="00997D60"/>
    <w:rsid w:val="009A0456"/>
    <w:rsid w:val="009A1D44"/>
    <w:rsid w:val="009A4891"/>
    <w:rsid w:val="009A4CF2"/>
    <w:rsid w:val="009A55FE"/>
    <w:rsid w:val="009A5726"/>
    <w:rsid w:val="009A77A5"/>
    <w:rsid w:val="009B0DB2"/>
    <w:rsid w:val="009B0DDC"/>
    <w:rsid w:val="009B0E60"/>
    <w:rsid w:val="009B1246"/>
    <w:rsid w:val="009B160D"/>
    <w:rsid w:val="009B22C4"/>
    <w:rsid w:val="009B2620"/>
    <w:rsid w:val="009B278E"/>
    <w:rsid w:val="009B37A6"/>
    <w:rsid w:val="009B3834"/>
    <w:rsid w:val="009B3D2F"/>
    <w:rsid w:val="009B3F8A"/>
    <w:rsid w:val="009B3FC3"/>
    <w:rsid w:val="009B4C87"/>
    <w:rsid w:val="009B50F4"/>
    <w:rsid w:val="009B52F7"/>
    <w:rsid w:val="009B532C"/>
    <w:rsid w:val="009B6053"/>
    <w:rsid w:val="009B6DCB"/>
    <w:rsid w:val="009B725B"/>
    <w:rsid w:val="009B7344"/>
    <w:rsid w:val="009B744C"/>
    <w:rsid w:val="009B7B53"/>
    <w:rsid w:val="009B7EED"/>
    <w:rsid w:val="009B7F56"/>
    <w:rsid w:val="009C05C0"/>
    <w:rsid w:val="009C0DFB"/>
    <w:rsid w:val="009C1D43"/>
    <w:rsid w:val="009C28E5"/>
    <w:rsid w:val="009C332D"/>
    <w:rsid w:val="009C39EA"/>
    <w:rsid w:val="009C453E"/>
    <w:rsid w:val="009C47D7"/>
    <w:rsid w:val="009C4D67"/>
    <w:rsid w:val="009C5AC6"/>
    <w:rsid w:val="009C5E78"/>
    <w:rsid w:val="009C628D"/>
    <w:rsid w:val="009C6B9F"/>
    <w:rsid w:val="009C6F88"/>
    <w:rsid w:val="009C729B"/>
    <w:rsid w:val="009D025D"/>
    <w:rsid w:val="009D0884"/>
    <w:rsid w:val="009D08D6"/>
    <w:rsid w:val="009D0ABC"/>
    <w:rsid w:val="009D102D"/>
    <w:rsid w:val="009D240F"/>
    <w:rsid w:val="009D2410"/>
    <w:rsid w:val="009D2A74"/>
    <w:rsid w:val="009D35A9"/>
    <w:rsid w:val="009D43A2"/>
    <w:rsid w:val="009D5234"/>
    <w:rsid w:val="009D62B4"/>
    <w:rsid w:val="009D68D9"/>
    <w:rsid w:val="009D693D"/>
    <w:rsid w:val="009D6BEF"/>
    <w:rsid w:val="009E0C87"/>
    <w:rsid w:val="009E2203"/>
    <w:rsid w:val="009E2219"/>
    <w:rsid w:val="009E2BF6"/>
    <w:rsid w:val="009E2CD1"/>
    <w:rsid w:val="009E3391"/>
    <w:rsid w:val="009E39EF"/>
    <w:rsid w:val="009E4284"/>
    <w:rsid w:val="009E4E3E"/>
    <w:rsid w:val="009E57EA"/>
    <w:rsid w:val="009E62E0"/>
    <w:rsid w:val="009E6F48"/>
    <w:rsid w:val="009F0670"/>
    <w:rsid w:val="009F0FE7"/>
    <w:rsid w:val="009F1576"/>
    <w:rsid w:val="009F18AD"/>
    <w:rsid w:val="009F1F25"/>
    <w:rsid w:val="009F2206"/>
    <w:rsid w:val="009F30EF"/>
    <w:rsid w:val="009F3AE7"/>
    <w:rsid w:val="009F4523"/>
    <w:rsid w:val="009F489D"/>
    <w:rsid w:val="009F5E47"/>
    <w:rsid w:val="009F6356"/>
    <w:rsid w:val="009F67D5"/>
    <w:rsid w:val="009F6E88"/>
    <w:rsid w:val="00A0263B"/>
    <w:rsid w:val="00A0429B"/>
    <w:rsid w:val="00A0663F"/>
    <w:rsid w:val="00A0738F"/>
    <w:rsid w:val="00A07860"/>
    <w:rsid w:val="00A07A7A"/>
    <w:rsid w:val="00A10CD5"/>
    <w:rsid w:val="00A11441"/>
    <w:rsid w:val="00A11A4A"/>
    <w:rsid w:val="00A11AC0"/>
    <w:rsid w:val="00A11F36"/>
    <w:rsid w:val="00A12041"/>
    <w:rsid w:val="00A1228F"/>
    <w:rsid w:val="00A140F6"/>
    <w:rsid w:val="00A163FE"/>
    <w:rsid w:val="00A1684D"/>
    <w:rsid w:val="00A1693C"/>
    <w:rsid w:val="00A16972"/>
    <w:rsid w:val="00A16E53"/>
    <w:rsid w:val="00A16ED2"/>
    <w:rsid w:val="00A17C9E"/>
    <w:rsid w:val="00A2076E"/>
    <w:rsid w:val="00A20EC7"/>
    <w:rsid w:val="00A22296"/>
    <w:rsid w:val="00A2272A"/>
    <w:rsid w:val="00A22771"/>
    <w:rsid w:val="00A23285"/>
    <w:rsid w:val="00A23A90"/>
    <w:rsid w:val="00A256AF"/>
    <w:rsid w:val="00A25D36"/>
    <w:rsid w:val="00A27E53"/>
    <w:rsid w:val="00A27F3C"/>
    <w:rsid w:val="00A30C07"/>
    <w:rsid w:val="00A30E67"/>
    <w:rsid w:val="00A30F32"/>
    <w:rsid w:val="00A31101"/>
    <w:rsid w:val="00A3167B"/>
    <w:rsid w:val="00A31766"/>
    <w:rsid w:val="00A318D5"/>
    <w:rsid w:val="00A321DA"/>
    <w:rsid w:val="00A3246F"/>
    <w:rsid w:val="00A33076"/>
    <w:rsid w:val="00A338F6"/>
    <w:rsid w:val="00A33F7B"/>
    <w:rsid w:val="00A3518A"/>
    <w:rsid w:val="00A35CFD"/>
    <w:rsid w:val="00A36761"/>
    <w:rsid w:val="00A368C9"/>
    <w:rsid w:val="00A369BC"/>
    <w:rsid w:val="00A375DC"/>
    <w:rsid w:val="00A37CAF"/>
    <w:rsid w:val="00A402D5"/>
    <w:rsid w:val="00A409AC"/>
    <w:rsid w:val="00A4241F"/>
    <w:rsid w:val="00A42C89"/>
    <w:rsid w:val="00A435BB"/>
    <w:rsid w:val="00A44536"/>
    <w:rsid w:val="00A44D95"/>
    <w:rsid w:val="00A4559C"/>
    <w:rsid w:val="00A458D5"/>
    <w:rsid w:val="00A463EC"/>
    <w:rsid w:val="00A47907"/>
    <w:rsid w:val="00A47B14"/>
    <w:rsid w:val="00A47D73"/>
    <w:rsid w:val="00A47E13"/>
    <w:rsid w:val="00A50864"/>
    <w:rsid w:val="00A508AB"/>
    <w:rsid w:val="00A52FE7"/>
    <w:rsid w:val="00A53004"/>
    <w:rsid w:val="00A53E07"/>
    <w:rsid w:val="00A54FE7"/>
    <w:rsid w:val="00A561C3"/>
    <w:rsid w:val="00A56363"/>
    <w:rsid w:val="00A5670F"/>
    <w:rsid w:val="00A56B91"/>
    <w:rsid w:val="00A5766A"/>
    <w:rsid w:val="00A616DA"/>
    <w:rsid w:val="00A61997"/>
    <w:rsid w:val="00A62095"/>
    <w:rsid w:val="00A62E11"/>
    <w:rsid w:val="00A64051"/>
    <w:rsid w:val="00A642EC"/>
    <w:rsid w:val="00A646E0"/>
    <w:rsid w:val="00A654C2"/>
    <w:rsid w:val="00A655A0"/>
    <w:rsid w:val="00A655F5"/>
    <w:rsid w:val="00A655FB"/>
    <w:rsid w:val="00A656B2"/>
    <w:rsid w:val="00A66763"/>
    <w:rsid w:val="00A66C68"/>
    <w:rsid w:val="00A66E6C"/>
    <w:rsid w:val="00A674F2"/>
    <w:rsid w:val="00A70D71"/>
    <w:rsid w:val="00A77261"/>
    <w:rsid w:val="00A777D9"/>
    <w:rsid w:val="00A779F8"/>
    <w:rsid w:val="00A80A6F"/>
    <w:rsid w:val="00A8106D"/>
    <w:rsid w:val="00A814EF"/>
    <w:rsid w:val="00A82063"/>
    <w:rsid w:val="00A8208D"/>
    <w:rsid w:val="00A844DB"/>
    <w:rsid w:val="00A84794"/>
    <w:rsid w:val="00A84DAC"/>
    <w:rsid w:val="00A85850"/>
    <w:rsid w:val="00A8610D"/>
    <w:rsid w:val="00A877EE"/>
    <w:rsid w:val="00A8793A"/>
    <w:rsid w:val="00A87C15"/>
    <w:rsid w:val="00A90408"/>
    <w:rsid w:val="00A92274"/>
    <w:rsid w:val="00A92AF1"/>
    <w:rsid w:val="00A93331"/>
    <w:rsid w:val="00A9337E"/>
    <w:rsid w:val="00A93B0E"/>
    <w:rsid w:val="00A95F55"/>
    <w:rsid w:val="00A96FF7"/>
    <w:rsid w:val="00A97235"/>
    <w:rsid w:val="00A97752"/>
    <w:rsid w:val="00A97771"/>
    <w:rsid w:val="00A97A12"/>
    <w:rsid w:val="00A97EC8"/>
    <w:rsid w:val="00AA2482"/>
    <w:rsid w:val="00AA2CAF"/>
    <w:rsid w:val="00AA2CDD"/>
    <w:rsid w:val="00AA31EF"/>
    <w:rsid w:val="00AA320A"/>
    <w:rsid w:val="00AA475D"/>
    <w:rsid w:val="00AA4949"/>
    <w:rsid w:val="00AA4BD2"/>
    <w:rsid w:val="00AA59FE"/>
    <w:rsid w:val="00AA65D4"/>
    <w:rsid w:val="00AA69F4"/>
    <w:rsid w:val="00AB12B4"/>
    <w:rsid w:val="00AB3420"/>
    <w:rsid w:val="00AB3EB8"/>
    <w:rsid w:val="00AB5709"/>
    <w:rsid w:val="00AB63A8"/>
    <w:rsid w:val="00AB747B"/>
    <w:rsid w:val="00AC10CB"/>
    <w:rsid w:val="00AC1DF9"/>
    <w:rsid w:val="00AC4D41"/>
    <w:rsid w:val="00AC51E3"/>
    <w:rsid w:val="00AC525C"/>
    <w:rsid w:val="00AC5811"/>
    <w:rsid w:val="00AC5D9B"/>
    <w:rsid w:val="00AC6923"/>
    <w:rsid w:val="00AC721D"/>
    <w:rsid w:val="00AC7229"/>
    <w:rsid w:val="00AC7C17"/>
    <w:rsid w:val="00AC7C86"/>
    <w:rsid w:val="00AC7E10"/>
    <w:rsid w:val="00AD0206"/>
    <w:rsid w:val="00AD02EB"/>
    <w:rsid w:val="00AD0D1A"/>
    <w:rsid w:val="00AD0FE6"/>
    <w:rsid w:val="00AD12D4"/>
    <w:rsid w:val="00AD3043"/>
    <w:rsid w:val="00AD32C7"/>
    <w:rsid w:val="00AD3FC3"/>
    <w:rsid w:val="00AD5106"/>
    <w:rsid w:val="00AD5285"/>
    <w:rsid w:val="00AD59A2"/>
    <w:rsid w:val="00AD69DF"/>
    <w:rsid w:val="00AD6E2F"/>
    <w:rsid w:val="00AD7BD6"/>
    <w:rsid w:val="00AD7CAA"/>
    <w:rsid w:val="00AD7D70"/>
    <w:rsid w:val="00AE078B"/>
    <w:rsid w:val="00AE088A"/>
    <w:rsid w:val="00AE1333"/>
    <w:rsid w:val="00AE1829"/>
    <w:rsid w:val="00AE1C08"/>
    <w:rsid w:val="00AE1C4D"/>
    <w:rsid w:val="00AE2A1C"/>
    <w:rsid w:val="00AE2FCA"/>
    <w:rsid w:val="00AE34A0"/>
    <w:rsid w:val="00AE39B7"/>
    <w:rsid w:val="00AE3E21"/>
    <w:rsid w:val="00AE44CC"/>
    <w:rsid w:val="00AE7A52"/>
    <w:rsid w:val="00AF0366"/>
    <w:rsid w:val="00AF0AFE"/>
    <w:rsid w:val="00AF0CAC"/>
    <w:rsid w:val="00AF10D1"/>
    <w:rsid w:val="00AF2228"/>
    <w:rsid w:val="00AF226F"/>
    <w:rsid w:val="00AF2432"/>
    <w:rsid w:val="00AF2CF2"/>
    <w:rsid w:val="00AF42C0"/>
    <w:rsid w:val="00AF43BF"/>
    <w:rsid w:val="00AF4CDA"/>
    <w:rsid w:val="00AF5011"/>
    <w:rsid w:val="00AF5804"/>
    <w:rsid w:val="00AF5B23"/>
    <w:rsid w:val="00AF6869"/>
    <w:rsid w:val="00AF68AD"/>
    <w:rsid w:val="00AF72E0"/>
    <w:rsid w:val="00AF7781"/>
    <w:rsid w:val="00B0084F"/>
    <w:rsid w:val="00B00A41"/>
    <w:rsid w:val="00B012A7"/>
    <w:rsid w:val="00B0137D"/>
    <w:rsid w:val="00B0211F"/>
    <w:rsid w:val="00B022F7"/>
    <w:rsid w:val="00B02814"/>
    <w:rsid w:val="00B038DF"/>
    <w:rsid w:val="00B03A05"/>
    <w:rsid w:val="00B0558B"/>
    <w:rsid w:val="00B065B1"/>
    <w:rsid w:val="00B06D5C"/>
    <w:rsid w:val="00B0702D"/>
    <w:rsid w:val="00B07A4D"/>
    <w:rsid w:val="00B10665"/>
    <w:rsid w:val="00B10B51"/>
    <w:rsid w:val="00B1110C"/>
    <w:rsid w:val="00B1117B"/>
    <w:rsid w:val="00B125CC"/>
    <w:rsid w:val="00B13229"/>
    <w:rsid w:val="00B139F0"/>
    <w:rsid w:val="00B1420E"/>
    <w:rsid w:val="00B144D1"/>
    <w:rsid w:val="00B14CFB"/>
    <w:rsid w:val="00B16155"/>
    <w:rsid w:val="00B161D1"/>
    <w:rsid w:val="00B1692B"/>
    <w:rsid w:val="00B17072"/>
    <w:rsid w:val="00B17788"/>
    <w:rsid w:val="00B20BDE"/>
    <w:rsid w:val="00B20CD3"/>
    <w:rsid w:val="00B21652"/>
    <w:rsid w:val="00B21F18"/>
    <w:rsid w:val="00B23404"/>
    <w:rsid w:val="00B23568"/>
    <w:rsid w:val="00B236BE"/>
    <w:rsid w:val="00B238AE"/>
    <w:rsid w:val="00B255DF"/>
    <w:rsid w:val="00B2684E"/>
    <w:rsid w:val="00B271DB"/>
    <w:rsid w:val="00B2757F"/>
    <w:rsid w:val="00B309C6"/>
    <w:rsid w:val="00B31019"/>
    <w:rsid w:val="00B31D1E"/>
    <w:rsid w:val="00B328C7"/>
    <w:rsid w:val="00B3293E"/>
    <w:rsid w:val="00B329E1"/>
    <w:rsid w:val="00B3361D"/>
    <w:rsid w:val="00B34A0F"/>
    <w:rsid w:val="00B34A57"/>
    <w:rsid w:val="00B34C4E"/>
    <w:rsid w:val="00B34E30"/>
    <w:rsid w:val="00B35155"/>
    <w:rsid w:val="00B357F5"/>
    <w:rsid w:val="00B3583F"/>
    <w:rsid w:val="00B35CE2"/>
    <w:rsid w:val="00B3622D"/>
    <w:rsid w:val="00B363A4"/>
    <w:rsid w:val="00B36691"/>
    <w:rsid w:val="00B366C6"/>
    <w:rsid w:val="00B36D60"/>
    <w:rsid w:val="00B37821"/>
    <w:rsid w:val="00B40A11"/>
    <w:rsid w:val="00B4158E"/>
    <w:rsid w:val="00B41B57"/>
    <w:rsid w:val="00B41FBA"/>
    <w:rsid w:val="00B42140"/>
    <w:rsid w:val="00B421B2"/>
    <w:rsid w:val="00B42683"/>
    <w:rsid w:val="00B42E74"/>
    <w:rsid w:val="00B42F6C"/>
    <w:rsid w:val="00B43860"/>
    <w:rsid w:val="00B439AB"/>
    <w:rsid w:val="00B4432B"/>
    <w:rsid w:val="00B443C0"/>
    <w:rsid w:val="00B449B0"/>
    <w:rsid w:val="00B45488"/>
    <w:rsid w:val="00B45B52"/>
    <w:rsid w:val="00B465BA"/>
    <w:rsid w:val="00B4715A"/>
    <w:rsid w:val="00B47290"/>
    <w:rsid w:val="00B47707"/>
    <w:rsid w:val="00B5071D"/>
    <w:rsid w:val="00B50E72"/>
    <w:rsid w:val="00B512D2"/>
    <w:rsid w:val="00B532B0"/>
    <w:rsid w:val="00B53BF9"/>
    <w:rsid w:val="00B541C6"/>
    <w:rsid w:val="00B542A0"/>
    <w:rsid w:val="00B5470D"/>
    <w:rsid w:val="00B54F8E"/>
    <w:rsid w:val="00B552B6"/>
    <w:rsid w:val="00B55709"/>
    <w:rsid w:val="00B55E64"/>
    <w:rsid w:val="00B56E58"/>
    <w:rsid w:val="00B5746E"/>
    <w:rsid w:val="00B6052A"/>
    <w:rsid w:val="00B6061B"/>
    <w:rsid w:val="00B606DF"/>
    <w:rsid w:val="00B60848"/>
    <w:rsid w:val="00B60874"/>
    <w:rsid w:val="00B614FF"/>
    <w:rsid w:val="00B61B3A"/>
    <w:rsid w:val="00B61EC9"/>
    <w:rsid w:val="00B61FBD"/>
    <w:rsid w:val="00B62B12"/>
    <w:rsid w:val="00B63127"/>
    <w:rsid w:val="00B63237"/>
    <w:rsid w:val="00B63355"/>
    <w:rsid w:val="00B635FD"/>
    <w:rsid w:val="00B64CA2"/>
    <w:rsid w:val="00B65CC6"/>
    <w:rsid w:val="00B661B9"/>
    <w:rsid w:val="00B66398"/>
    <w:rsid w:val="00B66A5C"/>
    <w:rsid w:val="00B66D69"/>
    <w:rsid w:val="00B67227"/>
    <w:rsid w:val="00B677A7"/>
    <w:rsid w:val="00B67AD2"/>
    <w:rsid w:val="00B67EE9"/>
    <w:rsid w:val="00B7027B"/>
    <w:rsid w:val="00B709D1"/>
    <w:rsid w:val="00B71CC3"/>
    <w:rsid w:val="00B7242A"/>
    <w:rsid w:val="00B7259D"/>
    <w:rsid w:val="00B72693"/>
    <w:rsid w:val="00B72DEA"/>
    <w:rsid w:val="00B732DB"/>
    <w:rsid w:val="00B742E6"/>
    <w:rsid w:val="00B75E16"/>
    <w:rsid w:val="00B76AA5"/>
    <w:rsid w:val="00B76BDA"/>
    <w:rsid w:val="00B77730"/>
    <w:rsid w:val="00B8059B"/>
    <w:rsid w:val="00B813DF"/>
    <w:rsid w:val="00B81719"/>
    <w:rsid w:val="00B818E4"/>
    <w:rsid w:val="00B81E58"/>
    <w:rsid w:val="00B8242C"/>
    <w:rsid w:val="00B833B7"/>
    <w:rsid w:val="00B843B0"/>
    <w:rsid w:val="00B8444D"/>
    <w:rsid w:val="00B84E7D"/>
    <w:rsid w:val="00B85378"/>
    <w:rsid w:val="00B85517"/>
    <w:rsid w:val="00B85C9B"/>
    <w:rsid w:val="00B87571"/>
    <w:rsid w:val="00B90152"/>
    <w:rsid w:val="00B9038B"/>
    <w:rsid w:val="00B90459"/>
    <w:rsid w:val="00B918C8"/>
    <w:rsid w:val="00B91934"/>
    <w:rsid w:val="00B91A62"/>
    <w:rsid w:val="00B9202F"/>
    <w:rsid w:val="00B920F9"/>
    <w:rsid w:val="00B921F7"/>
    <w:rsid w:val="00B922FC"/>
    <w:rsid w:val="00B92596"/>
    <w:rsid w:val="00B9299C"/>
    <w:rsid w:val="00B929F0"/>
    <w:rsid w:val="00B93E78"/>
    <w:rsid w:val="00B94E06"/>
    <w:rsid w:val="00B95C19"/>
    <w:rsid w:val="00B96763"/>
    <w:rsid w:val="00B96954"/>
    <w:rsid w:val="00B97A26"/>
    <w:rsid w:val="00BA09B3"/>
    <w:rsid w:val="00BA10D4"/>
    <w:rsid w:val="00BA1E01"/>
    <w:rsid w:val="00BA25F7"/>
    <w:rsid w:val="00BA2739"/>
    <w:rsid w:val="00BA33BF"/>
    <w:rsid w:val="00BA350F"/>
    <w:rsid w:val="00BA40E3"/>
    <w:rsid w:val="00BA4564"/>
    <w:rsid w:val="00BA5596"/>
    <w:rsid w:val="00BA726C"/>
    <w:rsid w:val="00BA76E2"/>
    <w:rsid w:val="00BB0DEA"/>
    <w:rsid w:val="00BB0E70"/>
    <w:rsid w:val="00BB0EB0"/>
    <w:rsid w:val="00BB1B69"/>
    <w:rsid w:val="00BB1C1C"/>
    <w:rsid w:val="00BB2415"/>
    <w:rsid w:val="00BB2475"/>
    <w:rsid w:val="00BB4D39"/>
    <w:rsid w:val="00BB53C9"/>
    <w:rsid w:val="00BB5EB1"/>
    <w:rsid w:val="00BB6702"/>
    <w:rsid w:val="00BB74F1"/>
    <w:rsid w:val="00BB77BA"/>
    <w:rsid w:val="00BB7A76"/>
    <w:rsid w:val="00BB7AA8"/>
    <w:rsid w:val="00BC1C64"/>
    <w:rsid w:val="00BC226F"/>
    <w:rsid w:val="00BC2A32"/>
    <w:rsid w:val="00BC2C6E"/>
    <w:rsid w:val="00BC45E1"/>
    <w:rsid w:val="00BC4BBE"/>
    <w:rsid w:val="00BC6E48"/>
    <w:rsid w:val="00BC7916"/>
    <w:rsid w:val="00BC7920"/>
    <w:rsid w:val="00BC794A"/>
    <w:rsid w:val="00BD117A"/>
    <w:rsid w:val="00BD1D7B"/>
    <w:rsid w:val="00BD2091"/>
    <w:rsid w:val="00BD3287"/>
    <w:rsid w:val="00BD42C6"/>
    <w:rsid w:val="00BD44D0"/>
    <w:rsid w:val="00BD508C"/>
    <w:rsid w:val="00BD5EEB"/>
    <w:rsid w:val="00BD619D"/>
    <w:rsid w:val="00BD72CB"/>
    <w:rsid w:val="00BD75A5"/>
    <w:rsid w:val="00BD76F0"/>
    <w:rsid w:val="00BE0AB1"/>
    <w:rsid w:val="00BE0BFC"/>
    <w:rsid w:val="00BE0C0A"/>
    <w:rsid w:val="00BE14BD"/>
    <w:rsid w:val="00BE16B5"/>
    <w:rsid w:val="00BE2089"/>
    <w:rsid w:val="00BE25E7"/>
    <w:rsid w:val="00BE267A"/>
    <w:rsid w:val="00BE34D0"/>
    <w:rsid w:val="00BE41A9"/>
    <w:rsid w:val="00BE41E7"/>
    <w:rsid w:val="00BE440C"/>
    <w:rsid w:val="00BE4A8F"/>
    <w:rsid w:val="00BE5711"/>
    <w:rsid w:val="00BE5EA3"/>
    <w:rsid w:val="00BE6C2F"/>
    <w:rsid w:val="00BE77C0"/>
    <w:rsid w:val="00BE7B04"/>
    <w:rsid w:val="00BE7F4E"/>
    <w:rsid w:val="00BF07F9"/>
    <w:rsid w:val="00BF0C29"/>
    <w:rsid w:val="00BF0EA5"/>
    <w:rsid w:val="00BF1E59"/>
    <w:rsid w:val="00BF244E"/>
    <w:rsid w:val="00BF3079"/>
    <w:rsid w:val="00BF3AD0"/>
    <w:rsid w:val="00BF3BBF"/>
    <w:rsid w:val="00BF3D0D"/>
    <w:rsid w:val="00BF45B9"/>
    <w:rsid w:val="00BF470F"/>
    <w:rsid w:val="00BF5178"/>
    <w:rsid w:val="00BF5315"/>
    <w:rsid w:val="00BF6273"/>
    <w:rsid w:val="00BF715E"/>
    <w:rsid w:val="00BF7256"/>
    <w:rsid w:val="00C004D4"/>
    <w:rsid w:val="00C00563"/>
    <w:rsid w:val="00C00BE6"/>
    <w:rsid w:val="00C019C3"/>
    <w:rsid w:val="00C01CD8"/>
    <w:rsid w:val="00C03005"/>
    <w:rsid w:val="00C034E3"/>
    <w:rsid w:val="00C035C6"/>
    <w:rsid w:val="00C044D2"/>
    <w:rsid w:val="00C045FC"/>
    <w:rsid w:val="00C04793"/>
    <w:rsid w:val="00C0487A"/>
    <w:rsid w:val="00C04CEC"/>
    <w:rsid w:val="00C052F6"/>
    <w:rsid w:val="00C05547"/>
    <w:rsid w:val="00C0625E"/>
    <w:rsid w:val="00C063CF"/>
    <w:rsid w:val="00C06E07"/>
    <w:rsid w:val="00C0789C"/>
    <w:rsid w:val="00C07BBF"/>
    <w:rsid w:val="00C12695"/>
    <w:rsid w:val="00C127D4"/>
    <w:rsid w:val="00C129B2"/>
    <w:rsid w:val="00C133B0"/>
    <w:rsid w:val="00C13B16"/>
    <w:rsid w:val="00C149C5"/>
    <w:rsid w:val="00C15048"/>
    <w:rsid w:val="00C1553A"/>
    <w:rsid w:val="00C158D7"/>
    <w:rsid w:val="00C15F54"/>
    <w:rsid w:val="00C15F58"/>
    <w:rsid w:val="00C16317"/>
    <w:rsid w:val="00C163E2"/>
    <w:rsid w:val="00C16D79"/>
    <w:rsid w:val="00C205A4"/>
    <w:rsid w:val="00C20ACD"/>
    <w:rsid w:val="00C20FBE"/>
    <w:rsid w:val="00C21282"/>
    <w:rsid w:val="00C215B5"/>
    <w:rsid w:val="00C22B3B"/>
    <w:rsid w:val="00C2342F"/>
    <w:rsid w:val="00C2451C"/>
    <w:rsid w:val="00C247B5"/>
    <w:rsid w:val="00C254DF"/>
    <w:rsid w:val="00C257AF"/>
    <w:rsid w:val="00C26530"/>
    <w:rsid w:val="00C268BB"/>
    <w:rsid w:val="00C3088C"/>
    <w:rsid w:val="00C30FB9"/>
    <w:rsid w:val="00C31693"/>
    <w:rsid w:val="00C3183A"/>
    <w:rsid w:val="00C33894"/>
    <w:rsid w:val="00C34580"/>
    <w:rsid w:val="00C3514D"/>
    <w:rsid w:val="00C35429"/>
    <w:rsid w:val="00C3622F"/>
    <w:rsid w:val="00C3696A"/>
    <w:rsid w:val="00C37B9E"/>
    <w:rsid w:val="00C37D8B"/>
    <w:rsid w:val="00C403A6"/>
    <w:rsid w:val="00C405BD"/>
    <w:rsid w:val="00C41C4A"/>
    <w:rsid w:val="00C42062"/>
    <w:rsid w:val="00C42620"/>
    <w:rsid w:val="00C42F00"/>
    <w:rsid w:val="00C43D09"/>
    <w:rsid w:val="00C43DCF"/>
    <w:rsid w:val="00C4429A"/>
    <w:rsid w:val="00C445DC"/>
    <w:rsid w:val="00C44D2F"/>
    <w:rsid w:val="00C44FEB"/>
    <w:rsid w:val="00C45542"/>
    <w:rsid w:val="00C46179"/>
    <w:rsid w:val="00C46835"/>
    <w:rsid w:val="00C46B1C"/>
    <w:rsid w:val="00C470CC"/>
    <w:rsid w:val="00C47844"/>
    <w:rsid w:val="00C47C11"/>
    <w:rsid w:val="00C5029E"/>
    <w:rsid w:val="00C50349"/>
    <w:rsid w:val="00C51BDF"/>
    <w:rsid w:val="00C52305"/>
    <w:rsid w:val="00C525ED"/>
    <w:rsid w:val="00C52621"/>
    <w:rsid w:val="00C528B4"/>
    <w:rsid w:val="00C529AB"/>
    <w:rsid w:val="00C52A0B"/>
    <w:rsid w:val="00C53644"/>
    <w:rsid w:val="00C5371B"/>
    <w:rsid w:val="00C53A27"/>
    <w:rsid w:val="00C554B3"/>
    <w:rsid w:val="00C55637"/>
    <w:rsid w:val="00C563E5"/>
    <w:rsid w:val="00C571B4"/>
    <w:rsid w:val="00C57E93"/>
    <w:rsid w:val="00C600FC"/>
    <w:rsid w:val="00C61239"/>
    <w:rsid w:val="00C6141A"/>
    <w:rsid w:val="00C61922"/>
    <w:rsid w:val="00C61946"/>
    <w:rsid w:val="00C61A1E"/>
    <w:rsid w:val="00C626D6"/>
    <w:rsid w:val="00C62CA4"/>
    <w:rsid w:val="00C63A86"/>
    <w:rsid w:val="00C63D8C"/>
    <w:rsid w:val="00C63DCE"/>
    <w:rsid w:val="00C6607B"/>
    <w:rsid w:val="00C66410"/>
    <w:rsid w:val="00C70780"/>
    <w:rsid w:val="00C70AF7"/>
    <w:rsid w:val="00C70C55"/>
    <w:rsid w:val="00C71398"/>
    <w:rsid w:val="00C7158A"/>
    <w:rsid w:val="00C71820"/>
    <w:rsid w:val="00C71D61"/>
    <w:rsid w:val="00C731D4"/>
    <w:rsid w:val="00C7421F"/>
    <w:rsid w:val="00C7462C"/>
    <w:rsid w:val="00C749CA"/>
    <w:rsid w:val="00C7538F"/>
    <w:rsid w:val="00C75845"/>
    <w:rsid w:val="00C7587F"/>
    <w:rsid w:val="00C75C75"/>
    <w:rsid w:val="00C75FB2"/>
    <w:rsid w:val="00C77DB1"/>
    <w:rsid w:val="00C800D7"/>
    <w:rsid w:val="00C80175"/>
    <w:rsid w:val="00C80590"/>
    <w:rsid w:val="00C80E9D"/>
    <w:rsid w:val="00C81555"/>
    <w:rsid w:val="00C81F2A"/>
    <w:rsid w:val="00C826BA"/>
    <w:rsid w:val="00C8362D"/>
    <w:rsid w:val="00C83BE7"/>
    <w:rsid w:val="00C84A02"/>
    <w:rsid w:val="00C85110"/>
    <w:rsid w:val="00C851D4"/>
    <w:rsid w:val="00C85C7E"/>
    <w:rsid w:val="00C86E6A"/>
    <w:rsid w:val="00C870A3"/>
    <w:rsid w:val="00C875CC"/>
    <w:rsid w:val="00C90158"/>
    <w:rsid w:val="00C90673"/>
    <w:rsid w:val="00C908DB"/>
    <w:rsid w:val="00C90BF0"/>
    <w:rsid w:val="00C90C04"/>
    <w:rsid w:val="00C9114E"/>
    <w:rsid w:val="00C9123F"/>
    <w:rsid w:val="00C92156"/>
    <w:rsid w:val="00C922D7"/>
    <w:rsid w:val="00C92725"/>
    <w:rsid w:val="00C9290D"/>
    <w:rsid w:val="00C92CF8"/>
    <w:rsid w:val="00C935C8"/>
    <w:rsid w:val="00C93E40"/>
    <w:rsid w:val="00C945FC"/>
    <w:rsid w:val="00C955B4"/>
    <w:rsid w:val="00C95F36"/>
    <w:rsid w:val="00C96788"/>
    <w:rsid w:val="00C96E62"/>
    <w:rsid w:val="00C96FF6"/>
    <w:rsid w:val="00C97188"/>
    <w:rsid w:val="00C97B99"/>
    <w:rsid w:val="00C97BF5"/>
    <w:rsid w:val="00C97C69"/>
    <w:rsid w:val="00CA104C"/>
    <w:rsid w:val="00CA17B2"/>
    <w:rsid w:val="00CA27E8"/>
    <w:rsid w:val="00CA2934"/>
    <w:rsid w:val="00CA451E"/>
    <w:rsid w:val="00CA4D50"/>
    <w:rsid w:val="00CA58C7"/>
    <w:rsid w:val="00CA5A00"/>
    <w:rsid w:val="00CA6894"/>
    <w:rsid w:val="00CA74AD"/>
    <w:rsid w:val="00CA76E5"/>
    <w:rsid w:val="00CB0B66"/>
    <w:rsid w:val="00CB3D37"/>
    <w:rsid w:val="00CB486A"/>
    <w:rsid w:val="00CB48E8"/>
    <w:rsid w:val="00CB5193"/>
    <w:rsid w:val="00CB5C36"/>
    <w:rsid w:val="00CB7266"/>
    <w:rsid w:val="00CB7A58"/>
    <w:rsid w:val="00CC0174"/>
    <w:rsid w:val="00CC0AE1"/>
    <w:rsid w:val="00CC16D5"/>
    <w:rsid w:val="00CC1F2B"/>
    <w:rsid w:val="00CC2D81"/>
    <w:rsid w:val="00CC3CA5"/>
    <w:rsid w:val="00CC42BE"/>
    <w:rsid w:val="00CC5298"/>
    <w:rsid w:val="00CC5811"/>
    <w:rsid w:val="00CC6591"/>
    <w:rsid w:val="00CC7557"/>
    <w:rsid w:val="00CD06FB"/>
    <w:rsid w:val="00CD0D3A"/>
    <w:rsid w:val="00CD1310"/>
    <w:rsid w:val="00CD132E"/>
    <w:rsid w:val="00CD15C2"/>
    <w:rsid w:val="00CD191B"/>
    <w:rsid w:val="00CD2155"/>
    <w:rsid w:val="00CD231B"/>
    <w:rsid w:val="00CD2392"/>
    <w:rsid w:val="00CD3110"/>
    <w:rsid w:val="00CD33CC"/>
    <w:rsid w:val="00CD41E8"/>
    <w:rsid w:val="00CD443D"/>
    <w:rsid w:val="00CD474D"/>
    <w:rsid w:val="00CD4C06"/>
    <w:rsid w:val="00CD4E41"/>
    <w:rsid w:val="00CD53D1"/>
    <w:rsid w:val="00CD55ED"/>
    <w:rsid w:val="00CD5F52"/>
    <w:rsid w:val="00CD6394"/>
    <w:rsid w:val="00CD6701"/>
    <w:rsid w:val="00CD73DF"/>
    <w:rsid w:val="00CD7ED4"/>
    <w:rsid w:val="00CE042B"/>
    <w:rsid w:val="00CE127E"/>
    <w:rsid w:val="00CE18F8"/>
    <w:rsid w:val="00CE1E02"/>
    <w:rsid w:val="00CE2C98"/>
    <w:rsid w:val="00CE31BA"/>
    <w:rsid w:val="00CE3713"/>
    <w:rsid w:val="00CE3D7A"/>
    <w:rsid w:val="00CE495B"/>
    <w:rsid w:val="00CE4A64"/>
    <w:rsid w:val="00CE5985"/>
    <w:rsid w:val="00CE6334"/>
    <w:rsid w:val="00CE659C"/>
    <w:rsid w:val="00CE67F2"/>
    <w:rsid w:val="00CF00B8"/>
    <w:rsid w:val="00CF01B8"/>
    <w:rsid w:val="00CF1110"/>
    <w:rsid w:val="00CF223E"/>
    <w:rsid w:val="00CF3364"/>
    <w:rsid w:val="00CF3574"/>
    <w:rsid w:val="00CF3D30"/>
    <w:rsid w:val="00CF3E5C"/>
    <w:rsid w:val="00CF4C11"/>
    <w:rsid w:val="00CF562E"/>
    <w:rsid w:val="00CF5921"/>
    <w:rsid w:val="00CF68F6"/>
    <w:rsid w:val="00CF690E"/>
    <w:rsid w:val="00CF69D5"/>
    <w:rsid w:val="00CF6FD5"/>
    <w:rsid w:val="00CF7C43"/>
    <w:rsid w:val="00CF7CD2"/>
    <w:rsid w:val="00D01EFE"/>
    <w:rsid w:val="00D02A88"/>
    <w:rsid w:val="00D02E7B"/>
    <w:rsid w:val="00D02FFA"/>
    <w:rsid w:val="00D03673"/>
    <w:rsid w:val="00D03A6C"/>
    <w:rsid w:val="00D03A8C"/>
    <w:rsid w:val="00D03D65"/>
    <w:rsid w:val="00D043C7"/>
    <w:rsid w:val="00D04931"/>
    <w:rsid w:val="00D04A2D"/>
    <w:rsid w:val="00D05A02"/>
    <w:rsid w:val="00D05D31"/>
    <w:rsid w:val="00D05D91"/>
    <w:rsid w:val="00D06656"/>
    <w:rsid w:val="00D10068"/>
    <w:rsid w:val="00D102E6"/>
    <w:rsid w:val="00D11355"/>
    <w:rsid w:val="00D11520"/>
    <w:rsid w:val="00D122F2"/>
    <w:rsid w:val="00D12300"/>
    <w:rsid w:val="00D1340C"/>
    <w:rsid w:val="00D1377A"/>
    <w:rsid w:val="00D13D81"/>
    <w:rsid w:val="00D14465"/>
    <w:rsid w:val="00D14EEF"/>
    <w:rsid w:val="00D1530D"/>
    <w:rsid w:val="00D15596"/>
    <w:rsid w:val="00D16558"/>
    <w:rsid w:val="00D174E1"/>
    <w:rsid w:val="00D20F38"/>
    <w:rsid w:val="00D21788"/>
    <w:rsid w:val="00D21F1E"/>
    <w:rsid w:val="00D2253B"/>
    <w:rsid w:val="00D231A3"/>
    <w:rsid w:val="00D23ED4"/>
    <w:rsid w:val="00D241D5"/>
    <w:rsid w:val="00D2498C"/>
    <w:rsid w:val="00D2501F"/>
    <w:rsid w:val="00D25127"/>
    <w:rsid w:val="00D2589D"/>
    <w:rsid w:val="00D2595D"/>
    <w:rsid w:val="00D26580"/>
    <w:rsid w:val="00D268A6"/>
    <w:rsid w:val="00D26A5D"/>
    <w:rsid w:val="00D26AA7"/>
    <w:rsid w:val="00D27167"/>
    <w:rsid w:val="00D27414"/>
    <w:rsid w:val="00D27E3C"/>
    <w:rsid w:val="00D30157"/>
    <w:rsid w:val="00D3119D"/>
    <w:rsid w:val="00D316B8"/>
    <w:rsid w:val="00D3178E"/>
    <w:rsid w:val="00D3196F"/>
    <w:rsid w:val="00D31B78"/>
    <w:rsid w:val="00D321DC"/>
    <w:rsid w:val="00D3342B"/>
    <w:rsid w:val="00D338D5"/>
    <w:rsid w:val="00D3415F"/>
    <w:rsid w:val="00D34413"/>
    <w:rsid w:val="00D34D13"/>
    <w:rsid w:val="00D369B7"/>
    <w:rsid w:val="00D36F2F"/>
    <w:rsid w:val="00D406A8"/>
    <w:rsid w:val="00D40C85"/>
    <w:rsid w:val="00D41129"/>
    <w:rsid w:val="00D417C8"/>
    <w:rsid w:val="00D4184F"/>
    <w:rsid w:val="00D41AEC"/>
    <w:rsid w:val="00D42A7A"/>
    <w:rsid w:val="00D42AF0"/>
    <w:rsid w:val="00D43A29"/>
    <w:rsid w:val="00D43D20"/>
    <w:rsid w:val="00D451AA"/>
    <w:rsid w:val="00D4607B"/>
    <w:rsid w:val="00D4607F"/>
    <w:rsid w:val="00D46F3F"/>
    <w:rsid w:val="00D470A7"/>
    <w:rsid w:val="00D500C0"/>
    <w:rsid w:val="00D5105A"/>
    <w:rsid w:val="00D512C5"/>
    <w:rsid w:val="00D513F8"/>
    <w:rsid w:val="00D51531"/>
    <w:rsid w:val="00D5178F"/>
    <w:rsid w:val="00D518E9"/>
    <w:rsid w:val="00D51E57"/>
    <w:rsid w:val="00D51F1E"/>
    <w:rsid w:val="00D52AD6"/>
    <w:rsid w:val="00D52B71"/>
    <w:rsid w:val="00D53564"/>
    <w:rsid w:val="00D53FE7"/>
    <w:rsid w:val="00D55360"/>
    <w:rsid w:val="00D55AF4"/>
    <w:rsid w:val="00D55BFB"/>
    <w:rsid w:val="00D56656"/>
    <w:rsid w:val="00D56942"/>
    <w:rsid w:val="00D572F1"/>
    <w:rsid w:val="00D57586"/>
    <w:rsid w:val="00D57673"/>
    <w:rsid w:val="00D57B4F"/>
    <w:rsid w:val="00D600ED"/>
    <w:rsid w:val="00D61033"/>
    <w:rsid w:val="00D618C0"/>
    <w:rsid w:val="00D619DA"/>
    <w:rsid w:val="00D62AAC"/>
    <w:rsid w:val="00D62C2D"/>
    <w:rsid w:val="00D6319D"/>
    <w:rsid w:val="00D654BE"/>
    <w:rsid w:val="00D6575B"/>
    <w:rsid w:val="00D65AE3"/>
    <w:rsid w:val="00D66276"/>
    <w:rsid w:val="00D66373"/>
    <w:rsid w:val="00D663FD"/>
    <w:rsid w:val="00D668F7"/>
    <w:rsid w:val="00D66AF3"/>
    <w:rsid w:val="00D66DDB"/>
    <w:rsid w:val="00D66E51"/>
    <w:rsid w:val="00D6753B"/>
    <w:rsid w:val="00D715A7"/>
    <w:rsid w:val="00D71B45"/>
    <w:rsid w:val="00D71E86"/>
    <w:rsid w:val="00D720C9"/>
    <w:rsid w:val="00D72914"/>
    <w:rsid w:val="00D72ACB"/>
    <w:rsid w:val="00D72B53"/>
    <w:rsid w:val="00D732E5"/>
    <w:rsid w:val="00D73DE6"/>
    <w:rsid w:val="00D746C4"/>
    <w:rsid w:val="00D74ED7"/>
    <w:rsid w:val="00D7563D"/>
    <w:rsid w:val="00D7647D"/>
    <w:rsid w:val="00D77AED"/>
    <w:rsid w:val="00D805C9"/>
    <w:rsid w:val="00D805F2"/>
    <w:rsid w:val="00D81069"/>
    <w:rsid w:val="00D8114C"/>
    <w:rsid w:val="00D811F6"/>
    <w:rsid w:val="00D82598"/>
    <w:rsid w:val="00D83033"/>
    <w:rsid w:val="00D83849"/>
    <w:rsid w:val="00D83E9F"/>
    <w:rsid w:val="00D840A0"/>
    <w:rsid w:val="00D8416D"/>
    <w:rsid w:val="00D847AA"/>
    <w:rsid w:val="00D84FC1"/>
    <w:rsid w:val="00D858AB"/>
    <w:rsid w:val="00D85E78"/>
    <w:rsid w:val="00D86340"/>
    <w:rsid w:val="00D86508"/>
    <w:rsid w:val="00D87174"/>
    <w:rsid w:val="00D90D9B"/>
    <w:rsid w:val="00D914D1"/>
    <w:rsid w:val="00D91AF4"/>
    <w:rsid w:val="00D91DBE"/>
    <w:rsid w:val="00D92CD8"/>
    <w:rsid w:val="00D930D8"/>
    <w:rsid w:val="00D931B2"/>
    <w:rsid w:val="00D93628"/>
    <w:rsid w:val="00D936D4"/>
    <w:rsid w:val="00D9469A"/>
    <w:rsid w:val="00D949B5"/>
    <w:rsid w:val="00D94E6D"/>
    <w:rsid w:val="00D96714"/>
    <w:rsid w:val="00DA088C"/>
    <w:rsid w:val="00DA122A"/>
    <w:rsid w:val="00DA1D35"/>
    <w:rsid w:val="00DA28E6"/>
    <w:rsid w:val="00DA29C0"/>
    <w:rsid w:val="00DA2F96"/>
    <w:rsid w:val="00DA343E"/>
    <w:rsid w:val="00DA3E66"/>
    <w:rsid w:val="00DA42CF"/>
    <w:rsid w:val="00DA4751"/>
    <w:rsid w:val="00DA4C3F"/>
    <w:rsid w:val="00DA5891"/>
    <w:rsid w:val="00DA5F6A"/>
    <w:rsid w:val="00DA600F"/>
    <w:rsid w:val="00DA6426"/>
    <w:rsid w:val="00DA6769"/>
    <w:rsid w:val="00DA6BB7"/>
    <w:rsid w:val="00DA6C68"/>
    <w:rsid w:val="00DA6D2A"/>
    <w:rsid w:val="00DA6E36"/>
    <w:rsid w:val="00DA776B"/>
    <w:rsid w:val="00DB01ED"/>
    <w:rsid w:val="00DB0D24"/>
    <w:rsid w:val="00DB134B"/>
    <w:rsid w:val="00DB191A"/>
    <w:rsid w:val="00DB295A"/>
    <w:rsid w:val="00DB37A6"/>
    <w:rsid w:val="00DB3E1A"/>
    <w:rsid w:val="00DB496E"/>
    <w:rsid w:val="00DB4DBA"/>
    <w:rsid w:val="00DB5BEC"/>
    <w:rsid w:val="00DB5E64"/>
    <w:rsid w:val="00DB6113"/>
    <w:rsid w:val="00DB6797"/>
    <w:rsid w:val="00DB6FFD"/>
    <w:rsid w:val="00DB73C3"/>
    <w:rsid w:val="00DC0735"/>
    <w:rsid w:val="00DC0EDE"/>
    <w:rsid w:val="00DC255E"/>
    <w:rsid w:val="00DC27FB"/>
    <w:rsid w:val="00DC33F6"/>
    <w:rsid w:val="00DC3518"/>
    <w:rsid w:val="00DC47BF"/>
    <w:rsid w:val="00DC59EA"/>
    <w:rsid w:val="00DC5D73"/>
    <w:rsid w:val="00DC7780"/>
    <w:rsid w:val="00DC7ABC"/>
    <w:rsid w:val="00DC7F96"/>
    <w:rsid w:val="00DD0687"/>
    <w:rsid w:val="00DD0D2C"/>
    <w:rsid w:val="00DD2C28"/>
    <w:rsid w:val="00DD2DF2"/>
    <w:rsid w:val="00DD4005"/>
    <w:rsid w:val="00DD510E"/>
    <w:rsid w:val="00DD5415"/>
    <w:rsid w:val="00DD5A86"/>
    <w:rsid w:val="00DD5FF1"/>
    <w:rsid w:val="00DD6607"/>
    <w:rsid w:val="00DD72FE"/>
    <w:rsid w:val="00DD7B54"/>
    <w:rsid w:val="00DE0022"/>
    <w:rsid w:val="00DE1482"/>
    <w:rsid w:val="00DE22B8"/>
    <w:rsid w:val="00DE25D4"/>
    <w:rsid w:val="00DE3083"/>
    <w:rsid w:val="00DE3AF9"/>
    <w:rsid w:val="00DE3E05"/>
    <w:rsid w:val="00DE44AF"/>
    <w:rsid w:val="00DE4E2F"/>
    <w:rsid w:val="00DE5F9D"/>
    <w:rsid w:val="00DE6C38"/>
    <w:rsid w:val="00DE702A"/>
    <w:rsid w:val="00DF03B1"/>
    <w:rsid w:val="00DF0484"/>
    <w:rsid w:val="00DF0496"/>
    <w:rsid w:val="00DF0B8A"/>
    <w:rsid w:val="00DF0D7A"/>
    <w:rsid w:val="00DF16A6"/>
    <w:rsid w:val="00DF177A"/>
    <w:rsid w:val="00DF19BD"/>
    <w:rsid w:val="00DF21FC"/>
    <w:rsid w:val="00DF27D4"/>
    <w:rsid w:val="00DF2993"/>
    <w:rsid w:val="00DF2A7F"/>
    <w:rsid w:val="00DF3A76"/>
    <w:rsid w:val="00DF44E5"/>
    <w:rsid w:val="00DF4C9E"/>
    <w:rsid w:val="00DF5C03"/>
    <w:rsid w:val="00DF68D7"/>
    <w:rsid w:val="00DF732C"/>
    <w:rsid w:val="00DF7636"/>
    <w:rsid w:val="00DF7C6A"/>
    <w:rsid w:val="00E009CB"/>
    <w:rsid w:val="00E0107B"/>
    <w:rsid w:val="00E02103"/>
    <w:rsid w:val="00E032E2"/>
    <w:rsid w:val="00E037E0"/>
    <w:rsid w:val="00E03B92"/>
    <w:rsid w:val="00E05074"/>
    <w:rsid w:val="00E053A9"/>
    <w:rsid w:val="00E053C9"/>
    <w:rsid w:val="00E058A9"/>
    <w:rsid w:val="00E06697"/>
    <w:rsid w:val="00E10B14"/>
    <w:rsid w:val="00E1185A"/>
    <w:rsid w:val="00E11FD2"/>
    <w:rsid w:val="00E12DE6"/>
    <w:rsid w:val="00E12DEA"/>
    <w:rsid w:val="00E12F7F"/>
    <w:rsid w:val="00E132DA"/>
    <w:rsid w:val="00E14997"/>
    <w:rsid w:val="00E153D3"/>
    <w:rsid w:val="00E1670F"/>
    <w:rsid w:val="00E173D9"/>
    <w:rsid w:val="00E17F91"/>
    <w:rsid w:val="00E2052D"/>
    <w:rsid w:val="00E20723"/>
    <w:rsid w:val="00E209B4"/>
    <w:rsid w:val="00E218FD"/>
    <w:rsid w:val="00E21D7C"/>
    <w:rsid w:val="00E22288"/>
    <w:rsid w:val="00E224B6"/>
    <w:rsid w:val="00E22D95"/>
    <w:rsid w:val="00E23A44"/>
    <w:rsid w:val="00E23B2F"/>
    <w:rsid w:val="00E23FAB"/>
    <w:rsid w:val="00E244C0"/>
    <w:rsid w:val="00E24EB4"/>
    <w:rsid w:val="00E25316"/>
    <w:rsid w:val="00E25399"/>
    <w:rsid w:val="00E273DC"/>
    <w:rsid w:val="00E30763"/>
    <w:rsid w:val="00E30890"/>
    <w:rsid w:val="00E30B5A"/>
    <w:rsid w:val="00E31098"/>
    <w:rsid w:val="00E310E9"/>
    <w:rsid w:val="00E322D5"/>
    <w:rsid w:val="00E32C8B"/>
    <w:rsid w:val="00E338F2"/>
    <w:rsid w:val="00E350AD"/>
    <w:rsid w:val="00E35487"/>
    <w:rsid w:val="00E3589A"/>
    <w:rsid w:val="00E35D44"/>
    <w:rsid w:val="00E371FA"/>
    <w:rsid w:val="00E3738A"/>
    <w:rsid w:val="00E37976"/>
    <w:rsid w:val="00E37DFA"/>
    <w:rsid w:val="00E400A3"/>
    <w:rsid w:val="00E40841"/>
    <w:rsid w:val="00E419F0"/>
    <w:rsid w:val="00E41BEE"/>
    <w:rsid w:val="00E42A1C"/>
    <w:rsid w:val="00E430CF"/>
    <w:rsid w:val="00E4365B"/>
    <w:rsid w:val="00E43AF0"/>
    <w:rsid w:val="00E43F16"/>
    <w:rsid w:val="00E441DB"/>
    <w:rsid w:val="00E453FF"/>
    <w:rsid w:val="00E45BDC"/>
    <w:rsid w:val="00E46A13"/>
    <w:rsid w:val="00E472E8"/>
    <w:rsid w:val="00E47A27"/>
    <w:rsid w:val="00E5167A"/>
    <w:rsid w:val="00E51886"/>
    <w:rsid w:val="00E51CDB"/>
    <w:rsid w:val="00E51E69"/>
    <w:rsid w:val="00E52465"/>
    <w:rsid w:val="00E52573"/>
    <w:rsid w:val="00E5267F"/>
    <w:rsid w:val="00E52845"/>
    <w:rsid w:val="00E52C66"/>
    <w:rsid w:val="00E53D1D"/>
    <w:rsid w:val="00E54242"/>
    <w:rsid w:val="00E543F4"/>
    <w:rsid w:val="00E544B3"/>
    <w:rsid w:val="00E55044"/>
    <w:rsid w:val="00E55D95"/>
    <w:rsid w:val="00E56854"/>
    <w:rsid w:val="00E56F1C"/>
    <w:rsid w:val="00E5708F"/>
    <w:rsid w:val="00E5709E"/>
    <w:rsid w:val="00E571A9"/>
    <w:rsid w:val="00E57579"/>
    <w:rsid w:val="00E57E25"/>
    <w:rsid w:val="00E616A3"/>
    <w:rsid w:val="00E61D17"/>
    <w:rsid w:val="00E62938"/>
    <w:rsid w:val="00E63BAE"/>
    <w:rsid w:val="00E63C1C"/>
    <w:rsid w:val="00E63DD0"/>
    <w:rsid w:val="00E6441D"/>
    <w:rsid w:val="00E6441E"/>
    <w:rsid w:val="00E64506"/>
    <w:rsid w:val="00E6465A"/>
    <w:rsid w:val="00E64971"/>
    <w:rsid w:val="00E661EA"/>
    <w:rsid w:val="00E66C8E"/>
    <w:rsid w:val="00E70617"/>
    <w:rsid w:val="00E7075C"/>
    <w:rsid w:val="00E70DAD"/>
    <w:rsid w:val="00E70EF0"/>
    <w:rsid w:val="00E71C7E"/>
    <w:rsid w:val="00E720AA"/>
    <w:rsid w:val="00E72520"/>
    <w:rsid w:val="00E728B8"/>
    <w:rsid w:val="00E73E19"/>
    <w:rsid w:val="00E754BA"/>
    <w:rsid w:val="00E755EE"/>
    <w:rsid w:val="00E76062"/>
    <w:rsid w:val="00E76885"/>
    <w:rsid w:val="00E775D5"/>
    <w:rsid w:val="00E7762A"/>
    <w:rsid w:val="00E77649"/>
    <w:rsid w:val="00E776EC"/>
    <w:rsid w:val="00E77817"/>
    <w:rsid w:val="00E778FA"/>
    <w:rsid w:val="00E811AF"/>
    <w:rsid w:val="00E81580"/>
    <w:rsid w:val="00E81AC3"/>
    <w:rsid w:val="00E82417"/>
    <w:rsid w:val="00E83129"/>
    <w:rsid w:val="00E837BC"/>
    <w:rsid w:val="00E83EE5"/>
    <w:rsid w:val="00E84007"/>
    <w:rsid w:val="00E84410"/>
    <w:rsid w:val="00E848C1"/>
    <w:rsid w:val="00E84A35"/>
    <w:rsid w:val="00E84AE5"/>
    <w:rsid w:val="00E84DB0"/>
    <w:rsid w:val="00E864B6"/>
    <w:rsid w:val="00E8651B"/>
    <w:rsid w:val="00E86783"/>
    <w:rsid w:val="00E86CD5"/>
    <w:rsid w:val="00E86F56"/>
    <w:rsid w:val="00E87259"/>
    <w:rsid w:val="00E8770E"/>
    <w:rsid w:val="00E877D8"/>
    <w:rsid w:val="00E905C8"/>
    <w:rsid w:val="00E90AD8"/>
    <w:rsid w:val="00E915A0"/>
    <w:rsid w:val="00E920A3"/>
    <w:rsid w:val="00E92BFC"/>
    <w:rsid w:val="00E92C45"/>
    <w:rsid w:val="00E941B4"/>
    <w:rsid w:val="00E94326"/>
    <w:rsid w:val="00E96AC2"/>
    <w:rsid w:val="00E96E7A"/>
    <w:rsid w:val="00E978E7"/>
    <w:rsid w:val="00EA01BB"/>
    <w:rsid w:val="00EA0223"/>
    <w:rsid w:val="00EA1158"/>
    <w:rsid w:val="00EA13B1"/>
    <w:rsid w:val="00EA175C"/>
    <w:rsid w:val="00EA1C4F"/>
    <w:rsid w:val="00EA22D1"/>
    <w:rsid w:val="00EA27E2"/>
    <w:rsid w:val="00EA2AD7"/>
    <w:rsid w:val="00EA2C28"/>
    <w:rsid w:val="00EA54DA"/>
    <w:rsid w:val="00EA56A0"/>
    <w:rsid w:val="00EA570D"/>
    <w:rsid w:val="00EA5ABB"/>
    <w:rsid w:val="00EA5D79"/>
    <w:rsid w:val="00EA61C5"/>
    <w:rsid w:val="00EA65A7"/>
    <w:rsid w:val="00EA6FC8"/>
    <w:rsid w:val="00EA72D4"/>
    <w:rsid w:val="00EA759E"/>
    <w:rsid w:val="00EA7893"/>
    <w:rsid w:val="00EB0493"/>
    <w:rsid w:val="00EB0C1B"/>
    <w:rsid w:val="00EB196E"/>
    <w:rsid w:val="00EB1C36"/>
    <w:rsid w:val="00EB1F39"/>
    <w:rsid w:val="00EB2131"/>
    <w:rsid w:val="00EB2EEA"/>
    <w:rsid w:val="00EB31BC"/>
    <w:rsid w:val="00EB3989"/>
    <w:rsid w:val="00EB46F6"/>
    <w:rsid w:val="00EB48B8"/>
    <w:rsid w:val="00EB51B2"/>
    <w:rsid w:val="00EB5758"/>
    <w:rsid w:val="00EB5BFE"/>
    <w:rsid w:val="00EB5F3E"/>
    <w:rsid w:val="00EB6A4F"/>
    <w:rsid w:val="00EB70C8"/>
    <w:rsid w:val="00EB78BD"/>
    <w:rsid w:val="00EC1379"/>
    <w:rsid w:val="00EC1E15"/>
    <w:rsid w:val="00EC2025"/>
    <w:rsid w:val="00EC308D"/>
    <w:rsid w:val="00EC36C2"/>
    <w:rsid w:val="00EC3DD8"/>
    <w:rsid w:val="00EC4807"/>
    <w:rsid w:val="00EC4A06"/>
    <w:rsid w:val="00EC5ECD"/>
    <w:rsid w:val="00EC6BE2"/>
    <w:rsid w:val="00ED00ED"/>
    <w:rsid w:val="00ED0F49"/>
    <w:rsid w:val="00ED280C"/>
    <w:rsid w:val="00ED2E69"/>
    <w:rsid w:val="00ED39BA"/>
    <w:rsid w:val="00ED3F1F"/>
    <w:rsid w:val="00ED40C5"/>
    <w:rsid w:val="00ED4589"/>
    <w:rsid w:val="00ED475E"/>
    <w:rsid w:val="00ED48E3"/>
    <w:rsid w:val="00ED4986"/>
    <w:rsid w:val="00ED4CB1"/>
    <w:rsid w:val="00ED5DE8"/>
    <w:rsid w:val="00ED685A"/>
    <w:rsid w:val="00ED7197"/>
    <w:rsid w:val="00EE0240"/>
    <w:rsid w:val="00EE03DF"/>
    <w:rsid w:val="00EE11DF"/>
    <w:rsid w:val="00EE1C99"/>
    <w:rsid w:val="00EE1D36"/>
    <w:rsid w:val="00EE1F1A"/>
    <w:rsid w:val="00EE1FD2"/>
    <w:rsid w:val="00EE260E"/>
    <w:rsid w:val="00EE31CB"/>
    <w:rsid w:val="00EE35A9"/>
    <w:rsid w:val="00EE38FD"/>
    <w:rsid w:val="00EE3E37"/>
    <w:rsid w:val="00EE4017"/>
    <w:rsid w:val="00EE44BD"/>
    <w:rsid w:val="00EE4C74"/>
    <w:rsid w:val="00EE5017"/>
    <w:rsid w:val="00EE6086"/>
    <w:rsid w:val="00EE6306"/>
    <w:rsid w:val="00EE67CC"/>
    <w:rsid w:val="00EE6959"/>
    <w:rsid w:val="00EE6D35"/>
    <w:rsid w:val="00EE7E56"/>
    <w:rsid w:val="00EF0547"/>
    <w:rsid w:val="00EF0804"/>
    <w:rsid w:val="00EF0909"/>
    <w:rsid w:val="00EF11F7"/>
    <w:rsid w:val="00EF16C2"/>
    <w:rsid w:val="00EF16CF"/>
    <w:rsid w:val="00EF1DE3"/>
    <w:rsid w:val="00EF22DC"/>
    <w:rsid w:val="00EF3EF4"/>
    <w:rsid w:val="00EF3FBA"/>
    <w:rsid w:val="00EF405D"/>
    <w:rsid w:val="00EF43B8"/>
    <w:rsid w:val="00EF4A07"/>
    <w:rsid w:val="00EF4B56"/>
    <w:rsid w:val="00EF54D8"/>
    <w:rsid w:val="00EF5C02"/>
    <w:rsid w:val="00EF604E"/>
    <w:rsid w:val="00EF618D"/>
    <w:rsid w:val="00EF6E80"/>
    <w:rsid w:val="00EF7423"/>
    <w:rsid w:val="00EF7430"/>
    <w:rsid w:val="00EF7FE5"/>
    <w:rsid w:val="00F00609"/>
    <w:rsid w:val="00F00D57"/>
    <w:rsid w:val="00F01096"/>
    <w:rsid w:val="00F013EB"/>
    <w:rsid w:val="00F01910"/>
    <w:rsid w:val="00F020EE"/>
    <w:rsid w:val="00F021C8"/>
    <w:rsid w:val="00F024B3"/>
    <w:rsid w:val="00F04254"/>
    <w:rsid w:val="00F05E0C"/>
    <w:rsid w:val="00F071E3"/>
    <w:rsid w:val="00F07A28"/>
    <w:rsid w:val="00F07CC2"/>
    <w:rsid w:val="00F07FA3"/>
    <w:rsid w:val="00F134B8"/>
    <w:rsid w:val="00F13DDD"/>
    <w:rsid w:val="00F14CD7"/>
    <w:rsid w:val="00F16AA6"/>
    <w:rsid w:val="00F16D39"/>
    <w:rsid w:val="00F16DD4"/>
    <w:rsid w:val="00F17860"/>
    <w:rsid w:val="00F20DA8"/>
    <w:rsid w:val="00F213EB"/>
    <w:rsid w:val="00F2247D"/>
    <w:rsid w:val="00F23643"/>
    <w:rsid w:val="00F237A3"/>
    <w:rsid w:val="00F2571D"/>
    <w:rsid w:val="00F25B98"/>
    <w:rsid w:val="00F25F09"/>
    <w:rsid w:val="00F27B81"/>
    <w:rsid w:val="00F27DAE"/>
    <w:rsid w:val="00F3002B"/>
    <w:rsid w:val="00F30D22"/>
    <w:rsid w:val="00F31096"/>
    <w:rsid w:val="00F32086"/>
    <w:rsid w:val="00F32910"/>
    <w:rsid w:val="00F32E61"/>
    <w:rsid w:val="00F33079"/>
    <w:rsid w:val="00F34193"/>
    <w:rsid w:val="00F34CFC"/>
    <w:rsid w:val="00F34D8E"/>
    <w:rsid w:val="00F34F7C"/>
    <w:rsid w:val="00F35962"/>
    <w:rsid w:val="00F3603E"/>
    <w:rsid w:val="00F36170"/>
    <w:rsid w:val="00F36203"/>
    <w:rsid w:val="00F37BA1"/>
    <w:rsid w:val="00F400C1"/>
    <w:rsid w:val="00F4078F"/>
    <w:rsid w:val="00F40D4C"/>
    <w:rsid w:val="00F4310A"/>
    <w:rsid w:val="00F43573"/>
    <w:rsid w:val="00F43E8B"/>
    <w:rsid w:val="00F448E5"/>
    <w:rsid w:val="00F45318"/>
    <w:rsid w:val="00F45A73"/>
    <w:rsid w:val="00F46706"/>
    <w:rsid w:val="00F470DA"/>
    <w:rsid w:val="00F5056A"/>
    <w:rsid w:val="00F509DB"/>
    <w:rsid w:val="00F50D60"/>
    <w:rsid w:val="00F51C62"/>
    <w:rsid w:val="00F51DF6"/>
    <w:rsid w:val="00F52AFA"/>
    <w:rsid w:val="00F52B3F"/>
    <w:rsid w:val="00F52BFC"/>
    <w:rsid w:val="00F53091"/>
    <w:rsid w:val="00F53A4A"/>
    <w:rsid w:val="00F53DD9"/>
    <w:rsid w:val="00F53F23"/>
    <w:rsid w:val="00F54823"/>
    <w:rsid w:val="00F54FB9"/>
    <w:rsid w:val="00F5710B"/>
    <w:rsid w:val="00F575AA"/>
    <w:rsid w:val="00F60F07"/>
    <w:rsid w:val="00F6108C"/>
    <w:rsid w:val="00F61566"/>
    <w:rsid w:val="00F642F0"/>
    <w:rsid w:val="00F648F4"/>
    <w:rsid w:val="00F64E92"/>
    <w:rsid w:val="00F66065"/>
    <w:rsid w:val="00F662C6"/>
    <w:rsid w:val="00F66F05"/>
    <w:rsid w:val="00F677CF"/>
    <w:rsid w:val="00F72F27"/>
    <w:rsid w:val="00F72F51"/>
    <w:rsid w:val="00F7320E"/>
    <w:rsid w:val="00F736E0"/>
    <w:rsid w:val="00F74302"/>
    <w:rsid w:val="00F7476C"/>
    <w:rsid w:val="00F754BE"/>
    <w:rsid w:val="00F77B37"/>
    <w:rsid w:val="00F77F12"/>
    <w:rsid w:val="00F77FEA"/>
    <w:rsid w:val="00F80948"/>
    <w:rsid w:val="00F80974"/>
    <w:rsid w:val="00F80BFE"/>
    <w:rsid w:val="00F82A4B"/>
    <w:rsid w:val="00F82E34"/>
    <w:rsid w:val="00F84861"/>
    <w:rsid w:val="00F84A98"/>
    <w:rsid w:val="00F854E5"/>
    <w:rsid w:val="00F85C14"/>
    <w:rsid w:val="00F85E74"/>
    <w:rsid w:val="00F90484"/>
    <w:rsid w:val="00F92563"/>
    <w:rsid w:val="00F92F19"/>
    <w:rsid w:val="00F93128"/>
    <w:rsid w:val="00F94125"/>
    <w:rsid w:val="00F944B6"/>
    <w:rsid w:val="00F95097"/>
    <w:rsid w:val="00F96C14"/>
    <w:rsid w:val="00F972A9"/>
    <w:rsid w:val="00F972D2"/>
    <w:rsid w:val="00F973B0"/>
    <w:rsid w:val="00F979D9"/>
    <w:rsid w:val="00FA0A4B"/>
    <w:rsid w:val="00FA0B79"/>
    <w:rsid w:val="00FA0D72"/>
    <w:rsid w:val="00FA1944"/>
    <w:rsid w:val="00FA2EF4"/>
    <w:rsid w:val="00FA2FD6"/>
    <w:rsid w:val="00FA364E"/>
    <w:rsid w:val="00FA39D8"/>
    <w:rsid w:val="00FA3FFC"/>
    <w:rsid w:val="00FA499D"/>
    <w:rsid w:val="00FA63A4"/>
    <w:rsid w:val="00FA63C8"/>
    <w:rsid w:val="00FA6828"/>
    <w:rsid w:val="00FA6C4D"/>
    <w:rsid w:val="00FA6F68"/>
    <w:rsid w:val="00FA76C2"/>
    <w:rsid w:val="00FA78DE"/>
    <w:rsid w:val="00FB040F"/>
    <w:rsid w:val="00FB078F"/>
    <w:rsid w:val="00FB2F3A"/>
    <w:rsid w:val="00FB2FB2"/>
    <w:rsid w:val="00FB2FB4"/>
    <w:rsid w:val="00FB32E9"/>
    <w:rsid w:val="00FB332E"/>
    <w:rsid w:val="00FB471E"/>
    <w:rsid w:val="00FB4BF4"/>
    <w:rsid w:val="00FB5018"/>
    <w:rsid w:val="00FB51AD"/>
    <w:rsid w:val="00FB5635"/>
    <w:rsid w:val="00FB661E"/>
    <w:rsid w:val="00FB7708"/>
    <w:rsid w:val="00FC2D3D"/>
    <w:rsid w:val="00FC343D"/>
    <w:rsid w:val="00FC39F2"/>
    <w:rsid w:val="00FC3B29"/>
    <w:rsid w:val="00FC3BC3"/>
    <w:rsid w:val="00FC42B8"/>
    <w:rsid w:val="00FC594B"/>
    <w:rsid w:val="00FC6E1A"/>
    <w:rsid w:val="00FC73AA"/>
    <w:rsid w:val="00FC760A"/>
    <w:rsid w:val="00FD1479"/>
    <w:rsid w:val="00FD1E35"/>
    <w:rsid w:val="00FD1E74"/>
    <w:rsid w:val="00FD20EB"/>
    <w:rsid w:val="00FD2E20"/>
    <w:rsid w:val="00FD2E95"/>
    <w:rsid w:val="00FD34AC"/>
    <w:rsid w:val="00FD45C0"/>
    <w:rsid w:val="00FD4E6B"/>
    <w:rsid w:val="00FD573C"/>
    <w:rsid w:val="00FD5DDC"/>
    <w:rsid w:val="00FD746A"/>
    <w:rsid w:val="00FD774C"/>
    <w:rsid w:val="00FE00C9"/>
    <w:rsid w:val="00FE0509"/>
    <w:rsid w:val="00FE215C"/>
    <w:rsid w:val="00FE2600"/>
    <w:rsid w:val="00FE2878"/>
    <w:rsid w:val="00FE2DAB"/>
    <w:rsid w:val="00FE324C"/>
    <w:rsid w:val="00FE41C2"/>
    <w:rsid w:val="00FE67CD"/>
    <w:rsid w:val="00FE6CBC"/>
    <w:rsid w:val="00FE6F91"/>
    <w:rsid w:val="00FE7526"/>
    <w:rsid w:val="00FE7732"/>
    <w:rsid w:val="00FE797E"/>
    <w:rsid w:val="00FE79A6"/>
    <w:rsid w:val="00FE7DA7"/>
    <w:rsid w:val="00FF1010"/>
    <w:rsid w:val="00FF126F"/>
    <w:rsid w:val="00FF1662"/>
    <w:rsid w:val="00FF228F"/>
    <w:rsid w:val="00FF28DC"/>
    <w:rsid w:val="00FF2C6F"/>
    <w:rsid w:val="00FF2CC6"/>
    <w:rsid w:val="00FF2CD5"/>
    <w:rsid w:val="00FF2E43"/>
    <w:rsid w:val="00FF3138"/>
    <w:rsid w:val="00FF32FA"/>
    <w:rsid w:val="00FF33F3"/>
    <w:rsid w:val="00FF4301"/>
    <w:rsid w:val="00FF43D5"/>
    <w:rsid w:val="00FF4619"/>
    <w:rsid w:val="00FF5B1A"/>
    <w:rsid w:val="00FF5B1E"/>
    <w:rsid w:val="00FF5DD4"/>
    <w:rsid w:val="00FF6247"/>
    <w:rsid w:val="00FF64A7"/>
    <w:rsid w:val="00FF6942"/>
    <w:rsid w:val="00FF6ACB"/>
    <w:rsid w:val="00FF6EB2"/>
    <w:rsid w:val="00FF76B0"/>
    <w:rsid w:val="00FF7E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71D6FC"/>
  <w15:docId w15:val="{D984FF34-1E3E-41B4-98FD-C9312DDC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lsdException w:name="heading 6" w:uiPriority="9"/>
    <w:lsdException w:name="heading 7" w:semiHidden="1" w:uiPriority="9"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69C6"/>
    <w:pPr>
      <w:spacing w:before="100" w:after="0" w:line="288" w:lineRule="auto"/>
      <w:jc w:val="both"/>
    </w:pPr>
    <w:rPr>
      <w:rFonts w:ascii="Open Sans" w:eastAsia="Times New Roman" w:hAnsi="Open Sans" w:cs="Open Sans"/>
      <w:color w:val="3A3B39"/>
      <w:sz w:val="18"/>
      <w:szCs w:val="18"/>
    </w:rPr>
  </w:style>
  <w:style w:type="paragraph" w:styleId="Titre1">
    <w:name w:val="heading 1"/>
    <w:aliases w:val="Titre niveau 1"/>
    <w:basedOn w:val="Normal"/>
    <w:next w:val="Normal"/>
    <w:link w:val="Titre1Car"/>
    <w:qFormat/>
    <w:rsid w:val="009E2BF6"/>
    <w:pPr>
      <w:pageBreakBefore/>
      <w:numPr>
        <w:numId w:val="5"/>
      </w:numPr>
      <w:pBdr>
        <w:top w:val="single" w:sz="24" w:space="0" w:color="9BC69E"/>
        <w:left w:val="single" w:sz="24" w:space="0" w:color="9BC69E"/>
        <w:bottom w:val="single" w:sz="24" w:space="0" w:color="9BC69E"/>
        <w:right w:val="single" w:sz="24" w:space="0" w:color="9BC69E"/>
      </w:pBdr>
      <w:shd w:val="clear" w:color="auto" w:fill="9BC69E"/>
      <w:spacing w:before="120" w:after="120" w:line="240" w:lineRule="auto"/>
      <w:jc w:val="left"/>
      <w:outlineLvl w:val="0"/>
    </w:pPr>
    <w:rPr>
      <w:rFonts w:ascii="Montserrat" w:hAnsi="Montserrat"/>
      <w:b/>
      <w:bCs/>
      <w:caps/>
      <w:color w:val="FFFFFF" w:themeColor="background1"/>
      <w:spacing w:val="15"/>
      <w:sz w:val="26"/>
      <w:szCs w:val="22"/>
    </w:rPr>
  </w:style>
  <w:style w:type="paragraph" w:styleId="Titre2">
    <w:name w:val="heading 2"/>
    <w:aliases w:val="Titre niveau 2"/>
    <w:basedOn w:val="Normal"/>
    <w:next w:val="Normal"/>
    <w:link w:val="Titre2Car"/>
    <w:unhideWhenUsed/>
    <w:qFormat/>
    <w:rsid w:val="00D71B45"/>
    <w:pPr>
      <w:numPr>
        <w:ilvl w:val="1"/>
        <w:numId w:val="5"/>
      </w:numPr>
      <w:pBdr>
        <w:top w:val="single" w:sz="24" w:space="0" w:color="C8DEC6"/>
        <w:left w:val="single" w:sz="24" w:space="0" w:color="C8DEC6"/>
        <w:bottom w:val="single" w:sz="24" w:space="0" w:color="C8DEC6"/>
        <w:right w:val="single" w:sz="24" w:space="0" w:color="C8DEC6"/>
      </w:pBdr>
      <w:shd w:val="clear" w:color="auto" w:fill="C8DEC6"/>
      <w:spacing w:before="240" w:after="240" w:line="240" w:lineRule="auto"/>
      <w:jc w:val="left"/>
      <w:outlineLvl w:val="1"/>
    </w:pPr>
    <w:rPr>
      <w:rFonts w:ascii="Montserrat" w:hAnsi="Montserrat" w:cs="Times New Roman (Corps CS)"/>
      <w:caps/>
      <w:noProof/>
      <w:spacing w:val="15"/>
      <w:sz w:val="22"/>
      <w:szCs w:val="22"/>
    </w:rPr>
  </w:style>
  <w:style w:type="paragraph" w:styleId="Titre3">
    <w:name w:val="heading 3"/>
    <w:aliases w:val="Titre niveau 3"/>
    <w:basedOn w:val="Normal"/>
    <w:next w:val="Normal"/>
    <w:link w:val="Titre3Car"/>
    <w:unhideWhenUsed/>
    <w:qFormat/>
    <w:rsid w:val="004C6F52"/>
    <w:pPr>
      <w:numPr>
        <w:ilvl w:val="2"/>
        <w:numId w:val="5"/>
      </w:numPr>
      <w:pBdr>
        <w:bottom w:val="single" w:sz="6" w:space="1" w:color="9BC69E"/>
      </w:pBdr>
      <w:spacing w:before="300" w:after="120" w:line="240" w:lineRule="auto"/>
      <w:outlineLvl w:val="2"/>
    </w:pPr>
    <w:rPr>
      <w:rFonts w:ascii="Montserrat" w:hAnsi="Montserrat" w:cs="Times New Roman (Corps CS)"/>
      <w:spacing w:val="15"/>
      <w:sz w:val="20"/>
      <w:szCs w:val="22"/>
    </w:rPr>
  </w:style>
  <w:style w:type="paragraph" w:styleId="Titre4">
    <w:name w:val="heading 4"/>
    <w:aliases w:val="Titre niveau 4"/>
    <w:basedOn w:val="Normal"/>
    <w:next w:val="Normal"/>
    <w:link w:val="Titre4Car"/>
    <w:unhideWhenUsed/>
    <w:qFormat/>
    <w:rsid w:val="00673A59"/>
    <w:pPr>
      <w:numPr>
        <w:ilvl w:val="3"/>
        <w:numId w:val="5"/>
      </w:numPr>
      <w:pBdr>
        <w:bottom w:val="dotted" w:sz="6" w:space="1" w:color="63B4DD"/>
      </w:pBdr>
      <w:spacing w:before="300" w:after="120" w:line="240" w:lineRule="auto"/>
      <w:ind w:left="862" w:hanging="862"/>
      <w:outlineLvl w:val="3"/>
    </w:pPr>
    <w:rPr>
      <w:rFonts w:ascii="Montserrat" w:hAnsi="Montserrat" w:cs="Times New Roman (Corps CS)"/>
      <w:spacing w:val="10"/>
      <w:sz w:val="20"/>
      <w:szCs w:val="22"/>
    </w:rPr>
  </w:style>
  <w:style w:type="paragraph" w:styleId="Titre5">
    <w:name w:val="heading 5"/>
    <w:basedOn w:val="Normal"/>
    <w:next w:val="Normal"/>
    <w:link w:val="Titre5Car"/>
    <w:uiPriority w:val="9"/>
    <w:unhideWhenUsed/>
    <w:rsid w:val="00262F0E"/>
    <w:pPr>
      <w:numPr>
        <w:ilvl w:val="4"/>
        <w:numId w:val="5"/>
      </w:numPr>
      <w:pBdr>
        <w:bottom w:val="single" w:sz="6" w:space="1" w:color="5AB9E6" w:themeColor="accent1"/>
      </w:pBdr>
      <w:spacing w:before="300"/>
      <w:outlineLvl w:val="4"/>
    </w:pPr>
    <w:rPr>
      <w:color w:val="1F97D0" w:themeColor="accent1" w:themeShade="BF"/>
      <w:spacing w:val="10"/>
      <w:sz w:val="22"/>
      <w:szCs w:val="22"/>
    </w:rPr>
  </w:style>
  <w:style w:type="paragraph" w:styleId="Titre6">
    <w:name w:val="heading 6"/>
    <w:basedOn w:val="Normal"/>
    <w:next w:val="Normal"/>
    <w:link w:val="Titre6Car"/>
    <w:uiPriority w:val="9"/>
    <w:unhideWhenUsed/>
    <w:rsid w:val="006E246C"/>
    <w:pPr>
      <w:pBdr>
        <w:bottom w:val="dotted" w:sz="6" w:space="1" w:color="5AB9E6" w:themeColor="accent1"/>
      </w:pBdr>
      <w:spacing w:before="300"/>
      <w:outlineLvl w:val="5"/>
    </w:pPr>
    <w:rPr>
      <w:b/>
      <w:color w:val="1F97D0" w:themeColor="accent1" w:themeShade="BF"/>
      <w:spacing w:val="10"/>
      <w:szCs w:val="22"/>
    </w:rPr>
  </w:style>
  <w:style w:type="paragraph" w:styleId="Titre7">
    <w:name w:val="heading 7"/>
    <w:aliases w:val="7 non utilisé"/>
    <w:basedOn w:val="Normal"/>
    <w:next w:val="Normal"/>
    <w:link w:val="Titre7Car"/>
    <w:uiPriority w:val="9"/>
    <w:unhideWhenUsed/>
    <w:rsid w:val="0065325B"/>
    <w:pPr>
      <w:numPr>
        <w:ilvl w:val="6"/>
        <w:numId w:val="5"/>
      </w:numPr>
      <w:spacing w:before="300"/>
      <w:outlineLvl w:val="6"/>
    </w:pPr>
    <w:rPr>
      <w:caps/>
      <w:color w:val="1F97D0" w:themeColor="accent1" w:themeShade="BF"/>
      <w:spacing w:val="10"/>
      <w:sz w:val="22"/>
      <w:szCs w:val="22"/>
    </w:rPr>
  </w:style>
  <w:style w:type="paragraph" w:styleId="Titre8">
    <w:name w:val="heading 8"/>
    <w:aliases w:val="8 non utilisé"/>
    <w:basedOn w:val="Normal"/>
    <w:next w:val="Normal"/>
    <w:link w:val="Titre8Car"/>
    <w:unhideWhenUsed/>
    <w:rsid w:val="0065325B"/>
    <w:pPr>
      <w:numPr>
        <w:ilvl w:val="7"/>
        <w:numId w:val="5"/>
      </w:numPr>
      <w:spacing w:before="300"/>
      <w:outlineLvl w:val="7"/>
    </w:pPr>
    <w:rPr>
      <w:caps/>
      <w:spacing w:val="10"/>
    </w:rPr>
  </w:style>
  <w:style w:type="paragraph" w:styleId="Titre9">
    <w:name w:val="heading 9"/>
    <w:aliases w:val="9 non utilisé"/>
    <w:basedOn w:val="Normal"/>
    <w:next w:val="Normal"/>
    <w:link w:val="Titre9Car"/>
    <w:unhideWhenUsed/>
    <w:rsid w:val="0065325B"/>
    <w:pPr>
      <w:numPr>
        <w:ilvl w:val="8"/>
        <w:numId w:val="5"/>
      </w:numPr>
      <w:spacing w:before="300"/>
      <w:outlineLvl w:val="8"/>
    </w:pPr>
    <w:rPr>
      <w:i/>
      <w:caps/>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nhideWhenUsed/>
    <w:qFormat/>
    <w:rsid w:val="00F20DA8"/>
    <w:pPr>
      <w:numPr>
        <w:numId w:val="11"/>
      </w:numPr>
      <w:spacing w:line="360" w:lineRule="auto"/>
      <w:ind w:left="924" w:hanging="357"/>
      <w:contextualSpacing/>
    </w:pPr>
  </w:style>
  <w:style w:type="character" w:styleId="Lienhypertexte">
    <w:name w:val="Hyperlink"/>
    <w:basedOn w:val="Policepardfaut"/>
    <w:uiPriority w:val="99"/>
    <w:unhideWhenUsed/>
    <w:rsid w:val="00DC0EDE"/>
    <w:rPr>
      <w:color w:val="14325A" w:themeColor="hyperlink"/>
      <w:u w:val="single"/>
    </w:rPr>
  </w:style>
  <w:style w:type="paragraph" w:styleId="Liste">
    <w:name w:val="List"/>
    <w:basedOn w:val="Normal"/>
    <w:unhideWhenUsed/>
    <w:rsid w:val="00F01910"/>
    <w:pPr>
      <w:ind w:left="283" w:hanging="283"/>
      <w:contextualSpacing/>
    </w:pPr>
  </w:style>
  <w:style w:type="paragraph" w:styleId="En-tte">
    <w:name w:val="header"/>
    <w:basedOn w:val="Normal"/>
    <w:link w:val="En-tteCar"/>
    <w:unhideWhenUsed/>
    <w:qFormat/>
    <w:rsid w:val="0099339C"/>
    <w:pPr>
      <w:tabs>
        <w:tab w:val="center" w:pos="4536"/>
        <w:tab w:val="right" w:pos="9072"/>
      </w:tabs>
      <w:spacing w:before="0" w:line="240" w:lineRule="auto"/>
    </w:pPr>
  </w:style>
  <w:style w:type="paragraph" w:styleId="TM5">
    <w:name w:val="toc 5"/>
    <w:basedOn w:val="Normal"/>
    <w:next w:val="Normal"/>
    <w:autoRedefine/>
    <w:uiPriority w:val="39"/>
    <w:pPr>
      <w:ind w:left="720"/>
    </w:pPr>
  </w:style>
  <w:style w:type="paragraph" w:customStyle="1" w:styleId="2mepage-SommaireTitre">
    <w:name w:val="2ème page - Sommaire Titre"/>
    <w:next w:val="Normal"/>
    <w:rsid w:val="00F45A73"/>
    <w:pPr>
      <w:pBdr>
        <w:bottom w:val="single" w:sz="12" w:space="1" w:color="5AB9E6"/>
      </w:pBdr>
      <w:spacing w:line="280" w:lineRule="atLeast"/>
    </w:pPr>
    <w:rPr>
      <w:rFonts w:ascii="Montserrat" w:hAnsi="Montserrat"/>
      <w:color w:val="3A3B39"/>
      <w:spacing w:val="6"/>
      <w:sz w:val="28"/>
    </w:rPr>
  </w:style>
  <w:style w:type="paragraph" w:customStyle="1" w:styleId="NormalGras">
    <w:name w:val="Normal Gras"/>
    <w:basedOn w:val="Normal"/>
    <w:rPr>
      <w:b/>
    </w:rPr>
  </w:style>
  <w:style w:type="paragraph" w:customStyle="1" w:styleId="NormalGrasSoulign">
    <w:name w:val="Normal Gras Souligné"/>
    <w:basedOn w:val="Normal"/>
    <w:rPr>
      <w:b/>
      <w:u w:val="single"/>
    </w:rPr>
  </w:style>
  <w:style w:type="paragraph" w:customStyle="1" w:styleId="NormalItalique">
    <w:name w:val="Normal Italique"/>
    <w:basedOn w:val="Normal"/>
    <w:rPr>
      <w:i/>
    </w:rPr>
  </w:style>
  <w:style w:type="paragraph" w:customStyle="1" w:styleId="NormalSoulign">
    <w:name w:val="Normal Souligné"/>
    <w:basedOn w:val="Normal"/>
    <w:rPr>
      <w:u w:val="single"/>
    </w:rPr>
  </w:style>
  <w:style w:type="character" w:customStyle="1" w:styleId="En-tteCar">
    <w:name w:val="En-tête Car"/>
    <w:basedOn w:val="Policepardfaut"/>
    <w:link w:val="En-tte"/>
    <w:rsid w:val="0099339C"/>
    <w:rPr>
      <w:rFonts w:ascii="Open Sans" w:eastAsia="Times New Roman" w:hAnsi="Open Sans" w:cs="Open Sans"/>
      <w:color w:val="3A3B39"/>
      <w:sz w:val="18"/>
      <w:szCs w:val="18"/>
    </w:rPr>
  </w:style>
  <w:style w:type="paragraph" w:styleId="Pieddepage">
    <w:name w:val="footer"/>
    <w:basedOn w:val="Normal"/>
    <w:link w:val="PieddepageCar"/>
    <w:uiPriority w:val="99"/>
    <w:unhideWhenUsed/>
    <w:rsid w:val="0099339C"/>
    <w:pPr>
      <w:tabs>
        <w:tab w:val="center" w:pos="4536"/>
        <w:tab w:val="right" w:pos="9072"/>
      </w:tabs>
      <w:spacing w:before="0" w:line="240" w:lineRule="auto"/>
    </w:pPr>
  </w:style>
  <w:style w:type="paragraph" w:styleId="TM1">
    <w:name w:val="toc 1"/>
    <w:basedOn w:val="Normal"/>
    <w:next w:val="Normal"/>
    <w:uiPriority w:val="39"/>
    <w:rsid w:val="00704A39"/>
    <w:pPr>
      <w:shd w:val="clear" w:color="auto" w:fill="C8DEC6"/>
      <w:tabs>
        <w:tab w:val="left" w:pos="454"/>
        <w:tab w:val="right" w:pos="9639"/>
      </w:tabs>
      <w:spacing w:before="300" w:after="120" w:line="300" w:lineRule="atLeast"/>
    </w:pPr>
    <w:rPr>
      <w:b/>
      <w:caps/>
      <w:noProof/>
      <w:color w:val="333333"/>
      <w:sz w:val="22"/>
    </w:rPr>
  </w:style>
  <w:style w:type="paragraph" w:styleId="TM2">
    <w:name w:val="toc 2"/>
    <w:basedOn w:val="Normal"/>
    <w:next w:val="Normal"/>
    <w:uiPriority w:val="39"/>
    <w:rsid w:val="00832456"/>
    <w:pPr>
      <w:tabs>
        <w:tab w:val="left" w:pos="1021"/>
        <w:tab w:val="right" w:leader="dot" w:pos="9639"/>
      </w:tabs>
      <w:spacing w:line="300" w:lineRule="atLeast"/>
      <w:ind w:left="454"/>
    </w:pPr>
    <w:rPr>
      <w:caps/>
      <w:noProof/>
      <w:color w:val="333333"/>
    </w:rPr>
  </w:style>
  <w:style w:type="paragraph" w:styleId="TM3">
    <w:name w:val="toc 3"/>
    <w:basedOn w:val="Normal"/>
    <w:next w:val="Normal"/>
    <w:uiPriority w:val="39"/>
    <w:rsid w:val="007369EE"/>
    <w:pPr>
      <w:tabs>
        <w:tab w:val="left" w:pos="1418"/>
        <w:tab w:val="right" w:leader="dot" w:pos="9639"/>
      </w:tabs>
      <w:spacing w:line="300" w:lineRule="atLeast"/>
      <w:ind w:left="765"/>
    </w:pPr>
    <w:rPr>
      <w:noProof/>
      <w:color w:val="333333"/>
    </w:rPr>
  </w:style>
  <w:style w:type="paragraph" w:styleId="TM4">
    <w:name w:val="toc 4"/>
    <w:basedOn w:val="Normal"/>
    <w:next w:val="Normal"/>
    <w:uiPriority w:val="39"/>
    <w:rsid w:val="007369EE"/>
    <w:pPr>
      <w:tabs>
        <w:tab w:val="left" w:pos="2268"/>
        <w:tab w:val="right" w:leader="dot" w:pos="9639"/>
      </w:tabs>
      <w:spacing w:before="20" w:after="20" w:line="240" w:lineRule="auto"/>
      <w:ind w:left="1418"/>
    </w:pPr>
    <w:rPr>
      <w:i/>
      <w:color w:val="333333"/>
    </w:rPr>
  </w:style>
  <w:style w:type="paragraph" w:styleId="Listepuces2">
    <w:name w:val="List Bullet 2"/>
    <w:basedOn w:val="Normal"/>
    <w:rsid w:val="004E0FEE"/>
    <w:pPr>
      <w:numPr>
        <w:numId w:val="1"/>
      </w:numPr>
      <w:spacing w:before="0" w:line="300" w:lineRule="atLeast"/>
      <w:ind w:left="641" w:hanging="284"/>
    </w:pPr>
  </w:style>
  <w:style w:type="paragraph" w:styleId="TM6">
    <w:name w:val="toc 6"/>
    <w:basedOn w:val="Normal"/>
    <w:next w:val="Normal"/>
    <w:autoRedefine/>
    <w:uiPriority w:val="39"/>
    <w:pPr>
      <w:ind w:left="900"/>
    </w:pPr>
  </w:style>
  <w:style w:type="paragraph" w:styleId="TM7">
    <w:name w:val="toc 7"/>
    <w:basedOn w:val="Normal"/>
    <w:next w:val="Normal"/>
    <w:autoRedefine/>
    <w:uiPriority w:val="39"/>
    <w:pPr>
      <w:ind w:left="1080"/>
    </w:pPr>
  </w:style>
  <w:style w:type="paragraph" w:styleId="TM8">
    <w:name w:val="toc 8"/>
    <w:basedOn w:val="Normal"/>
    <w:next w:val="Normal"/>
    <w:autoRedefine/>
    <w:uiPriority w:val="39"/>
    <w:pPr>
      <w:ind w:left="1260"/>
    </w:pPr>
  </w:style>
  <w:style w:type="paragraph" w:styleId="TM9">
    <w:name w:val="toc 9"/>
    <w:basedOn w:val="Normal"/>
    <w:next w:val="Normal"/>
    <w:autoRedefine/>
    <w:uiPriority w:val="39"/>
    <w:pPr>
      <w:ind w:left="1440"/>
    </w:pPr>
  </w:style>
  <w:style w:type="character" w:styleId="Lienhypertextesuivivisit">
    <w:name w:val="FollowedHyperlink"/>
    <w:basedOn w:val="Policepardfaut"/>
    <w:rsid w:val="00515D6A"/>
    <w:rPr>
      <w:rFonts w:ascii="Open Sans" w:hAnsi="Open Sans"/>
      <w:color w:val="800080"/>
      <w:sz w:val="18"/>
      <w:u w:val="single"/>
    </w:rPr>
  </w:style>
  <w:style w:type="character" w:customStyle="1" w:styleId="PieddepageCar">
    <w:name w:val="Pied de page Car"/>
    <w:basedOn w:val="Policepardfaut"/>
    <w:link w:val="Pieddepage"/>
    <w:uiPriority w:val="99"/>
    <w:rsid w:val="0099339C"/>
    <w:rPr>
      <w:rFonts w:ascii="Open Sans" w:eastAsia="Times New Roman" w:hAnsi="Open Sans" w:cs="Open Sans"/>
      <w:color w:val="3A3B39"/>
      <w:sz w:val="18"/>
      <w:szCs w:val="18"/>
    </w:rPr>
  </w:style>
  <w:style w:type="paragraph" w:styleId="Notedebasdepage">
    <w:name w:val="footnote text"/>
    <w:basedOn w:val="Normal"/>
    <w:semiHidden/>
  </w:style>
  <w:style w:type="paragraph" w:customStyle="1" w:styleId="Listenumrote">
    <w:name w:val="Liste numérotée"/>
    <w:basedOn w:val="Normal"/>
    <w:rsid w:val="00616EB8"/>
    <w:pPr>
      <w:numPr>
        <w:numId w:val="3"/>
      </w:numPr>
      <w:spacing w:line="240" w:lineRule="auto"/>
      <w:contextualSpacing/>
      <w:jc w:val="left"/>
    </w:pPr>
  </w:style>
  <w:style w:type="character" w:styleId="Appelnotedebasdep">
    <w:name w:val="footnote reference"/>
    <w:basedOn w:val="Policepardfaut"/>
    <w:semiHidden/>
    <w:rPr>
      <w:vertAlign w:val="superscript"/>
    </w:rPr>
  </w:style>
  <w:style w:type="paragraph" w:styleId="Lgende">
    <w:name w:val="caption"/>
    <w:basedOn w:val="Normal"/>
    <w:next w:val="Normal"/>
    <w:unhideWhenUsed/>
    <w:rsid w:val="00354B3E"/>
    <w:pPr>
      <w:spacing w:before="0" w:after="120" w:line="240" w:lineRule="auto"/>
      <w:jc w:val="center"/>
    </w:pPr>
    <w:rPr>
      <w:b/>
      <w:bCs/>
      <w:sz w:val="16"/>
      <w:szCs w:val="16"/>
    </w:rPr>
  </w:style>
  <w:style w:type="paragraph" w:customStyle="1" w:styleId="Listepuces1">
    <w:name w:val="Liste à puces 1"/>
    <w:basedOn w:val="Normal"/>
    <w:rsid w:val="00B47707"/>
    <w:pPr>
      <w:numPr>
        <w:numId w:val="4"/>
      </w:numPr>
      <w:overflowPunct w:val="0"/>
      <w:autoSpaceDE w:val="0"/>
      <w:autoSpaceDN w:val="0"/>
      <w:adjustRightInd w:val="0"/>
      <w:spacing w:before="0" w:line="360" w:lineRule="auto"/>
      <w:ind w:left="1491" w:right="284" w:hanging="357"/>
      <w:textAlignment w:val="baseline"/>
    </w:pPr>
  </w:style>
  <w:style w:type="table" w:styleId="Grilledutableau">
    <w:name w:val="Table Grid"/>
    <w:basedOn w:val="TableauNormal"/>
    <w:rsid w:val="00414F9C"/>
    <w:pPr>
      <w:suppressAutoHyphens/>
      <w:spacing w:line="28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rsid w:val="009D43A2"/>
    <w:pPr>
      <w:tabs>
        <w:tab w:val="right" w:leader="dot" w:pos="9639"/>
      </w:tabs>
      <w:ind w:left="357" w:hanging="357"/>
    </w:pPr>
    <w:rPr>
      <w:noProof/>
    </w:rPr>
  </w:style>
  <w:style w:type="character" w:customStyle="1" w:styleId="Titre1Car">
    <w:name w:val="Titre 1 Car"/>
    <w:aliases w:val="Titre niveau 1 Car"/>
    <w:basedOn w:val="Policepardfaut"/>
    <w:link w:val="Titre1"/>
    <w:rsid w:val="009E2BF6"/>
    <w:rPr>
      <w:rFonts w:ascii="Montserrat" w:eastAsia="Times New Roman" w:hAnsi="Montserrat" w:cs="Open Sans"/>
      <w:b/>
      <w:bCs/>
      <w:caps/>
      <w:color w:val="FFFFFF" w:themeColor="background1"/>
      <w:spacing w:val="15"/>
      <w:sz w:val="26"/>
      <w:shd w:val="clear" w:color="auto" w:fill="9BC69E"/>
    </w:rPr>
  </w:style>
  <w:style w:type="character" w:customStyle="1" w:styleId="Titre2Car">
    <w:name w:val="Titre 2 Car"/>
    <w:aliases w:val="Titre niveau 2 Car"/>
    <w:basedOn w:val="Policepardfaut"/>
    <w:link w:val="Titre2"/>
    <w:rsid w:val="00D71B45"/>
    <w:rPr>
      <w:rFonts w:ascii="Montserrat" w:eastAsia="Times New Roman" w:hAnsi="Montserrat" w:cs="Times New Roman (Corps CS)"/>
      <w:caps/>
      <w:noProof/>
      <w:color w:val="3A3B39"/>
      <w:spacing w:val="15"/>
      <w:shd w:val="clear" w:color="auto" w:fill="C8DEC6"/>
    </w:rPr>
  </w:style>
  <w:style w:type="character" w:customStyle="1" w:styleId="Titre3Car">
    <w:name w:val="Titre 3 Car"/>
    <w:aliases w:val="Titre niveau 3 Car"/>
    <w:basedOn w:val="Policepardfaut"/>
    <w:link w:val="Titre3"/>
    <w:rsid w:val="004C6F52"/>
    <w:rPr>
      <w:rFonts w:ascii="Montserrat" w:eastAsia="Times New Roman" w:hAnsi="Montserrat" w:cs="Times New Roman (Corps CS)"/>
      <w:color w:val="3A3B39"/>
      <w:spacing w:val="15"/>
      <w:sz w:val="20"/>
    </w:rPr>
  </w:style>
  <w:style w:type="character" w:customStyle="1" w:styleId="Titre4Car">
    <w:name w:val="Titre 4 Car"/>
    <w:aliases w:val="Titre niveau 4 Car"/>
    <w:basedOn w:val="Policepardfaut"/>
    <w:link w:val="Titre4"/>
    <w:rsid w:val="00673A59"/>
    <w:rPr>
      <w:rFonts w:ascii="Montserrat" w:eastAsia="Times New Roman" w:hAnsi="Montserrat" w:cs="Times New Roman (Corps CS)"/>
      <w:color w:val="3A3B39"/>
      <w:spacing w:val="10"/>
      <w:sz w:val="20"/>
    </w:rPr>
  </w:style>
  <w:style w:type="character" w:customStyle="1" w:styleId="Titre5Car">
    <w:name w:val="Titre 5 Car"/>
    <w:basedOn w:val="Policepardfaut"/>
    <w:link w:val="Titre5"/>
    <w:uiPriority w:val="9"/>
    <w:rsid w:val="00262F0E"/>
    <w:rPr>
      <w:rFonts w:ascii="Open Sans" w:eastAsia="Times New Roman" w:hAnsi="Open Sans" w:cs="Open Sans"/>
      <w:color w:val="1F97D0" w:themeColor="accent1" w:themeShade="BF"/>
      <w:spacing w:val="10"/>
    </w:rPr>
  </w:style>
  <w:style w:type="character" w:customStyle="1" w:styleId="Titre6Car">
    <w:name w:val="Titre 6 Car"/>
    <w:basedOn w:val="Policepardfaut"/>
    <w:link w:val="Titre6"/>
    <w:uiPriority w:val="9"/>
    <w:rsid w:val="006E246C"/>
    <w:rPr>
      <w:b/>
      <w:color w:val="1F97D0" w:themeColor="accent1" w:themeShade="BF"/>
      <w:spacing w:val="10"/>
      <w:sz w:val="20"/>
    </w:rPr>
  </w:style>
  <w:style w:type="character" w:customStyle="1" w:styleId="Titre7Car">
    <w:name w:val="Titre 7 Car"/>
    <w:aliases w:val="7 non utilisé Car"/>
    <w:basedOn w:val="Policepardfaut"/>
    <w:link w:val="Titre7"/>
    <w:uiPriority w:val="9"/>
    <w:rsid w:val="0065325B"/>
    <w:rPr>
      <w:rFonts w:ascii="Open Sans" w:eastAsia="Times New Roman" w:hAnsi="Open Sans" w:cs="Open Sans"/>
      <w:caps/>
      <w:color w:val="1F97D0" w:themeColor="accent1" w:themeShade="BF"/>
      <w:spacing w:val="10"/>
    </w:rPr>
  </w:style>
  <w:style w:type="character" w:customStyle="1" w:styleId="Titre8Car">
    <w:name w:val="Titre 8 Car"/>
    <w:aliases w:val="8 non utilisé Car"/>
    <w:basedOn w:val="Policepardfaut"/>
    <w:link w:val="Titre8"/>
    <w:rsid w:val="0065325B"/>
    <w:rPr>
      <w:rFonts w:ascii="Open Sans" w:eastAsia="Times New Roman" w:hAnsi="Open Sans" w:cs="Open Sans"/>
      <w:caps/>
      <w:color w:val="3A3B39"/>
      <w:spacing w:val="10"/>
      <w:sz w:val="18"/>
      <w:szCs w:val="18"/>
    </w:rPr>
  </w:style>
  <w:style w:type="character" w:customStyle="1" w:styleId="Titre9Car">
    <w:name w:val="Titre 9 Car"/>
    <w:aliases w:val="9 non utilisé Car"/>
    <w:basedOn w:val="Policepardfaut"/>
    <w:link w:val="Titre9"/>
    <w:rsid w:val="0065325B"/>
    <w:rPr>
      <w:rFonts w:ascii="Open Sans" w:eastAsia="Times New Roman" w:hAnsi="Open Sans" w:cs="Open Sans"/>
      <w:i/>
      <w:caps/>
      <w:color w:val="3A3B39"/>
      <w:spacing w:val="10"/>
      <w:sz w:val="18"/>
      <w:szCs w:val="18"/>
    </w:rPr>
  </w:style>
  <w:style w:type="character" w:styleId="lev">
    <w:name w:val="Strong"/>
    <w:uiPriority w:val="22"/>
    <w:qFormat/>
    <w:rsid w:val="009B160D"/>
    <w:rPr>
      <w:rFonts w:ascii="Helvetica" w:hAnsi="Helvetica"/>
      <w:b/>
      <w:bCs/>
      <w:color w:val="9B9D9A" w:themeColor="text1" w:themeTint="80"/>
    </w:rPr>
  </w:style>
  <w:style w:type="character" w:styleId="Accentuation">
    <w:name w:val="Emphasis"/>
    <w:uiPriority w:val="20"/>
    <w:qFormat/>
    <w:rsid w:val="0065325B"/>
    <w:rPr>
      <w:caps/>
      <w:color w:val="15648A" w:themeColor="accent1" w:themeShade="7F"/>
      <w:spacing w:val="5"/>
    </w:rPr>
  </w:style>
  <w:style w:type="paragraph" w:styleId="Paragraphedeliste">
    <w:name w:val="List Paragraph"/>
    <w:basedOn w:val="Normal"/>
    <w:uiPriority w:val="34"/>
    <w:qFormat/>
    <w:rsid w:val="0065325B"/>
    <w:pPr>
      <w:ind w:left="720"/>
      <w:contextualSpacing/>
    </w:pPr>
  </w:style>
  <w:style w:type="paragraph" w:styleId="Citation">
    <w:name w:val="Quote"/>
    <w:basedOn w:val="Normal"/>
    <w:next w:val="Normal"/>
    <w:link w:val="CitationCar"/>
    <w:uiPriority w:val="29"/>
    <w:qFormat/>
    <w:rsid w:val="0065325B"/>
    <w:rPr>
      <w:i/>
      <w:iCs/>
    </w:rPr>
  </w:style>
  <w:style w:type="character" w:customStyle="1" w:styleId="CitationCar">
    <w:name w:val="Citation Car"/>
    <w:basedOn w:val="Policepardfaut"/>
    <w:link w:val="Citation"/>
    <w:uiPriority w:val="29"/>
    <w:rsid w:val="0065325B"/>
    <w:rPr>
      <w:i/>
      <w:iCs/>
      <w:sz w:val="20"/>
      <w:szCs w:val="20"/>
    </w:rPr>
  </w:style>
  <w:style w:type="table" w:styleId="Grilleclaire-Accent1">
    <w:name w:val="Light Grid Accent 1"/>
    <w:basedOn w:val="TableauNormal"/>
    <w:uiPriority w:val="62"/>
    <w:rsid w:val="00825FE2"/>
    <w:pPr>
      <w:spacing w:before="0" w:after="0" w:line="240" w:lineRule="auto"/>
    </w:pPr>
    <w:tblPr>
      <w:tblStyleRowBandSize w:val="1"/>
      <w:tblStyleColBandSize w:val="1"/>
      <w:tblBorders>
        <w:top w:val="single" w:sz="8" w:space="0" w:color="5AB9E6" w:themeColor="accent1"/>
        <w:left w:val="single" w:sz="8" w:space="0" w:color="5AB9E6" w:themeColor="accent1"/>
        <w:bottom w:val="single" w:sz="8" w:space="0" w:color="5AB9E6" w:themeColor="accent1"/>
        <w:right w:val="single" w:sz="8" w:space="0" w:color="5AB9E6" w:themeColor="accent1"/>
        <w:insideH w:val="single" w:sz="8" w:space="0" w:color="5AB9E6" w:themeColor="accent1"/>
        <w:insideV w:val="single" w:sz="8" w:space="0" w:color="5AB9E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B9E6" w:themeColor="accent1"/>
          <w:left w:val="single" w:sz="8" w:space="0" w:color="5AB9E6" w:themeColor="accent1"/>
          <w:bottom w:val="single" w:sz="18" w:space="0" w:color="5AB9E6" w:themeColor="accent1"/>
          <w:right w:val="single" w:sz="8" w:space="0" w:color="5AB9E6" w:themeColor="accent1"/>
          <w:insideH w:val="nil"/>
          <w:insideV w:val="single" w:sz="8" w:space="0" w:color="5AB9E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B9E6" w:themeColor="accent1"/>
          <w:left w:val="single" w:sz="8" w:space="0" w:color="5AB9E6" w:themeColor="accent1"/>
          <w:bottom w:val="single" w:sz="8" w:space="0" w:color="5AB9E6" w:themeColor="accent1"/>
          <w:right w:val="single" w:sz="8" w:space="0" w:color="5AB9E6" w:themeColor="accent1"/>
          <w:insideH w:val="nil"/>
          <w:insideV w:val="single" w:sz="8" w:space="0" w:color="5AB9E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B9E6" w:themeColor="accent1"/>
          <w:left w:val="single" w:sz="8" w:space="0" w:color="5AB9E6" w:themeColor="accent1"/>
          <w:bottom w:val="single" w:sz="8" w:space="0" w:color="5AB9E6" w:themeColor="accent1"/>
          <w:right w:val="single" w:sz="8" w:space="0" w:color="5AB9E6" w:themeColor="accent1"/>
        </w:tcBorders>
      </w:tcPr>
    </w:tblStylePr>
    <w:tblStylePr w:type="band1Vert">
      <w:tblPr/>
      <w:tcPr>
        <w:tcBorders>
          <w:top w:val="single" w:sz="8" w:space="0" w:color="5AB9E6" w:themeColor="accent1"/>
          <w:left w:val="single" w:sz="8" w:space="0" w:color="5AB9E6" w:themeColor="accent1"/>
          <w:bottom w:val="single" w:sz="8" w:space="0" w:color="5AB9E6" w:themeColor="accent1"/>
          <w:right w:val="single" w:sz="8" w:space="0" w:color="5AB9E6" w:themeColor="accent1"/>
        </w:tcBorders>
        <w:shd w:val="clear" w:color="auto" w:fill="D6EDF8" w:themeFill="accent1" w:themeFillTint="3F"/>
      </w:tcPr>
    </w:tblStylePr>
    <w:tblStylePr w:type="band1Horz">
      <w:tblPr/>
      <w:tcPr>
        <w:tcBorders>
          <w:top w:val="single" w:sz="8" w:space="0" w:color="5AB9E6" w:themeColor="accent1"/>
          <w:left w:val="single" w:sz="8" w:space="0" w:color="5AB9E6" w:themeColor="accent1"/>
          <w:bottom w:val="single" w:sz="8" w:space="0" w:color="5AB9E6" w:themeColor="accent1"/>
          <w:right w:val="single" w:sz="8" w:space="0" w:color="5AB9E6" w:themeColor="accent1"/>
          <w:insideV w:val="single" w:sz="8" w:space="0" w:color="5AB9E6" w:themeColor="accent1"/>
        </w:tcBorders>
        <w:shd w:val="clear" w:color="auto" w:fill="D6EDF8" w:themeFill="accent1" w:themeFillTint="3F"/>
      </w:tcPr>
    </w:tblStylePr>
    <w:tblStylePr w:type="band2Horz">
      <w:tblPr/>
      <w:tcPr>
        <w:tcBorders>
          <w:top w:val="single" w:sz="8" w:space="0" w:color="5AB9E6" w:themeColor="accent1"/>
          <w:left w:val="single" w:sz="8" w:space="0" w:color="5AB9E6" w:themeColor="accent1"/>
          <w:bottom w:val="single" w:sz="8" w:space="0" w:color="5AB9E6" w:themeColor="accent1"/>
          <w:right w:val="single" w:sz="8" w:space="0" w:color="5AB9E6" w:themeColor="accent1"/>
          <w:insideV w:val="single" w:sz="8" w:space="0" w:color="5AB9E6" w:themeColor="accent1"/>
        </w:tcBorders>
      </w:tcPr>
    </w:tblStylePr>
  </w:style>
  <w:style w:type="paragraph" w:customStyle="1" w:styleId="Code">
    <w:name w:val="Code"/>
    <w:basedOn w:val="Normal"/>
    <w:rsid w:val="004C2488"/>
    <w:pPr>
      <w:numPr>
        <w:numId w:val="20"/>
      </w:numPr>
      <w:pBdr>
        <w:top w:val="single" w:sz="8" w:space="1" w:color="9B9D9A" w:themeColor="text1" w:themeTint="80"/>
        <w:left w:val="single" w:sz="8" w:space="4" w:color="9B9D9A" w:themeColor="text1" w:themeTint="80"/>
        <w:bottom w:val="single" w:sz="8" w:space="1" w:color="9B9D9A" w:themeColor="text1" w:themeTint="80"/>
        <w:right w:val="single" w:sz="8" w:space="4" w:color="9B9D9A" w:themeColor="text1" w:themeTint="80"/>
      </w:pBdr>
      <w:shd w:val="clear" w:color="auto" w:fill="6B6D69" w:themeFill="text1" w:themeFillTint="BF"/>
      <w:suppressAutoHyphens/>
      <w:spacing w:before="120" w:after="120" w:line="240" w:lineRule="auto"/>
      <w:contextualSpacing/>
    </w:pPr>
    <w:rPr>
      <w:rFonts w:ascii="Courier New" w:hAnsi="Courier New"/>
      <w:color w:val="C8DEC6" w:themeColor="background2"/>
      <w:sz w:val="16"/>
    </w:rPr>
  </w:style>
  <w:style w:type="table" w:customStyle="1" w:styleId="Tablerevisions">
    <w:name w:val="Table_revisions"/>
    <w:basedOn w:val="TableauNormal"/>
    <w:uiPriority w:val="99"/>
    <w:rsid w:val="00EE0240"/>
    <w:pPr>
      <w:spacing w:before="0" w:after="0" w:line="240" w:lineRule="auto"/>
      <w:jc w:val="center"/>
    </w:pPr>
    <w:rPr>
      <w:sz w:val="16"/>
    </w:rPr>
    <w:tblPr>
      <w:tblStyleRow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V w:val="single" w:sz="8" w:space="0" w:color="808080" w:themeColor="background1" w:themeShade="80"/>
      </w:tblBorders>
    </w:tblPr>
    <w:tcPr>
      <w:vAlign w:val="center"/>
    </w:tcPr>
    <w:tblStylePr w:type="firstRow">
      <w:pPr>
        <w:jc w:val="center"/>
      </w:pPr>
      <w:rPr>
        <w:rFonts w:asciiTheme="minorHAnsi" w:hAnsiTheme="minorHAnsi"/>
        <w:b/>
        <w:color w:val="FFFFFF" w:themeColor="background1"/>
        <w:sz w:val="16"/>
      </w:rPr>
      <w:tblPr/>
      <w:tcPr>
        <w:shd w:val="clear" w:color="auto" w:fill="A6A6A6" w:themeFill="background1" w:themeFillShade="A6"/>
      </w:tcPr>
    </w:tblStylePr>
    <w:tblStylePr w:type="band1Horz">
      <w:rPr>
        <w:sz w:val="16"/>
      </w:rPr>
      <w:tblPr/>
      <w:tcPr>
        <w:shd w:val="clear" w:color="auto" w:fill="F2F2F2" w:themeFill="background1" w:themeFillShade="F2"/>
      </w:tcPr>
    </w:tblStylePr>
    <w:tblStylePr w:type="band2Horz">
      <w:rPr>
        <w:sz w:val="16"/>
      </w:rPr>
    </w:tblStylePr>
  </w:style>
  <w:style w:type="paragraph" w:styleId="Commentaire">
    <w:name w:val="annotation text"/>
    <w:basedOn w:val="Normal"/>
    <w:link w:val="CommentaireCar"/>
    <w:rsid w:val="00DA6E36"/>
    <w:pPr>
      <w:spacing w:line="240" w:lineRule="auto"/>
    </w:pPr>
  </w:style>
  <w:style w:type="character" w:customStyle="1" w:styleId="CommentaireCar">
    <w:name w:val="Commentaire Car"/>
    <w:basedOn w:val="Policepardfaut"/>
    <w:link w:val="Commentaire"/>
    <w:rsid w:val="00DA6E36"/>
    <w:rPr>
      <w:sz w:val="20"/>
      <w:szCs w:val="20"/>
    </w:rPr>
  </w:style>
  <w:style w:type="paragraph" w:styleId="Objetducommentaire">
    <w:name w:val="annotation subject"/>
    <w:basedOn w:val="Commentaire"/>
    <w:next w:val="Commentaire"/>
    <w:link w:val="ObjetducommentaireCar"/>
    <w:rsid w:val="00DA6E36"/>
    <w:rPr>
      <w:b/>
      <w:bCs/>
    </w:rPr>
  </w:style>
  <w:style w:type="character" w:customStyle="1" w:styleId="ObjetducommentaireCar">
    <w:name w:val="Objet du commentaire Car"/>
    <w:basedOn w:val="CommentaireCar"/>
    <w:link w:val="Objetducommentaire"/>
    <w:rsid w:val="00DA6E36"/>
    <w:rPr>
      <w:b/>
      <w:bCs/>
      <w:sz w:val="20"/>
      <w:szCs w:val="20"/>
    </w:rPr>
  </w:style>
  <w:style w:type="paragraph" w:styleId="Rvision">
    <w:name w:val="Revision"/>
    <w:hidden/>
    <w:uiPriority w:val="99"/>
    <w:semiHidden/>
    <w:rsid w:val="007C3E26"/>
    <w:pPr>
      <w:spacing w:before="0" w:after="0" w:line="240" w:lineRule="auto"/>
    </w:pPr>
    <w:rPr>
      <w:sz w:val="20"/>
      <w:szCs w:val="20"/>
    </w:rPr>
  </w:style>
  <w:style w:type="paragraph" w:customStyle="1" w:styleId="1repage-En-tte-BaseLine">
    <w:name w:val="1ère page - En-tête - BaseLine"/>
    <w:basedOn w:val="Normal"/>
    <w:next w:val="Normal"/>
    <w:rsid w:val="00C96FF6"/>
    <w:pPr>
      <w:tabs>
        <w:tab w:val="center" w:pos="4536"/>
        <w:tab w:val="right" w:pos="8820"/>
      </w:tabs>
      <w:spacing w:line="240" w:lineRule="auto"/>
      <w:jc w:val="right"/>
    </w:pPr>
    <w:rPr>
      <w:rFonts w:ascii="Montserrat" w:hAnsi="Montserrat"/>
      <w:sz w:val="28"/>
      <w:szCs w:val="40"/>
    </w:rPr>
  </w:style>
  <w:style w:type="paragraph" w:customStyle="1" w:styleId="1repage-Pied-pagebas1religne">
    <w:name w:val="1ère page - Pied-page bas 1ère ligne"/>
    <w:basedOn w:val="Normal"/>
    <w:rsid w:val="00AF0AFE"/>
    <w:pPr>
      <w:suppressAutoHyphens/>
      <w:spacing w:before="60" w:line="240" w:lineRule="auto"/>
      <w:jc w:val="center"/>
    </w:pPr>
    <w:rPr>
      <w:rFonts w:cs="Times New Roman"/>
      <w:spacing w:val="6"/>
      <w:sz w:val="14"/>
      <w:szCs w:val="14"/>
    </w:rPr>
  </w:style>
  <w:style w:type="paragraph" w:customStyle="1" w:styleId="1repage-Pied-pagebas2meligne">
    <w:name w:val="1ère page - Pied-page bas 2ème ligne"/>
    <w:basedOn w:val="Normal"/>
    <w:rsid w:val="00AF0AFE"/>
    <w:pPr>
      <w:suppressAutoHyphens/>
      <w:spacing w:before="0" w:line="240" w:lineRule="auto"/>
      <w:jc w:val="center"/>
    </w:pPr>
    <w:rPr>
      <w:rFonts w:cs="Times New Roman"/>
      <w:i/>
      <w:spacing w:val="6"/>
      <w:sz w:val="12"/>
      <w:szCs w:val="12"/>
    </w:rPr>
  </w:style>
  <w:style w:type="paragraph" w:customStyle="1" w:styleId="1repage-Pied-pagehaut">
    <w:name w:val="1ère page - Pied-page haut"/>
    <w:basedOn w:val="Normal"/>
    <w:qFormat/>
    <w:rsid w:val="00AF0AFE"/>
    <w:pPr>
      <w:shd w:val="clear" w:color="auto" w:fill="C8DEC6"/>
      <w:suppressAutoHyphens/>
      <w:spacing w:before="0" w:line="240" w:lineRule="auto"/>
      <w:jc w:val="center"/>
    </w:pPr>
    <w:rPr>
      <w:rFonts w:cs="Times New Roman"/>
      <w:b/>
      <w:bCs/>
      <w:iCs/>
      <w:spacing w:val="6"/>
      <w:sz w:val="14"/>
      <w:szCs w:val="14"/>
    </w:rPr>
  </w:style>
  <w:style w:type="table" w:customStyle="1" w:styleId="TableauGrille4-Accentuation11">
    <w:name w:val="Tableau Grille 4 - Accentuation 11"/>
    <w:basedOn w:val="TableauNormal"/>
    <w:uiPriority w:val="49"/>
    <w:rsid w:val="006427AA"/>
    <w:pPr>
      <w:spacing w:after="0" w:line="240" w:lineRule="auto"/>
    </w:pPr>
    <w:tblPr>
      <w:tblStyleRowBandSize w:val="1"/>
      <w:tblStyleColBandSize w:val="1"/>
      <w:tblBorders>
        <w:top w:val="single" w:sz="4" w:space="0" w:color="9CD4F0" w:themeColor="accent1" w:themeTint="99"/>
        <w:left w:val="single" w:sz="4" w:space="0" w:color="9CD4F0" w:themeColor="accent1" w:themeTint="99"/>
        <w:bottom w:val="single" w:sz="4" w:space="0" w:color="9CD4F0" w:themeColor="accent1" w:themeTint="99"/>
        <w:right w:val="single" w:sz="4" w:space="0" w:color="9CD4F0" w:themeColor="accent1" w:themeTint="99"/>
        <w:insideH w:val="single" w:sz="4" w:space="0" w:color="9CD4F0" w:themeColor="accent1" w:themeTint="99"/>
        <w:insideV w:val="single" w:sz="4" w:space="0" w:color="9CD4F0" w:themeColor="accent1" w:themeTint="99"/>
      </w:tblBorders>
    </w:tblPr>
    <w:tblStylePr w:type="firstRow">
      <w:rPr>
        <w:b/>
        <w:bCs/>
        <w:color w:val="FFFFFF" w:themeColor="background1"/>
      </w:rPr>
      <w:tblPr/>
      <w:tcPr>
        <w:tcBorders>
          <w:top w:val="single" w:sz="4" w:space="0" w:color="5AB9E6" w:themeColor="accent1"/>
          <w:left w:val="single" w:sz="4" w:space="0" w:color="5AB9E6" w:themeColor="accent1"/>
          <w:bottom w:val="single" w:sz="4" w:space="0" w:color="5AB9E6" w:themeColor="accent1"/>
          <w:right w:val="single" w:sz="4" w:space="0" w:color="5AB9E6" w:themeColor="accent1"/>
          <w:insideH w:val="nil"/>
          <w:insideV w:val="nil"/>
        </w:tcBorders>
        <w:shd w:val="clear" w:color="auto" w:fill="5AB9E6" w:themeFill="accent1"/>
      </w:tcPr>
    </w:tblStylePr>
    <w:tblStylePr w:type="lastRow">
      <w:rPr>
        <w:b/>
        <w:bCs/>
      </w:rPr>
      <w:tblPr/>
      <w:tcPr>
        <w:tcBorders>
          <w:top w:val="double" w:sz="4" w:space="0" w:color="5AB9E6" w:themeColor="accent1"/>
        </w:tcBorders>
      </w:tcPr>
    </w:tblStylePr>
    <w:tblStylePr w:type="firstCol">
      <w:rPr>
        <w:b/>
        <w:bCs/>
      </w:rPr>
    </w:tblStylePr>
    <w:tblStylePr w:type="lastCol">
      <w:rPr>
        <w:b/>
        <w:bCs/>
      </w:rPr>
    </w:tblStylePr>
    <w:tblStylePr w:type="band1Vert">
      <w:tblPr/>
      <w:tcPr>
        <w:shd w:val="clear" w:color="auto" w:fill="DEF0FA" w:themeFill="accent1" w:themeFillTint="33"/>
      </w:tcPr>
    </w:tblStylePr>
    <w:tblStylePr w:type="band1Horz">
      <w:tblPr/>
      <w:tcPr>
        <w:shd w:val="clear" w:color="auto" w:fill="DEF0FA" w:themeFill="accent1" w:themeFillTint="33"/>
      </w:tcPr>
    </w:tblStylePr>
  </w:style>
  <w:style w:type="paragraph" w:customStyle="1" w:styleId="Renvoi">
    <w:name w:val="Renvoi"/>
    <w:basedOn w:val="AdresseHTML"/>
    <w:link w:val="RenvoiCar"/>
    <w:rsid w:val="00613630"/>
    <w:rPr>
      <w:color w:val="6788AC" w:themeColor="text2" w:themeTint="99"/>
      <w:u w:val="single"/>
    </w:rPr>
  </w:style>
  <w:style w:type="character" w:customStyle="1" w:styleId="cf">
    <w:name w:val="cf."/>
    <w:basedOn w:val="Policepardfaut"/>
    <w:uiPriority w:val="1"/>
    <w:rsid w:val="0046641B"/>
    <w:rPr>
      <w:color w:val="6788AC" w:themeColor="text2" w:themeTint="99"/>
      <w:u w:val="single"/>
    </w:rPr>
  </w:style>
  <w:style w:type="character" w:customStyle="1" w:styleId="RenvoiCar">
    <w:name w:val="Renvoi Car"/>
    <w:basedOn w:val="Policepardfaut"/>
    <w:link w:val="Renvoi"/>
    <w:rsid w:val="00BF3AD0"/>
    <w:rPr>
      <w:i/>
      <w:iCs/>
      <w:color w:val="6788AC" w:themeColor="text2" w:themeTint="99"/>
      <w:sz w:val="20"/>
      <w:szCs w:val="20"/>
      <w:u w:val="single"/>
    </w:rPr>
  </w:style>
  <w:style w:type="paragraph" w:styleId="AdresseHTML">
    <w:name w:val="HTML Address"/>
    <w:basedOn w:val="Normal"/>
    <w:link w:val="AdresseHTMLCar"/>
    <w:semiHidden/>
    <w:unhideWhenUsed/>
    <w:rsid w:val="00BF3AD0"/>
    <w:pPr>
      <w:spacing w:line="240" w:lineRule="auto"/>
    </w:pPr>
    <w:rPr>
      <w:i/>
      <w:iCs/>
    </w:rPr>
  </w:style>
  <w:style w:type="character" w:customStyle="1" w:styleId="AdresseHTMLCar">
    <w:name w:val="Adresse HTML Car"/>
    <w:basedOn w:val="Policepardfaut"/>
    <w:link w:val="AdresseHTML"/>
    <w:semiHidden/>
    <w:rsid w:val="00BF3AD0"/>
    <w:rPr>
      <w:i/>
      <w:iCs/>
      <w:sz w:val="20"/>
      <w:szCs w:val="20"/>
    </w:rPr>
  </w:style>
  <w:style w:type="paragraph" w:customStyle="1" w:styleId="ANoter">
    <w:name w:val="A Noter"/>
    <w:basedOn w:val="Normal"/>
    <w:rsid w:val="007F336C"/>
    <w:pPr>
      <w:pBdr>
        <w:bottom w:val="single" w:sz="4" w:space="1" w:color="auto"/>
      </w:pBdr>
      <w:spacing w:after="160" w:line="259" w:lineRule="auto"/>
      <w:jc w:val="left"/>
    </w:pPr>
    <w:rPr>
      <w:rFonts w:ascii="ABChanelCouture-Semibold" w:eastAsiaTheme="minorHAnsi" w:hAnsi="ABChanelCouture-Semibold"/>
      <w:color w:val="51854D" w:themeColor="background2" w:themeShade="80"/>
      <w:szCs w:val="22"/>
      <w:lang w:eastAsia="en-US"/>
    </w:rPr>
  </w:style>
  <w:style w:type="paragraph" w:customStyle="1" w:styleId="Note">
    <w:name w:val="Note"/>
    <w:basedOn w:val="Normal"/>
    <w:link w:val="NoteCar"/>
    <w:rsid w:val="007F336C"/>
    <w:pPr>
      <w:spacing w:after="160" w:line="240" w:lineRule="auto"/>
      <w:ind w:left="284"/>
      <w:contextualSpacing/>
      <w:jc w:val="left"/>
    </w:pPr>
    <w:rPr>
      <w:rFonts w:ascii="Calibri" w:eastAsia="Calibri" w:hAnsi="Calibri" w:cs="Times New Roman"/>
      <w:color w:val="51854D" w:themeColor="background2" w:themeShade="80"/>
      <w:sz w:val="24"/>
      <w:szCs w:val="22"/>
      <w:lang w:val="x-none" w:eastAsia="en-US"/>
    </w:rPr>
  </w:style>
  <w:style w:type="character" w:customStyle="1" w:styleId="NoteCar">
    <w:name w:val="Note Car"/>
    <w:basedOn w:val="Policepardfaut"/>
    <w:link w:val="Note"/>
    <w:rsid w:val="007F336C"/>
    <w:rPr>
      <w:rFonts w:ascii="Calibri" w:eastAsia="Calibri" w:hAnsi="Calibri" w:cs="Times New Roman"/>
      <w:color w:val="51854D" w:themeColor="background2" w:themeShade="80"/>
      <w:sz w:val="24"/>
      <w:lang w:val="x-none" w:eastAsia="en-US"/>
    </w:rPr>
  </w:style>
  <w:style w:type="character" w:styleId="Mentionnonrsolue">
    <w:name w:val="Unresolved Mention"/>
    <w:basedOn w:val="Policepardfaut"/>
    <w:uiPriority w:val="99"/>
    <w:semiHidden/>
    <w:unhideWhenUsed/>
    <w:rsid w:val="0011764B"/>
    <w:rPr>
      <w:color w:val="605E5C"/>
      <w:shd w:val="clear" w:color="auto" w:fill="E1DFDD"/>
    </w:rPr>
  </w:style>
  <w:style w:type="paragraph" w:customStyle="1" w:styleId="1rePage-RvisionAuteurs">
    <w:name w:val="1ère Page - Révision + Auteurs"/>
    <w:basedOn w:val="Normal"/>
    <w:link w:val="1rePage-RvisionAuteursCar"/>
    <w:qFormat/>
    <w:rsid w:val="00695F4F"/>
    <w:pPr>
      <w:spacing w:before="240" w:line="240" w:lineRule="auto"/>
      <w:jc w:val="center"/>
    </w:pPr>
    <w:rPr>
      <w:rFonts w:ascii="Montserrat" w:hAnsi="Montserrat"/>
      <w:iCs/>
      <w:sz w:val="28"/>
    </w:rPr>
  </w:style>
  <w:style w:type="character" w:customStyle="1" w:styleId="1rePage-RvisionAuteursCar">
    <w:name w:val="1ère Page - Révision + Auteurs Car"/>
    <w:basedOn w:val="Policepardfaut"/>
    <w:link w:val="1rePage-RvisionAuteurs"/>
    <w:rsid w:val="00695F4F"/>
    <w:rPr>
      <w:rFonts w:ascii="Montserrat" w:hAnsi="Montserrat"/>
      <w:iCs/>
      <w:color w:val="3A3B39"/>
      <w:sz w:val="28"/>
      <w:szCs w:val="20"/>
    </w:rPr>
  </w:style>
  <w:style w:type="paragraph" w:customStyle="1" w:styleId="1repage-NomouLogoclient">
    <w:name w:val="1ère page - Nom_ou_Logo_client"/>
    <w:basedOn w:val="Normal"/>
    <w:rsid w:val="00695F4F"/>
    <w:pPr>
      <w:spacing w:before="240"/>
      <w:jc w:val="center"/>
    </w:pPr>
    <w:rPr>
      <w:rFonts w:ascii="Montserrat" w:hAnsi="Montserrat"/>
      <w:b/>
      <w:spacing w:val="-16"/>
      <w:sz w:val="44"/>
    </w:rPr>
  </w:style>
  <w:style w:type="paragraph" w:customStyle="1" w:styleId="NormalCentr">
    <w:name w:val="Normal Centré"/>
    <w:basedOn w:val="Normal"/>
    <w:rsid w:val="00AE2A1C"/>
    <w:pPr>
      <w:spacing w:before="240"/>
      <w:jc w:val="center"/>
    </w:pPr>
    <w:rPr>
      <w:rFonts w:cs="Times New Roman"/>
    </w:rPr>
  </w:style>
  <w:style w:type="paragraph" w:customStyle="1" w:styleId="1repage-PropositionN">
    <w:name w:val="1ère page - Proposition N°"/>
    <w:basedOn w:val="Normal"/>
    <w:link w:val="1repage-PropositionNCar"/>
    <w:qFormat/>
    <w:rsid w:val="00FF126F"/>
    <w:pPr>
      <w:spacing w:before="720"/>
      <w:jc w:val="center"/>
    </w:pPr>
    <w:rPr>
      <w:rFonts w:ascii="Montserrat" w:hAnsi="Montserrat"/>
      <w:noProof/>
      <w:spacing w:val="10"/>
      <w:kern w:val="28"/>
      <w:sz w:val="40"/>
      <w:szCs w:val="44"/>
    </w:rPr>
  </w:style>
  <w:style w:type="character" w:customStyle="1" w:styleId="1repage-PropositionNCar">
    <w:name w:val="1ère page - Proposition N° Car"/>
    <w:basedOn w:val="Policepardfaut"/>
    <w:link w:val="1repage-PropositionN"/>
    <w:rsid w:val="00FF126F"/>
    <w:rPr>
      <w:rFonts w:ascii="Montserrat" w:hAnsi="Montserrat"/>
      <w:noProof/>
      <w:color w:val="3A3B39"/>
      <w:spacing w:val="10"/>
      <w:kern w:val="28"/>
      <w:sz w:val="40"/>
      <w:szCs w:val="44"/>
    </w:rPr>
  </w:style>
  <w:style w:type="paragraph" w:customStyle="1" w:styleId="1repage-Objetdudocument">
    <w:name w:val="1ère page - Objet du document"/>
    <w:basedOn w:val="1repage-En-tte-BaseLine"/>
    <w:link w:val="1repage-ObjetdudocumentCar"/>
    <w:qFormat/>
    <w:rsid w:val="00EE4C74"/>
    <w:rPr>
      <w:sz w:val="16"/>
    </w:rPr>
  </w:style>
  <w:style w:type="character" w:customStyle="1" w:styleId="1repage-ObjetdudocumentCar">
    <w:name w:val="1ère page - Objet du document Car"/>
    <w:basedOn w:val="Policepardfaut"/>
    <w:link w:val="1repage-Objetdudocument"/>
    <w:rsid w:val="00EE4C74"/>
    <w:rPr>
      <w:rFonts w:ascii="Montserrat" w:eastAsia="Times New Roman" w:hAnsi="Montserrat" w:cs="Open Sans"/>
      <w:color w:val="3A3B39"/>
      <w:sz w:val="16"/>
      <w:szCs w:val="40"/>
    </w:rPr>
  </w:style>
  <w:style w:type="paragraph" w:customStyle="1" w:styleId="1repage-Nomdelapplication">
    <w:name w:val="1ère page - Nom de l'application"/>
    <w:basedOn w:val="Normal"/>
    <w:next w:val="Normal"/>
    <w:link w:val="1repage-NomdelapplicationCar"/>
    <w:qFormat/>
    <w:rsid w:val="002E601C"/>
    <w:pPr>
      <w:spacing w:before="720"/>
      <w:jc w:val="center"/>
    </w:pPr>
    <w:rPr>
      <w:rFonts w:ascii="Montserrat" w:hAnsi="Montserrat"/>
      <w:caps/>
      <w:spacing w:val="10"/>
      <w:kern w:val="28"/>
      <w:sz w:val="56"/>
      <w:szCs w:val="48"/>
      <w:lang w:val="en-US"/>
    </w:rPr>
  </w:style>
  <w:style w:type="character" w:customStyle="1" w:styleId="1repage-NomdelapplicationCar">
    <w:name w:val="1ère page - Nom de l'application Car"/>
    <w:basedOn w:val="Policepardfaut"/>
    <w:link w:val="1repage-Nomdelapplication"/>
    <w:rsid w:val="002E601C"/>
    <w:rPr>
      <w:rFonts w:ascii="Montserrat" w:eastAsia="Times New Roman" w:hAnsi="Montserrat" w:cs="Open Sans"/>
      <w:caps/>
      <w:color w:val="3A3B39"/>
      <w:spacing w:val="10"/>
      <w:kern w:val="28"/>
      <w:sz w:val="56"/>
      <w:szCs w:val="48"/>
      <w:lang w:val="en-US"/>
    </w:rPr>
  </w:style>
  <w:style w:type="paragraph" w:styleId="Listepuces3">
    <w:name w:val="List Bullet 3"/>
    <w:basedOn w:val="Normal"/>
    <w:unhideWhenUsed/>
    <w:rsid w:val="00FF4619"/>
    <w:pPr>
      <w:numPr>
        <w:numId w:val="8"/>
      </w:numPr>
      <w:contextualSpacing/>
    </w:pPr>
  </w:style>
  <w:style w:type="paragraph" w:styleId="Liste2">
    <w:name w:val="List 2"/>
    <w:basedOn w:val="Normal"/>
    <w:unhideWhenUsed/>
    <w:rsid w:val="00421F42"/>
    <w:pPr>
      <w:ind w:left="566" w:hanging="283"/>
      <w:contextualSpacing/>
    </w:pPr>
  </w:style>
  <w:style w:type="paragraph" w:styleId="Liste3">
    <w:name w:val="List 3"/>
    <w:basedOn w:val="Normal"/>
    <w:unhideWhenUsed/>
    <w:rsid w:val="00421F42"/>
    <w:pPr>
      <w:ind w:left="849" w:hanging="283"/>
      <w:contextualSpacing/>
    </w:pPr>
  </w:style>
  <w:style w:type="paragraph" w:styleId="Liste4">
    <w:name w:val="List 4"/>
    <w:basedOn w:val="Normal"/>
    <w:rsid w:val="00421F42"/>
    <w:pPr>
      <w:ind w:left="1132" w:hanging="283"/>
      <w:contextualSpacing/>
    </w:pPr>
  </w:style>
  <w:style w:type="paragraph" w:styleId="Liste5">
    <w:name w:val="List 5"/>
    <w:basedOn w:val="Normal"/>
    <w:rsid w:val="00421F42"/>
    <w:pPr>
      <w:ind w:left="1415" w:hanging="283"/>
      <w:contextualSpacing/>
    </w:pPr>
  </w:style>
  <w:style w:type="paragraph" w:customStyle="1" w:styleId="Tableau-ligne">
    <w:name w:val="Tableau - ligne"/>
    <w:basedOn w:val="Normal"/>
    <w:rsid w:val="000542A2"/>
    <w:pPr>
      <w:spacing w:before="60" w:after="60" w:line="240" w:lineRule="auto"/>
      <w:ind w:left="142"/>
      <w:jc w:val="left"/>
    </w:pPr>
    <w:rPr>
      <w:rFonts w:cs="Times New Roman"/>
      <w:szCs w:val="20"/>
    </w:rPr>
  </w:style>
  <w:style w:type="paragraph" w:customStyle="1" w:styleId="Tableau-en-tte">
    <w:name w:val="Tableau - en-tête"/>
    <w:basedOn w:val="Tableau-ligne"/>
    <w:rsid w:val="000542A2"/>
    <w:pPr>
      <w:jc w:val="center"/>
    </w:pPr>
    <w:rPr>
      <w:bCs/>
      <w:color w:val="FFFFFF" w:themeColor="background1"/>
    </w:rPr>
  </w:style>
  <w:style w:type="table" w:styleId="Tramemoyenne1-Accent1">
    <w:name w:val="Medium Shading 1 Accent 1"/>
    <w:basedOn w:val="TableauNormal"/>
    <w:uiPriority w:val="63"/>
    <w:rsid w:val="00DA2F96"/>
    <w:pPr>
      <w:spacing w:before="0" w:after="0" w:line="240" w:lineRule="auto"/>
    </w:pPr>
    <w:tblPr>
      <w:tblStyleRowBandSize w:val="1"/>
      <w:tblStyleColBandSize w:val="1"/>
      <w:tblBorders>
        <w:top w:val="single" w:sz="8" w:space="0" w:color="83CAEC" w:themeColor="accent1" w:themeTint="BF"/>
        <w:left w:val="single" w:sz="8" w:space="0" w:color="83CAEC" w:themeColor="accent1" w:themeTint="BF"/>
        <w:bottom w:val="single" w:sz="8" w:space="0" w:color="83CAEC" w:themeColor="accent1" w:themeTint="BF"/>
        <w:right w:val="single" w:sz="8" w:space="0" w:color="83CAEC" w:themeColor="accent1" w:themeTint="BF"/>
        <w:insideH w:val="single" w:sz="8" w:space="0" w:color="83CAEC" w:themeColor="accent1" w:themeTint="BF"/>
      </w:tblBorders>
    </w:tblPr>
    <w:tblStylePr w:type="firstRow">
      <w:pPr>
        <w:spacing w:before="0" w:after="0" w:line="240" w:lineRule="auto"/>
      </w:pPr>
      <w:rPr>
        <w:b/>
        <w:bCs/>
        <w:color w:val="FFFFFF" w:themeColor="background1"/>
      </w:rPr>
      <w:tblPr/>
      <w:tcPr>
        <w:tcBorders>
          <w:top w:val="single" w:sz="8" w:space="0" w:color="83CAEC" w:themeColor="accent1" w:themeTint="BF"/>
          <w:left w:val="single" w:sz="8" w:space="0" w:color="83CAEC" w:themeColor="accent1" w:themeTint="BF"/>
          <w:bottom w:val="single" w:sz="8" w:space="0" w:color="83CAEC" w:themeColor="accent1" w:themeTint="BF"/>
          <w:right w:val="single" w:sz="8" w:space="0" w:color="83CAEC" w:themeColor="accent1" w:themeTint="BF"/>
          <w:insideH w:val="nil"/>
          <w:insideV w:val="nil"/>
        </w:tcBorders>
        <w:shd w:val="clear" w:color="auto" w:fill="5AB9E6" w:themeFill="accent1"/>
      </w:tcPr>
    </w:tblStylePr>
    <w:tblStylePr w:type="lastRow">
      <w:pPr>
        <w:spacing w:before="0" w:after="0" w:line="240" w:lineRule="auto"/>
      </w:pPr>
      <w:rPr>
        <w:b/>
        <w:bCs/>
      </w:rPr>
      <w:tblPr/>
      <w:tcPr>
        <w:tcBorders>
          <w:top w:val="double" w:sz="6" w:space="0" w:color="83CAEC" w:themeColor="accent1" w:themeTint="BF"/>
          <w:left w:val="single" w:sz="8" w:space="0" w:color="83CAEC" w:themeColor="accent1" w:themeTint="BF"/>
          <w:bottom w:val="single" w:sz="8" w:space="0" w:color="83CAEC" w:themeColor="accent1" w:themeTint="BF"/>
          <w:right w:val="single" w:sz="8" w:space="0" w:color="83CAE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DF8" w:themeFill="accent1" w:themeFillTint="3F"/>
      </w:tcPr>
    </w:tblStylePr>
    <w:tblStylePr w:type="band1Horz">
      <w:tblPr/>
      <w:tcPr>
        <w:tcBorders>
          <w:insideH w:val="nil"/>
          <w:insideV w:val="nil"/>
        </w:tcBorders>
        <w:shd w:val="clear" w:color="auto" w:fill="D6EDF8" w:themeFill="accent1" w:themeFillTint="3F"/>
      </w:tcPr>
    </w:tblStylePr>
    <w:tblStylePr w:type="band2Horz">
      <w:tblPr/>
      <w:tcPr>
        <w:tcBorders>
          <w:insideH w:val="nil"/>
          <w:insideV w:val="nil"/>
        </w:tcBorders>
      </w:tcPr>
    </w:tblStylePr>
  </w:style>
  <w:style w:type="table" w:customStyle="1" w:styleId="TableauModeleAMJ">
    <w:name w:val="Tableau Modele AMJ"/>
    <w:basedOn w:val="TableauNormal"/>
    <w:uiPriority w:val="99"/>
    <w:rsid w:val="007F3FD1"/>
    <w:pPr>
      <w:spacing w:before="0" w:after="0" w:line="240" w:lineRule="auto"/>
    </w:pPr>
    <w:rPr>
      <w:rFonts w:ascii="Open Sans" w:hAnsi="Open Sans"/>
      <w:color w:val="3A3B39"/>
      <w:sz w:val="18"/>
    </w:rPr>
    <w:tblPr>
      <w:tblStyleRowBandSize w:val="1"/>
      <w:tblBorders>
        <w:top w:val="single" w:sz="4" w:space="0" w:color="7EB682"/>
        <w:left w:val="single" w:sz="4" w:space="0" w:color="7EB682"/>
        <w:bottom w:val="single" w:sz="4" w:space="0" w:color="7EB682"/>
        <w:right w:val="single" w:sz="4" w:space="0" w:color="7EB682"/>
      </w:tblBorders>
    </w:tblPr>
    <w:tcPr>
      <w:vAlign w:val="center"/>
    </w:tcPr>
    <w:tblStylePr w:type="firstRow">
      <w:pPr>
        <w:jc w:val="left"/>
      </w:pPr>
      <w:rPr>
        <w:rFonts w:ascii="Open Sans" w:hAnsi="Open Sans"/>
        <w:b/>
        <w:color w:val="FFFFFF" w:themeColor="background1"/>
        <w:sz w:val="18"/>
      </w:rPr>
      <w:tblPr/>
      <w:tcPr>
        <w:shd w:val="clear" w:color="auto" w:fill="7EB682"/>
      </w:tcPr>
    </w:tblStylePr>
    <w:tblStylePr w:type="firstCol">
      <w:pPr>
        <w:jc w:val="left"/>
      </w:pPr>
      <w:rPr>
        <w:b/>
      </w:rPr>
    </w:tblStylePr>
    <w:tblStylePr w:type="band1Horz">
      <w:pPr>
        <w:jc w:val="center"/>
      </w:pPr>
    </w:tblStylePr>
    <w:tblStylePr w:type="band2Horz">
      <w:pPr>
        <w:jc w:val="center"/>
      </w:pPr>
      <w:tblPr/>
      <w:tcPr>
        <w:shd w:val="clear" w:color="auto" w:fill="C8DEC6"/>
      </w:tcPr>
    </w:tblStylePr>
  </w:style>
  <w:style w:type="paragraph" w:customStyle="1" w:styleId="Tableau-Pucescheck">
    <w:name w:val="Tableau - Puces &quot;check&quot;"/>
    <w:basedOn w:val="Normal"/>
    <w:rsid w:val="00347E09"/>
    <w:pPr>
      <w:numPr>
        <w:numId w:val="7"/>
      </w:numPr>
      <w:spacing w:before="0" w:line="240" w:lineRule="auto"/>
      <w:ind w:left="227" w:hanging="227"/>
      <w:contextualSpacing/>
      <w:jc w:val="left"/>
    </w:pPr>
    <w:rPr>
      <w:rFonts w:cs="Times New Roman"/>
      <w:sz w:val="16"/>
      <w:szCs w:val="20"/>
    </w:rPr>
  </w:style>
  <w:style w:type="character" w:styleId="Textedelespacerserv">
    <w:name w:val="Placeholder Text"/>
    <w:basedOn w:val="Policepardfaut"/>
    <w:uiPriority w:val="99"/>
    <w:semiHidden/>
    <w:rsid w:val="004111AA"/>
    <w:rPr>
      <w:color w:val="808080"/>
    </w:rPr>
  </w:style>
  <w:style w:type="paragraph" w:customStyle="1" w:styleId="SommaireTitre">
    <w:name w:val="Sommaire Titre"/>
    <w:next w:val="Normal"/>
    <w:rsid w:val="00610057"/>
    <w:pPr>
      <w:pageBreakBefore/>
      <w:pBdr>
        <w:bottom w:val="single" w:sz="12" w:space="1" w:color="9B9D9A" w:themeColor="text1" w:themeTint="80"/>
      </w:pBdr>
      <w:spacing w:line="280" w:lineRule="atLeast"/>
    </w:pPr>
    <w:rPr>
      <w:rFonts w:ascii="Calibri" w:hAnsi="Calibri"/>
      <w:b/>
      <w:color w:val="808080"/>
      <w:spacing w:val="6"/>
      <w:sz w:val="32"/>
    </w:rPr>
  </w:style>
  <w:style w:type="table" w:styleId="TableauGrille4-Accentuation1">
    <w:name w:val="Grid Table 4 Accent 1"/>
    <w:basedOn w:val="TableauNormal"/>
    <w:uiPriority w:val="49"/>
    <w:rsid w:val="00610057"/>
    <w:pPr>
      <w:spacing w:before="0" w:after="0" w:line="240" w:lineRule="auto"/>
      <w:jc w:val="both"/>
    </w:pPr>
    <w:tblPr>
      <w:tblStyleRowBandSize w:val="1"/>
      <w:tblStyleColBandSize w:val="1"/>
      <w:tblBorders>
        <w:top w:val="single" w:sz="4" w:space="0" w:color="9CD4F0" w:themeColor="accent1" w:themeTint="99"/>
        <w:left w:val="single" w:sz="4" w:space="0" w:color="9CD4F0" w:themeColor="accent1" w:themeTint="99"/>
        <w:bottom w:val="single" w:sz="4" w:space="0" w:color="9CD4F0" w:themeColor="accent1" w:themeTint="99"/>
        <w:right w:val="single" w:sz="4" w:space="0" w:color="9CD4F0" w:themeColor="accent1" w:themeTint="99"/>
        <w:insideH w:val="single" w:sz="4" w:space="0" w:color="9CD4F0" w:themeColor="accent1" w:themeTint="99"/>
        <w:insideV w:val="single" w:sz="4" w:space="0" w:color="9CD4F0" w:themeColor="accent1" w:themeTint="99"/>
      </w:tblBorders>
    </w:tblPr>
    <w:tblStylePr w:type="firstRow">
      <w:rPr>
        <w:b/>
        <w:bCs/>
        <w:color w:val="FFFFFF" w:themeColor="background1"/>
      </w:rPr>
      <w:tblPr/>
      <w:tcPr>
        <w:tcBorders>
          <w:top w:val="single" w:sz="4" w:space="0" w:color="5AB9E6" w:themeColor="accent1"/>
          <w:left w:val="single" w:sz="4" w:space="0" w:color="5AB9E6" w:themeColor="accent1"/>
          <w:bottom w:val="single" w:sz="4" w:space="0" w:color="5AB9E6" w:themeColor="accent1"/>
          <w:right w:val="single" w:sz="4" w:space="0" w:color="5AB9E6" w:themeColor="accent1"/>
          <w:insideH w:val="nil"/>
          <w:insideV w:val="nil"/>
        </w:tcBorders>
        <w:shd w:val="clear" w:color="auto" w:fill="5AB9E6" w:themeFill="accent1"/>
      </w:tcPr>
    </w:tblStylePr>
    <w:tblStylePr w:type="lastRow">
      <w:rPr>
        <w:b/>
        <w:bCs/>
      </w:rPr>
      <w:tblPr/>
      <w:tcPr>
        <w:tcBorders>
          <w:top w:val="double" w:sz="4" w:space="0" w:color="5AB9E6" w:themeColor="accent1"/>
        </w:tcBorders>
      </w:tcPr>
    </w:tblStylePr>
    <w:tblStylePr w:type="firstCol">
      <w:rPr>
        <w:b/>
        <w:bCs/>
      </w:rPr>
    </w:tblStylePr>
    <w:tblStylePr w:type="lastCol">
      <w:rPr>
        <w:b/>
        <w:bCs/>
      </w:rPr>
    </w:tblStylePr>
    <w:tblStylePr w:type="band1Vert">
      <w:tblPr/>
      <w:tcPr>
        <w:shd w:val="clear" w:color="auto" w:fill="DEF0FA" w:themeFill="accent1" w:themeFillTint="33"/>
      </w:tcPr>
    </w:tblStylePr>
    <w:tblStylePr w:type="band1Horz">
      <w:tblPr/>
      <w:tcPr>
        <w:shd w:val="clear" w:color="auto" w:fill="DEF0FA" w:themeFill="accent1" w:themeFillTint="33"/>
      </w:tcPr>
    </w:tblStylePr>
  </w:style>
  <w:style w:type="table" w:styleId="Listeclaire-Accent1">
    <w:name w:val="Light List Accent 1"/>
    <w:basedOn w:val="TableauNormal"/>
    <w:uiPriority w:val="61"/>
    <w:rsid w:val="00610057"/>
    <w:pPr>
      <w:spacing w:before="0" w:after="0" w:line="240" w:lineRule="auto"/>
    </w:pPr>
    <w:tblPr>
      <w:tblStyleRowBandSize w:val="1"/>
      <w:tblStyleColBandSize w:val="1"/>
      <w:tblBorders>
        <w:top w:val="single" w:sz="8" w:space="0" w:color="5AB9E6" w:themeColor="accent1"/>
        <w:left w:val="single" w:sz="8" w:space="0" w:color="5AB9E6" w:themeColor="accent1"/>
        <w:bottom w:val="single" w:sz="8" w:space="0" w:color="5AB9E6" w:themeColor="accent1"/>
        <w:right w:val="single" w:sz="8" w:space="0" w:color="5AB9E6" w:themeColor="accent1"/>
      </w:tblBorders>
    </w:tblPr>
    <w:tblStylePr w:type="firstRow">
      <w:pPr>
        <w:spacing w:before="0" w:after="0" w:line="240" w:lineRule="auto"/>
      </w:pPr>
      <w:rPr>
        <w:b/>
        <w:bCs/>
        <w:color w:val="FFFFFF" w:themeColor="background1"/>
      </w:rPr>
      <w:tblPr/>
      <w:tcPr>
        <w:shd w:val="clear" w:color="auto" w:fill="5AB9E6" w:themeFill="accent1"/>
      </w:tcPr>
    </w:tblStylePr>
    <w:tblStylePr w:type="lastRow">
      <w:pPr>
        <w:spacing w:before="0" w:after="0" w:line="240" w:lineRule="auto"/>
      </w:pPr>
      <w:rPr>
        <w:b/>
        <w:bCs/>
      </w:rPr>
      <w:tblPr/>
      <w:tcPr>
        <w:tcBorders>
          <w:top w:val="double" w:sz="6" w:space="0" w:color="5AB9E6" w:themeColor="accent1"/>
          <w:left w:val="single" w:sz="8" w:space="0" w:color="5AB9E6" w:themeColor="accent1"/>
          <w:bottom w:val="single" w:sz="8" w:space="0" w:color="5AB9E6" w:themeColor="accent1"/>
          <w:right w:val="single" w:sz="8" w:space="0" w:color="5AB9E6" w:themeColor="accent1"/>
        </w:tcBorders>
      </w:tcPr>
    </w:tblStylePr>
    <w:tblStylePr w:type="firstCol">
      <w:rPr>
        <w:b/>
        <w:bCs/>
      </w:rPr>
    </w:tblStylePr>
    <w:tblStylePr w:type="lastCol">
      <w:rPr>
        <w:b/>
        <w:bCs/>
      </w:rPr>
    </w:tblStylePr>
    <w:tblStylePr w:type="band1Vert">
      <w:tblPr/>
      <w:tcPr>
        <w:tcBorders>
          <w:top w:val="single" w:sz="8" w:space="0" w:color="5AB9E6" w:themeColor="accent1"/>
          <w:left w:val="single" w:sz="8" w:space="0" w:color="5AB9E6" w:themeColor="accent1"/>
          <w:bottom w:val="single" w:sz="8" w:space="0" w:color="5AB9E6" w:themeColor="accent1"/>
          <w:right w:val="single" w:sz="8" w:space="0" w:color="5AB9E6" w:themeColor="accent1"/>
        </w:tcBorders>
      </w:tcPr>
    </w:tblStylePr>
    <w:tblStylePr w:type="band1Horz">
      <w:tblPr/>
      <w:tcPr>
        <w:tcBorders>
          <w:top w:val="single" w:sz="8" w:space="0" w:color="5AB9E6" w:themeColor="accent1"/>
          <w:left w:val="single" w:sz="8" w:space="0" w:color="5AB9E6" w:themeColor="accent1"/>
          <w:bottom w:val="single" w:sz="8" w:space="0" w:color="5AB9E6" w:themeColor="accent1"/>
          <w:right w:val="single" w:sz="8" w:space="0" w:color="5AB9E6" w:themeColor="accent1"/>
        </w:tcBorders>
      </w:tcPr>
    </w:tblStylePr>
  </w:style>
  <w:style w:type="paragraph" w:customStyle="1" w:styleId="Tableautexte">
    <w:name w:val="Tableau texte"/>
    <w:basedOn w:val="Normal"/>
    <w:rsid w:val="00610057"/>
    <w:pPr>
      <w:spacing w:before="60" w:after="60" w:line="240" w:lineRule="auto"/>
      <w:jc w:val="left"/>
    </w:pPr>
    <w:rPr>
      <w:rFonts w:ascii="Arial" w:eastAsiaTheme="minorEastAsia" w:hAnsi="Arial" w:cstheme="minorBidi"/>
      <w:color w:val="auto"/>
      <w:sz w:val="22"/>
      <w:szCs w:val="20"/>
      <w:lang w:eastAsia="en-US"/>
    </w:rPr>
  </w:style>
  <w:style w:type="table" w:styleId="TableauGrille5Fonc-Accentuation3">
    <w:name w:val="Grid Table 5 Dark Accent 3"/>
    <w:basedOn w:val="TableauNormal"/>
    <w:uiPriority w:val="50"/>
    <w:rsid w:val="00A820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F1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BD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BD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BD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BDD7" w:themeFill="accent3"/>
      </w:tcPr>
    </w:tblStylePr>
    <w:tblStylePr w:type="band1Vert">
      <w:tblPr/>
      <w:tcPr>
        <w:shd w:val="clear" w:color="auto" w:fill="B7E4EF" w:themeFill="accent3" w:themeFillTint="66"/>
      </w:tcPr>
    </w:tblStylePr>
    <w:tblStylePr w:type="band1Horz">
      <w:tblPr/>
      <w:tcPr>
        <w:shd w:val="clear" w:color="auto" w:fill="B7E4EF" w:themeFill="accent3" w:themeFillTint="66"/>
      </w:tcPr>
    </w:tblStylePr>
  </w:style>
  <w:style w:type="paragraph" w:styleId="En-ttedetabledesmatires">
    <w:name w:val="TOC Heading"/>
    <w:basedOn w:val="Titre1"/>
    <w:next w:val="Normal"/>
    <w:uiPriority w:val="39"/>
    <w:unhideWhenUsed/>
    <w:qFormat/>
    <w:rsid w:val="00227B60"/>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asciiTheme="majorHAnsi" w:eastAsiaTheme="majorEastAsia" w:hAnsiTheme="majorHAnsi" w:cstheme="majorBidi"/>
      <w:b w:val="0"/>
      <w:bCs w:val="0"/>
      <w:caps w:val="0"/>
      <w:color w:val="1F97D0" w:themeColor="accent1" w:themeShade="BF"/>
      <w:spacing w:val="0"/>
      <w:sz w:val="32"/>
      <w:szCs w:val="32"/>
    </w:rPr>
  </w:style>
  <w:style w:type="paragraph" w:styleId="NormalWeb">
    <w:name w:val="Normal (Web)"/>
    <w:basedOn w:val="Normal"/>
    <w:uiPriority w:val="99"/>
    <w:semiHidden/>
    <w:unhideWhenUsed/>
    <w:rsid w:val="0076228C"/>
    <w:pPr>
      <w:spacing w:beforeAutospacing="1" w:after="100" w:afterAutospacing="1" w:line="240" w:lineRule="auto"/>
      <w:jc w:val="left"/>
    </w:pPr>
    <w:rPr>
      <w:rFonts w:ascii="Times New Roman" w:hAnsi="Times New Roman" w:cs="Times New Roman"/>
      <w:color w:val="auto"/>
      <w:sz w:val="24"/>
      <w:szCs w:val="24"/>
    </w:rPr>
  </w:style>
  <w:style w:type="character" w:customStyle="1" w:styleId="nobr">
    <w:name w:val="nobr"/>
    <w:basedOn w:val="Policepardfaut"/>
    <w:rsid w:val="0076228C"/>
  </w:style>
  <w:style w:type="character" w:customStyle="1" w:styleId="error">
    <w:name w:val="error"/>
    <w:basedOn w:val="Policepardfaut"/>
    <w:rsid w:val="0076228C"/>
  </w:style>
  <w:style w:type="character" w:styleId="Marquedecommentaire">
    <w:name w:val="annotation reference"/>
    <w:basedOn w:val="Policepardfaut"/>
    <w:semiHidden/>
    <w:unhideWhenUsed/>
    <w:rsid w:val="0065017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17483">
      <w:bodyDiv w:val="1"/>
      <w:marLeft w:val="0"/>
      <w:marRight w:val="0"/>
      <w:marTop w:val="0"/>
      <w:marBottom w:val="0"/>
      <w:divBdr>
        <w:top w:val="none" w:sz="0" w:space="0" w:color="auto"/>
        <w:left w:val="none" w:sz="0" w:space="0" w:color="auto"/>
        <w:bottom w:val="none" w:sz="0" w:space="0" w:color="auto"/>
        <w:right w:val="none" w:sz="0" w:space="0" w:color="auto"/>
      </w:divBdr>
    </w:div>
    <w:div w:id="283772426">
      <w:bodyDiv w:val="1"/>
      <w:marLeft w:val="0"/>
      <w:marRight w:val="0"/>
      <w:marTop w:val="0"/>
      <w:marBottom w:val="0"/>
      <w:divBdr>
        <w:top w:val="none" w:sz="0" w:space="0" w:color="auto"/>
        <w:left w:val="none" w:sz="0" w:space="0" w:color="auto"/>
        <w:bottom w:val="none" w:sz="0" w:space="0" w:color="auto"/>
        <w:right w:val="none" w:sz="0" w:space="0" w:color="auto"/>
      </w:divBdr>
    </w:div>
    <w:div w:id="452990637">
      <w:bodyDiv w:val="1"/>
      <w:marLeft w:val="0"/>
      <w:marRight w:val="0"/>
      <w:marTop w:val="0"/>
      <w:marBottom w:val="0"/>
      <w:divBdr>
        <w:top w:val="none" w:sz="0" w:space="0" w:color="auto"/>
        <w:left w:val="none" w:sz="0" w:space="0" w:color="auto"/>
        <w:bottom w:val="none" w:sz="0" w:space="0" w:color="auto"/>
        <w:right w:val="none" w:sz="0" w:space="0" w:color="auto"/>
      </w:divBdr>
    </w:div>
    <w:div w:id="455372120">
      <w:bodyDiv w:val="1"/>
      <w:marLeft w:val="0"/>
      <w:marRight w:val="0"/>
      <w:marTop w:val="0"/>
      <w:marBottom w:val="0"/>
      <w:divBdr>
        <w:top w:val="none" w:sz="0" w:space="0" w:color="auto"/>
        <w:left w:val="none" w:sz="0" w:space="0" w:color="auto"/>
        <w:bottom w:val="none" w:sz="0" w:space="0" w:color="auto"/>
        <w:right w:val="none" w:sz="0" w:space="0" w:color="auto"/>
      </w:divBdr>
      <w:divsChild>
        <w:div w:id="1094783208">
          <w:marLeft w:val="0"/>
          <w:marRight w:val="0"/>
          <w:marTop w:val="0"/>
          <w:marBottom w:val="300"/>
          <w:divBdr>
            <w:top w:val="single" w:sz="6" w:space="0" w:color="DDDDDD"/>
            <w:left w:val="single" w:sz="6" w:space="0" w:color="DDDDDD"/>
            <w:bottom w:val="single" w:sz="6" w:space="0" w:color="DDDDDD"/>
            <w:right w:val="single" w:sz="6" w:space="0" w:color="DDDDDD"/>
          </w:divBdr>
          <w:divsChild>
            <w:div w:id="135494125">
              <w:marLeft w:val="0"/>
              <w:marRight w:val="0"/>
              <w:marTop w:val="0"/>
              <w:marBottom w:val="0"/>
              <w:divBdr>
                <w:top w:val="none" w:sz="0" w:space="8" w:color="DDDDDD"/>
                <w:left w:val="none" w:sz="0" w:space="11" w:color="DDDDDD"/>
                <w:bottom w:val="single" w:sz="6" w:space="8" w:color="DDDDDD"/>
                <w:right w:val="none" w:sz="0" w:space="11" w:color="DDDDDD"/>
              </w:divBdr>
            </w:div>
            <w:div w:id="1398241664">
              <w:marLeft w:val="0"/>
              <w:marRight w:val="0"/>
              <w:marTop w:val="0"/>
              <w:marBottom w:val="0"/>
              <w:divBdr>
                <w:top w:val="none" w:sz="0" w:space="0" w:color="auto"/>
                <w:left w:val="none" w:sz="0" w:space="0" w:color="auto"/>
                <w:bottom w:val="none" w:sz="0" w:space="0" w:color="auto"/>
                <w:right w:val="none" w:sz="0" w:space="0" w:color="auto"/>
              </w:divBdr>
              <w:divsChild>
                <w:div w:id="8198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2759">
          <w:marLeft w:val="0"/>
          <w:marRight w:val="0"/>
          <w:marTop w:val="0"/>
          <w:marBottom w:val="300"/>
          <w:divBdr>
            <w:top w:val="single" w:sz="6" w:space="0" w:color="DDDDDD"/>
            <w:left w:val="single" w:sz="6" w:space="0" w:color="DDDDDD"/>
            <w:bottom w:val="single" w:sz="6" w:space="0" w:color="DDDDDD"/>
            <w:right w:val="single" w:sz="6" w:space="0" w:color="DDDDDD"/>
          </w:divBdr>
          <w:divsChild>
            <w:div w:id="1427462424">
              <w:marLeft w:val="0"/>
              <w:marRight w:val="0"/>
              <w:marTop w:val="0"/>
              <w:marBottom w:val="0"/>
              <w:divBdr>
                <w:top w:val="none" w:sz="0" w:space="8" w:color="DDDDDD"/>
                <w:left w:val="none" w:sz="0" w:space="11" w:color="DDDDDD"/>
                <w:bottom w:val="single" w:sz="6" w:space="8" w:color="DDDDDD"/>
                <w:right w:val="none" w:sz="0" w:space="11" w:color="DDDDDD"/>
              </w:divBdr>
            </w:div>
            <w:div w:id="1810053299">
              <w:marLeft w:val="0"/>
              <w:marRight w:val="0"/>
              <w:marTop w:val="0"/>
              <w:marBottom w:val="0"/>
              <w:divBdr>
                <w:top w:val="none" w:sz="0" w:space="0" w:color="auto"/>
                <w:left w:val="none" w:sz="0" w:space="0" w:color="auto"/>
                <w:bottom w:val="none" w:sz="0" w:space="0" w:color="auto"/>
                <w:right w:val="none" w:sz="0" w:space="0" w:color="auto"/>
              </w:divBdr>
              <w:divsChild>
                <w:div w:id="15552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8938">
          <w:marLeft w:val="0"/>
          <w:marRight w:val="0"/>
          <w:marTop w:val="0"/>
          <w:marBottom w:val="300"/>
          <w:divBdr>
            <w:top w:val="single" w:sz="6" w:space="0" w:color="DDDDDD"/>
            <w:left w:val="single" w:sz="6" w:space="0" w:color="DDDDDD"/>
            <w:bottom w:val="single" w:sz="6" w:space="0" w:color="DDDDDD"/>
            <w:right w:val="single" w:sz="6" w:space="0" w:color="DDDDDD"/>
          </w:divBdr>
          <w:divsChild>
            <w:div w:id="981428680">
              <w:marLeft w:val="0"/>
              <w:marRight w:val="0"/>
              <w:marTop w:val="0"/>
              <w:marBottom w:val="0"/>
              <w:divBdr>
                <w:top w:val="none" w:sz="0" w:space="8" w:color="DDDDDD"/>
                <w:left w:val="none" w:sz="0" w:space="11" w:color="DDDDDD"/>
                <w:bottom w:val="single" w:sz="6" w:space="8" w:color="DDDDDD"/>
                <w:right w:val="none" w:sz="0" w:space="11" w:color="DDDDDD"/>
              </w:divBdr>
            </w:div>
          </w:divsChild>
        </w:div>
        <w:div w:id="1358851250">
          <w:marLeft w:val="0"/>
          <w:marRight w:val="0"/>
          <w:marTop w:val="0"/>
          <w:marBottom w:val="300"/>
          <w:divBdr>
            <w:top w:val="single" w:sz="6" w:space="0" w:color="DDDDDD"/>
            <w:left w:val="single" w:sz="6" w:space="0" w:color="DDDDDD"/>
            <w:bottom w:val="single" w:sz="6" w:space="0" w:color="DDDDDD"/>
            <w:right w:val="single" w:sz="6" w:space="0" w:color="DDDDDD"/>
          </w:divBdr>
          <w:divsChild>
            <w:div w:id="233785504">
              <w:marLeft w:val="0"/>
              <w:marRight w:val="0"/>
              <w:marTop w:val="0"/>
              <w:marBottom w:val="0"/>
              <w:divBdr>
                <w:top w:val="none" w:sz="0" w:space="0" w:color="auto"/>
                <w:left w:val="none" w:sz="0" w:space="0" w:color="auto"/>
                <w:bottom w:val="none" w:sz="0" w:space="0" w:color="auto"/>
                <w:right w:val="none" w:sz="0" w:space="0" w:color="auto"/>
              </w:divBdr>
              <w:divsChild>
                <w:div w:id="1512910791">
                  <w:marLeft w:val="0"/>
                  <w:marRight w:val="0"/>
                  <w:marTop w:val="0"/>
                  <w:marBottom w:val="0"/>
                  <w:divBdr>
                    <w:top w:val="none" w:sz="0" w:space="0" w:color="auto"/>
                    <w:left w:val="none" w:sz="0" w:space="0" w:color="auto"/>
                    <w:bottom w:val="none" w:sz="0" w:space="0" w:color="auto"/>
                    <w:right w:val="none" w:sz="0" w:space="0" w:color="auto"/>
                  </w:divBdr>
                </w:div>
              </w:divsChild>
            </w:div>
            <w:div w:id="602692573">
              <w:marLeft w:val="0"/>
              <w:marRight w:val="0"/>
              <w:marTop w:val="0"/>
              <w:marBottom w:val="0"/>
              <w:divBdr>
                <w:top w:val="none" w:sz="0" w:space="8" w:color="DDDDDD"/>
                <w:left w:val="none" w:sz="0" w:space="11" w:color="DDDDDD"/>
                <w:bottom w:val="single" w:sz="6" w:space="8" w:color="DDDDDD"/>
                <w:right w:val="none" w:sz="0" w:space="11" w:color="DDDDDD"/>
              </w:divBdr>
            </w:div>
          </w:divsChild>
        </w:div>
        <w:div w:id="1703554904">
          <w:marLeft w:val="0"/>
          <w:marRight w:val="0"/>
          <w:marTop w:val="0"/>
          <w:marBottom w:val="300"/>
          <w:divBdr>
            <w:top w:val="single" w:sz="6" w:space="0" w:color="DDDDDD"/>
            <w:left w:val="single" w:sz="6" w:space="0" w:color="DDDDDD"/>
            <w:bottom w:val="single" w:sz="6" w:space="0" w:color="DDDDDD"/>
            <w:right w:val="single" w:sz="6" w:space="0" w:color="DDDDDD"/>
          </w:divBdr>
          <w:divsChild>
            <w:div w:id="28116566">
              <w:marLeft w:val="0"/>
              <w:marRight w:val="0"/>
              <w:marTop w:val="0"/>
              <w:marBottom w:val="0"/>
              <w:divBdr>
                <w:top w:val="none" w:sz="0" w:space="8" w:color="DDDDDD"/>
                <w:left w:val="none" w:sz="0" w:space="11" w:color="DDDDDD"/>
                <w:bottom w:val="single" w:sz="6" w:space="8" w:color="DDDDDD"/>
                <w:right w:val="none" w:sz="0" w:space="11" w:color="DDDDDD"/>
              </w:divBdr>
            </w:div>
            <w:div w:id="392629171">
              <w:marLeft w:val="0"/>
              <w:marRight w:val="0"/>
              <w:marTop w:val="0"/>
              <w:marBottom w:val="0"/>
              <w:divBdr>
                <w:top w:val="none" w:sz="0" w:space="0" w:color="auto"/>
                <w:left w:val="none" w:sz="0" w:space="0" w:color="auto"/>
                <w:bottom w:val="none" w:sz="0" w:space="0" w:color="auto"/>
                <w:right w:val="none" w:sz="0" w:space="0" w:color="auto"/>
              </w:divBdr>
              <w:divsChild>
                <w:div w:id="9751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3776">
          <w:marLeft w:val="0"/>
          <w:marRight w:val="0"/>
          <w:marTop w:val="0"/>
          <w:marBottom w:val="300"/>
          <w:divBdr>
            <w:top w:val="single" w:sz="6" w:space="0" w:color="DDDDDD"/>
            <w:left w:val="single" w:sz="6" w:space="0" w:color="DDDDDD"/>
            <w:bottom w:val="single" w:sz="6" w:space="0" w:color="DDDDDD"/>
            <w:right w:val="single" w:sz="6" w:space="0" w:color="DDDDDD"/>
          </w:divBdr>
          <w:divsChild>
            <w:div w:id="873889075">
              <w:marLeft w:val="0"/>
              <w:marRight w:val="0"/>
              <w:marTop w:val="0"/>
              <w:marBottom w:val="0"/>
              <w:divBdr>
                <w:top w:val="none" w:sz="0" w:space="8" w:color="DDDDDD"/>
                <w:left w:val="none" w:sz="0" w:space="11" w:color="DDDDDD"/>
                <w:bottom w:val="single" w:sz="6" w:space="8" w:color="DDDDDD"/>
                <w:right w:val="none" w:sz="0" w:space="11" w:color="DDDDDD"/>
              </w:divBdr>
            </w:div>
            <w:div w:id="1359356880">
              <w:marLeft w:val="0"/>
              <w:marRight w:val="0"/>
              <w:marTop w:val="0"/>
              <w:marBottom w:val="0"/>
              <w:divBdr>
                <w:top w:val="none" w:sz="0" w:space="0" w:color="auto"/>
                <w:left w:val="none" w:sz="0" w:space="0" w:color="auto"/>
                <w:bottom w:val="none" w:sz="0" w:space="0" w:color="auto"/>
                <w:right w:val="none" w:sz="0" w:space="0" w:color="auto"/>
              </w:divBdr>
              <w:divsChild>
                <w:div w:id="7478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1836">
          <w:marLeft w:val="0"/>
          <w:marRight w:val="0"/>
          <w:marTop w:val="0"/>
          <w:marBottom w:val="300"/>
          <w:divBdr>
            <w:top w:val="single" w:sz="6" w:space="0" w:color="DDDDDD"/>
            <w:left w:val="single" w:sz="6" w:space="0" w:color="DDDDDD"/>
            <w:bottom w:val="single" w:sz="6" w:space="0" w:color="DDDDDD"/>
            <w:right w:val="single" w:sz="6" w:space="0" w:color="DDDDDD"/>
          </w:divBdr>
          <w:divsChild>
            <w:div w:id="67315581">
              <w:marLeft w:val="0"/>
              <w:marRight w:val="0"/>
              <w:marTop w:val="0"/>
              <w:marBottom w:val="0"/>
              <w:divBdr>
                <w:top w:val="none" w:sz="0" w:space="0" w:color="auto"/>
                <w:left w:val="none" w:sz="0" w:space="0" w:color="auto"/>
                <w:bottom w:val="none" w:sz="0" w:space="0" w:color="auto"/>
                <w:right w:val="none" w:sz="0" w:space="0" w:color="auto"/>
              </w:divBdr>
              <w:divsChild>
                <w:div w:id="59906233">
                  <w:marLeft w:val="0"/>
                  <w:marRight w:val="0"/>
                  <w:marTop w:val="0"/>
                  <w:marBottom w:val="0"/>
                  <w:divBdr>
                    <w:top w:val="none" w:sz="0" w:space="0" w:color="auto"/>
                    <w:left w:val="none" w:sz="0" w:space="0" w:color="auto"/>
                    <w:bottom w:val="none" w:sz="0" w:space="0" w:color="auto"/>
                    <w:right w:val="none" w:sz="0" w:space="0" w:color="auto"/>
                  </w:divBdr>
                </w:div>
              </w:divsChild>
            </w:div>
            <w:div w:id="956179369">
              <w:marLeft w:val="0"/>
              <w:marRight w:val="0"/>
              <w:marTop w:val="0"/>
              <w:marBottom w:val="0"/>
              <w:divBdr>
                <w:top w:val="none" w:sz="0" w:space="8" w:color="DDDDDD"/>
                <w:left w:val="none" w:sz="0" w:space="11" w:color="DDDDDD"/>
                <w:bottom w:val="single" w:sz="6" w:space="8" w:color="DDDDDD"/>
                <w:right w:val="none" w:sz="0" w:space="11" w:color="DDDDDD"/>
              </w:divBdr>
            </w:div>
          </w:divsChild>
        </w:div>
        <w:div w:id="1954167206">
          <w:marLeft w:val="0"/>
          <w:marRight w:val="0"/>
          <w:marTop w:val="0"/>
          <w:marBottom w:val="300"/>
          <w:divBdr>
            <w:top w:val="single" w:sz="6" w:space="0" w:color="DDDDDD"/>
            <w:left w:val="single" w:sz="6" w:space="0" w:color="DDDDDD"/>
            <w:bottom w:val="single" w:sz="6" w:space="0" w:color="DDDDDD"/>
            <w:right w:val="single" w:sz="6" w:space="0" w:color="DDDDDD"/>
          </w:divBdr>
          <w:divsChild>
            <w:div w:id="1814133425">
              <w:marLeft w:val="0"/>
              <w:marRight w:val="0"/>
              <w:marTop w:val="0"/>
              <w:marBottom w:val="0"/>
              <w:divBdr>
                <w:top w:val="none" w:sz="0" w:space="8" w:color="DDDDDD"/>
                <w:left w:val="none" w:sz="0" w:space="11" w:color="DDDDDD"/>
                <w:bottom w:val="single" w:sz="6" w:space="8" w:color="DDDDDD"/>
                <w:right w:val="none" w:sz="0" w:space="11" w:color="DDDDDD"/>
              </w:divBdr>
            </w:div>
          </w:divsChild>
        </w:div>
        <w:div w:id="2095777548">
          <w:marLeft w:val="0"/>
          <w:marRight w:val="0"/>
          <w:marTop w:val="0"/>
          <w:marBottom w:val="300"/>
          <w:divBdr>
            <w:top w:val="single" w:sz="6" w:space="0" w:color="DDDDDD"/>
            <w:left w:val="single" w:sz="6" w:space="0" w:color="DDDDDD"/>
            <w:bottom w:val="single" w:sz="6" w:space="0" w:color="DDDDDD"/>
            <w:right w:val="single" w:sz="6" w:space="0" w:color="DDDDDD"/>
          </w:divBdr>
          <w:divsChild>
            <w:div w:id="201484755">
              <w:marLeft w:val="0"/>
              <w:marRight w:val="0"/>
              <w:marTop w:val="0"/>
              <w:marBottom w:val="0"/>
              <w:divBdr>
                <w:top w:val="none" w:sz="0" w:space="0" w:color="auto"/>
                <w:left w:val="none" w:sz="0" w:space="0" w:color="auto"/>
                <w:bottom w:val="none" w:sz="0" w:space="0" w:color="auto"/>
                <w:right w:val="none" w:sz="0" w:space="0" w:color="auto"/>
              </w:divBdr>
              <w:divsChild>
                <w:div w:id="1271429799">
                  <w:marLeft w:val="0"/>
                  <w:marRight w:val="0"/>
                  <w:marTop w:val="0"/>
                  <w:marBottom w:val="0"/>
                  <w:divBdr>
                    <w:top w:val="none" w:sz="0" w:space="0" w:color="auto"/>
                    <w:left w:val="none" w:sz="0" w:space="0" w:color="auto"/>
                    <w:bottom w:val="none" w:sz="0" w:space="0" w:color="auto"/>
                    <w:right w:val="none" w:sz="0" w:space="0" w:color="auto"/>
                  </w:divBdr>
                </w:div>
              </w:divsChild>
            </w:div>
            <w:div w:id="330912943">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509687273">
      <w:bodyDiv w:val="1"/>
      <w:marLeft w:val="0"/>
      <w:marRight w:val="0"/>
      <w:marTop w:val="0"/>
      <w:marBottom w:val="0"/>
      <w:divBdr>
        <w:top w:val="none" w:sz="0" w:space="0" w:color="auto"/>
        <w:left w:val="none" w:sz="0" w:space="0" w:color="auto"/>
        <w:bottom w:val="none" w:sz="0" w:space="0" w:color="auto"/>
        <w:right w:val="none" w:sz="0" w:space="0" w:color="auto"/>
      </w:divBdr>
    </w:div>
    <w:div w:id="542210559">
      <w:bodyDiv w:val="1"/>
      <w:marLeft w:val="0"/>
      <w:marRight w:val="0"/>
      <w:marTop w:val="0"/>
      <w:marBottom w:val="0"/>
      <w:divBdr>
        <w:top w:val="none" w:sz="0" w:space="0" w:color="auto"/>
        <w:left w:val="none" w:sz="0" w:space="0" w:color="auto"/>
        <w:bottom w:val="none" w:sz="0" w:space="0" w:color="auto"/>
        <w:right w:val="none" w:sz="0" w:space="0" w:color="auto"/>
      </w:divBdr>
      <w:divsChild>
        <w:div w:id="1597640826">
          <w:marLeft w:val="0"/>
          <w:marRight w:val="0"/>
          <w:marTop w:val="0"/>
          <w:marBottom w:val="0"/>
          <w:divBdr>
            <w:top w:val="none" w:sz="0" w:space="0" w:color="auto"/>
            <w:left w:val="none" w:sz="0" w:space="0" w:color="auto"/>
            <w:bottom w:val="none" w:sz="0" w:space="0" w:color="auto"/>
            <w:right w:val="none" w:sz="0" w:space="0" w:color="auto"/>
          </w:divBdr>
        </w:div>
      </w:divsChild>
    </w:div>
    <w:div w:id="562719368">
      <w:bodyDiv w:val="1"/>
      <w:marLeft w:val="0"/>
      <w:marRight w:val="0"/>
      <w:marTop w:val="0"/>
      <w:marBottom w:val="0"/>
      <w:divBdr>
        <w:top w:val="none" w:sz="0" w:space="0" w:color="auto"/>
        <w:left w:val="none" w:sz="0" w:space="0" w:color="auto"/>
        <w:bottom w:val="none" w:sz="0" w:space="0" w:color="auto"/>
        <w:right w:val="none" w:sz="0" w:space="0" w:color="auto"/>
      </w:divBdr>
      <w:divsChild>
        <w:div w:id="1028723063">
          <w:marLeft w:val="0"/>
          <w:marRight w:val="0"/>
          <w:marTop w:val="0"/>
          <w:marBottom w:val="0"/>
          <w:divBdr>
            <w:top w:val="none" w:sz="0" w:space="0" w:color="auto"/>
            <w:left w:val="none" w:sz="0" w:space="0" w:color="auto"/>
            <w:bottom w:val="none" w:sz="0" w:space="0" w:color="auto"/>
            <w:right w:val="none" w:sz="0" w:space="0" w:color="auto"/>
          </w:divBdr>
          <w:divsChild>
            <w:div w:id="535701538">
              <w:marLeft w:val="0"/>
              <w:marRight w:val="0"/>
              <w:marTop w:val="0"/>
              <w:marBottom w:val="0"/>
              <w:divBdr>
                <w:top w:val="none" w:sz="0" w:space="0" w:color="auto"/>
                <w:left w:val="none" w:sz="0" w:space="0" w:color="auto"/>
                <w:bottom w:val="none" w:sz="0" w:space="0" w:color="auto"/>
                <w:right w:val="none" w:sz="0" w:space="0" w:color="auto"/>
              </w:divBdr>
              <w:divsChild>
                <w:div w:id="16210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5515">
      <w:bodyDiv w:val="1"/>
      <w:marLeft w:val="0"/>
      <w:marRight w:val="0"/>
      <w:marTop w:val="0"/>
      <w:marBottom w:val="0"/>
      <w:divBdr>
        <w:top w:val="none" w:sz="0" w:space="0" w:color="auto"/>
        <w:left w:val="none" w:sz="0" w:space="0" w:color="auto"/>
        <w:bottom w:val="none" w:sz="0" w:space="0" w:color="auto"/>
        <w:right w:val="none" w:sz="0" w:space="0" w:color="auto"/>
      </w:divBdr>
      <w:divsChild>
        <w:div w:id="1237788892">
          <w:marLeft w:val="0"/>
          <w:marRight w:val="0"/>
          <w:marTop w:val="0"/>
          <w:marBottom w:val="0"/>
          <w:divBdr>
            <w:top w:val="none" w:sz="0" w:space="0" w:color="auto"/>
            <w:left w:val="none" w:sz="0" w:space="0" w:color="auto"/>
            <w:bottom w:val="none" w:sz="0" w:space="0" w:color="auto"/>
            <w:right w:val="none" w:sz="0" w:space="0" w:color="auto"/>
          </w:divBdr>
          <w:divsChild>
            <w:div w:id="1679842012">
              <w:marLeft w:val="0"/>
              <w:marRight w:val="0"/>
              <w:marTop w:val="0"/>
              <w:marBottom w:val="0"/>
              <w:divBdr>
                <w:top w:val="none" w:sz="0" w:space="0" w:color="auto"/>
                <w:left w:val="none" w:sz="0" w:space="0" w:color="auto"/>
                <w:bottom w:val="none" w:sz="0" w:space="0" w:color="auto"/>
                <w:right w:val="none" w:sz="0" w:space="0" w:color="auto"/>
              </w:divBdr>
              <w:divsChild>
                <w:div w:id="8778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8310">
      <w:bodyDiv w:val="1"/>
      <w:marLeft w:val="0"/>
      <w:marRight w:val="0"/>
      <w:marTop w:val="0"/>
      <w:marBottom w:val="0"/>
      <w:divBdr>
        <w:top w:val="none" w:sz="0" w:space="0" w:color="auto"/>
        <w:left w:val="none" w:sz="0" w:space="0" w:color="auto"/>
        <w:bottom w:val="none" w:sz="0" w:space="0" w:color="auto"/>
        <w:right w:val="none" w:sz="0" w:space="0" w:color="auto"/>
      </w:divBdr>
    </w:div>
    <w:div w:id="738557695">
      <w:bodyDiv w:val="1"/>
      <w:marLeft w:val="0"/>
      <w:marRight w:val="0"/>
      <w:marTop w:val="0"/>
      <w:marBottom w:val="0"/>
      <w:divBdr>
        <w:top w:val="none" w:sz="0" w:space="0" w:color="auto"/>
        <w:left w:val="none" w:sz="0" w:space="0" w:color="auto"/>
        <w:bottom w:val="none" w:sz="0" w:space="0" w:color="auto"/>
        <w:right w:val="none" w:sz="0" w:space="0" w:color="auto"/>
      </w:divBdr>
    </w:div>
    <w:div w:id="739207908">
      <w:bodyDiv w:val="1"/>
      <w:marLeft w:val="0"/>
      <w:marRight w:val="0"/>
      <w:marTop w:val="0"/>
      <w:marBottom w:val="0"/>
      <w:divBdr>
        <w:top w:val="none" w:sz="0" w:space="0" w:color="auto"/>
        <w:left w:val="none" w:sz="0" w:space="0" w:color="auto"/>
        <w:bottom w:val="none" w:sz="0" w:space="0" w:color="auto"/>
        <w:right w:val="none" w:sz="0" w:space="0" w:color="auto"/>
      </w:divBdr>
    </w:div>
    <w:div w:id="769085137">
      <w:bodyDiv w:val="1"/>
      <w:marLeft w:val="0"/>
      <w:marRight w:val="0"/>
      <w:marTop w:val="0"/>
      <w:marBottom w:val="0"/>
      <w:divBdr>
        <w:top w:val="none" w:sz="0" w:space="0" w:color="auto"/>
        <w:left w:val="none" w:sz="0" w:space="0" w:color="auto"/>
        <w:bottom w:val="none" w:sz="0" w:space="0" w:color="auto"/>
        <w:right w:val="none" w:sz="0" w:space="0" w:color="auto"/>
      </w:divBdr>
    </w:div>
    <w:div w:id="789784884">
      <w:bodyDiv w:val="1"/>
      <w:marLeft w:val="0"/>
      <w:marRight w:val="0"/>
      <w:marTop w:val="0"/>
      <w:marBottom w:val="0"/>
      <w:divBdr>
        <w:top w:val="none" w:sz="0" w:space="0" w:color="auto"/>
        <w:left w:val="none" w:sz="0" w:space="0" w:color="auto"/>
        <w:bottom w:val="none" w:sz="0" w:space="0" w:color="auto"/>
        <w:right w:val="none" w:sz="0" w:space="0" w:color="auto"/>
      </w:divBdr>
      <w:divsChild>
        <w:div w:id="497038497">
          <w:marLeft w:val="0"/>
          <w:marRight w:val="0"/>
          <w:marTop w:val="0"/>
          <w:marBottom w:val="0"/>
          <w:divBdr>
            <w:top w:val="none" w:sz="0" w:space="0" w:color="auto"/>
            <w:left w:val="none" w:sz="0" w:space="0" w:color="auto"/>
            <w:bottom w:val="none" w:sz="0" w:space="0" w:color="auto"/>
            <w:right w:val="none" w:sz="0" w:space="0" w:color="auto"/>
          </w:divBdr>
          <w:divsChild>
            <w:div w:id="1205168353">
              <w:marLeft w:val="0"/>
              <w:marRight w:val="0"/>
              <w:marTop w:val="0"/>
              <w:marBottom w:val="0"/>
              <w:divBdr>
                <w:top w:val="none" w:sz="0" w:space="0" w:color="auto"/>
                <w:left w:val="none" w:sz="0" w:space="0" w:color="auto"/>
                <w:bottom w:val="none" w:sz="0" w:space="0" w:color="auto"/>
                <w:right w:val="none" w:sz="0" w:space="0" w:color="auto"/>
              </w:divBdr>
              <w:divsChild>
                <w:div w:id="16405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0633">
      <w:bodyDiv w:val="1"/>
      <w:marLeft w:val="0"/>
      <w:marRight w:val="0"/>
      <w:marTop w:val="0"/>
      <w:marBottom w:val="0"/>
      <w:divBdr>
        <w:top w:val="none" w:sz="0" w:space="0" w:color="auto"/>
        <w:left w:val="none" w:sz="0" w:space="0" w:color="auto"/>
        <w:bottom w:val="none" w:sz="0" w:space="0" w:color="auto"/>
        <w:right w:val="none" w:sz="0" w:space="0" w:color="auto"/>
      </w:divBdr>
    </w:div>
    <w:div w:id="960064825">
      <w:bodyDiv w:val="1"/>
      <w:marLeft w:val="0"/>
      <w:marRight w:val="0"/>
      <w:marTop w:val="0"/>
      <w:marBottom w:val="0"/>
      <w:divBdr>
        <w:top w:val="none" w:sz="0" w:space="0" w:color="auto"/>
        <w:left w:val="none" w:sz="0" w:space="0" w:color="auto"/>
        <w:bottom w:val="none" w:sz="0" w:space="0" w:color="auto"/>
        <w:right w:val="none" w:sz="0" w:space="0" w:color="auto"/>
      </w:divBdr>
    </w:div>
    <w:div w:id="982394791">
      <w:bodyDiv w:val="1"/>
      <w:marLeft w:val="0"/>
      <w:marRight w:val="0"/>
      <w:marTop w:val="0"/>
      <w:marBottom w:val="0"/>
      <w:divBdr>
        <w:top w:val="none" w:sz="0" w:space="0" w:color="auto"/>
        <w:left w:val="none" w:sz="0" w:space="0" w:color="auto"/>
        <w:bottom w:val="none" w:sz="0" w:space="0" w:color="auto"/>
        <w:right w:val="none" w:sz="0" w:space="0" w:color="auto"/>
      </w:divBdr>
      <w:divsChild>
        <w:div w:id="1962807308">
          <w:marLeft w:val="0"/>
          <w:marRight w:val="0"/>
          <w:marTop w:val="0"/>
          <w:marBottom w:val="0"/>
          <w:divBdr>
            <w:top w:val="none" w:sz="0" w:space="0" w:color="auto"/>
            <w:left w:val="none" w:sz="0" w:space="0" w:color="auto"/>
            <w:bottom w:val="none" w:sz="0" w:space="0" w:color="auto"/>
            <w:right w:val="none" w:sz="0" w:space="0" w:color="auto"/>
          </w:divBdr>
        </w:div>
      </w:divsChild>
    </w:div>
    <w:div w:id="1011958033">
      <w:bodyDiv w:val="1"/>
      <w:marLeft w:val="0"/>
      <w:marRight w:val="0"/>
      <w:marTop w:val="0"/>
      <w:marBottom w:val="0"/>
      <w:divBdr>
        <w:top w:val="none" w:sz="0" w:space="0" w:color="auto"/>
        <w:left w:val="none" w:sz="0" w:space="0" w:color="auto"/>
        <w:bottom w:val="none" w:sz="0" w:space="0" w:color="auto"/>
        <w:right w:val="none" w:sz="0" w:space="0" w:color="auto"/>
      </w:divBdr>
    </w:div>
    <w:div w:id="1043678013">
      <w:bodyDiv w:val="1"/>
      <w:marLeft w:val="0"/>
      <w:marRight w:val="0"/>
      <w:marTop w:val="0"/>
      <w:marBottom w:val="0"/>
      <w:divBdr>
        <w:top w:val="none" w:sz="0" w:space="0" w:color="auto"/>
        <w:left w:val="none" w:sz="0" w:space="0" w:color="auto"/>
        <w:bottom w:val="none" w:sz="0" w:space="0" w:color="auto"/>
        <w:right w:val="none" w:sz="0" w:space="0" w:color="auto"/>
      </w:divBdr>
      <w:divsChild>
        <w:div w:id="1955676246">
          <w:marLeft w:val="0"/>
          <w:marRight w:val="0"/>
          <w:marTop w:val="0"/>
          <w:marBottom w:val="0"/>
          <w:divBdr>
            <w:top w:val="none" w:sz="0" w:space="0" w:color="auto"/>
            <w:left w:val="none" w:sz="0" w:space="0" w:color="auto"/>
            <w:bottom w:val="none" w:sz="0" w:space="0" w:color="auto"/>
            <w:right w:val="none" w:sz="0" w:space="0" w:color="auto"/>
          </w:divBdr>
          <w:divsChild>
            <w:div w:id="459878696">
              <w:marLeft w:val="0"/>
              <w:marRight w:val="0"/>
              <w:marTop w:val="0"/>
              <w:marBottom w:val="0"/>
              <w:divBdr>
                <w:top w:val="none" w:sz="0" w:space="0" w:color="auto"/>
                <w:left w:val="none" w:sz="0" w:space="0" w:color="auto"/>
                <w:bottom w:val="none" w:sz="0" w:space="0" w:color="auto"/>
                <w:right w:val="none" w:sz="0" w:space="0" w:color="auto"/>
              </w:divBdr>
              <w:divsChild>
                <w:div w:id="732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4393">
      <w:bodyDiv w:val="1"/>
      <w:marLeft w:val="0"/>
      <w:marRight w:val="0"/>
      <w:marTop w:val="0"/>
      <w:marBottom w:val="0"/>
      <w:divBdr>
        <w:top w:val="none" w:sz="0" w:space="0" w:color="auto"/>
        <w:left w:val="none" w:sz="0" w:space="0" w:color="auto"/>
        <w:bottom w:val="none" w:sz="0" w:space="0" w:color="auto"/>
        <w:right w:val="none" w:sz="0" w:space="0" w:color="auto"/>
      </w:divBdr>
    </w:div>
    <w:div w:id="1306081238">
      <w:bodyDiv w:val="1"/>
      <w:marLeft w:val="0"/>
      <w:marRight w:val="0"/>
      <w:marTop w:val="0"/>
      <w:marBottom w:val="0"/>
      <w:divBdr>
        <w:top w:val="none" w:sz="0" w:space="0" w:color="auto"/>
        <w:left w:val="none" w:sz="0" w:space="0" w:color="auto"/>
        <w:bottom w:val="none" w:sz="0" w:space="0" w:color="auto"/>
        <w:right w:val="none" w:sz="0" w:space="0" w:color="auto"/>
      </w:divBdr>
    </w:div>
    <w:div w:id="1401559533">
      <w:bodyDiv w:val="1"/>
      <w:marLeft w:val="0"/>
      <w:marRight w:val="0"/>
      <w:marTop w:val="0"/>
      <w:marBottom w:val="0"/>
      <w:divBdr>
        <w:top w:val="none" w:sz="0" w:space="0" w:color="auto"/>
        <w:left w:val="none" w:sz="0" w:space="0" w:color="auto"/>
        <w:bottom w:val="none" w:sz="0" w:space="0" w:color="auto"/>
        <w:right w:val="none" w:sz="0" w:space="0" w:color="auto"/>
      </w:divBdr>
    </w:div>
    <w:div w:id="1469206419">
      <w:bodyDiv w:val="1"/>
      <w:marLeft w:val="0"/>
      <w:marRight w:val="0"/>
      <w:marTop w:val="0"/>
      <w:marBottom w:val="0"/>
      <w:divBdr>
        <w:top w:val="none" w:sz="0" w:space="0" w:color="auto"/>
        <w:left w:val="none" w:sz="0" w:space="0" w:color="auto"/>
        <w:bottom w:val="none" w:sz="0" w:space="0" w:color="auto"/>
        <w:right w:val="none" w:sz="0" w:space="0" w:color="auto"/>
      </w:divBdr>
    </w:div>
    <w:div w:id="1649240693">
      <w:bodyDiv w:val="1"/>
      <w:marLeft w:val="0"/>
      <w:marRight w:val="0"/>
      <w:marTop w:val="0"/>
      <w:marBottom w:val="0"/>
      <w:divBdr>
        <w:top w:val="none" w:sz="0" w:space="0" w:color="auto"/>
        <w:left w:val="none" w:sz="0" w:space="0" w:color="auto"/>
        <w:bottom w:val="none" w:sz="0" w:space="0" w:color="auto"/>
        <w:right w:val="none" w:sz="0" w:space="0" w:color="auto"/>
      </w:divBdr>
    </w:div>
    <w:div w:id="1696929095">
      <w:bodyDiv w:val="1"/>
      <w:marLeft w:val="0"/>
      <w:marRight w:val="0"/>
      <w:marTop w:val="0"/>
      <w:marBottom w:val="0"/>
      <w:divBdr>
        <w:top w:val="none" w:sz="0" w:space="0" w:color="auto"/>
        <w:left w:val="none" w:sz="0" w:space="0" w:color="auto"/>
        <w:bottom w:val="none" w:sz="0" w:space="0" w:color="auto"/>
        <w:right w:val="none" w:sz="0" w:space="0" w:color="auto"/>
      </w:divBdr>
    </w:div>
    <w:div w:id="1903563581">
      <w:bodyDiv w:val="1"/>
      <w:marLeft w:val="0"/>
      <w:marRight w:val="0"/>
      <w:marTop w:val="0"/>
      <w:marBottom w:val="0"/>
      <w:divBdr>
        <w:top w:val="none" w:sz="0" w:space="0" w:color="auto"/>
        <w:left w:val="none" w:sz="0" w:space="0" w:color="auto"/>
        <w:bottom w:val="none" w:sz="0" w:space="0" w:color="auto"/>
        <w:right w:val="none" w:sz="0" w:space="0" w:color="auto"/>
      </w:divBdr>
      <w:divsChild>
        <w:div w:id="1538351257">
          <w:marLeft w:val="0"/>
          <w:marRight w:val="0"/>
          <w:marTop w:val="0"/>
          <w:marBottom w:val="0"/>
          <w:divBdr>
            <w:top w:val="none" w:sz="0" w:space="0" w:color="auto"/>
            <w:left w:val="none" w:sz="0" w:space="0" w:color="auto"/>
            <w:bottom w:val="none" w:sz="0" w:space="0" w:color="auto"/>
            <w:right w:val="none" w:sz="0" w:space="0" w:color="auto"/>
          </w:divBdr>
          <w:divsChild>
            <w:div w:id="1345284116">
              <w:marLeft w:val="0"/>
              <w:marRight w:val="0"/>
              <w:marTop w:val="0"/>
              <w:marBottom w:val="0"/>
              <w:divBdr>
                <w:top w:val="none" w:sz="0" w:space="0" w:color="auto"/>
                <w:left w:val="none" w:sz="0" w:space="0" w:color="auto"/>
                <w:bottom w:val="none" w:sz="0" w:space="0" w:color="auto"/>
                <w:right w:val="none" w:sz="0" w:space="0" w:color="auto"/>
              </w:divBdr>
              <w:divsChild>
                <w:div w:id="11984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9977">
      <w:bodyDiv w:val="1"/>
      <w:marLeft w:val="0"/>
      <w:marRight w:val="0"/>
      <w:marTop w:val="0"/>
      <w:marBottom w:val="0"/>
      <w:divBdr>
        <w:top w:val="none" w:sz="0" w:space="0" w:color="auto"/>
        <w:left w:val="none" w:sz="0" w:space="0" w:color="auto"/>
        <w:bottom w:val="none" w:sz="0" w:space="0" w:color="auto"/>
        <w:right w:val="none" w:sz="0" w:space="0" w:color="auto"/>
      </w:divBdr>
    </w:div>
    <w:div w:id="207824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tteur\Application%20Data\Microsoft\Mod&#232;les\Proposition%20commercial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F957626F7E94600B8BF9E0D831ABA58"/>
        <w:category>
          <w:name w:val="Général"/>
          <w:gallery w:val="placeholder"/>
        </w:category>
        <w:types>
          <w:type w:val="bbPlcHdr"/>
        </w:types>
        <w:behaviors>
          <w:behavior w:val="content"/>
        </w:behaviors>
        <w:guid w:val="{67257402-F191-416E-AEBA-8A51E8FE752E}"/>
      </w:docPartPr>
      <w:docPartBody>
        <w:p w:rsidR="00E77AEF" w:rsidRDefault="009F31C8">
          <w:r w:rsidRPr="002E303F">
            <w:rPr>
              <w:rStyle w:val="Textedelespacerserv"/>
            </w:rPr>
            <w:t>[Auteur ]</w:t>
          </w:r>
        </w:p>
      </w:docPartBody>
    </w:docPart>
    <w:docPart>
      <w:docPartPr>
        <w:name w:val="54ADE7C469D040ECA53435EB1242A32A"/>
        <w:category>
          <w:name w:val="Général"/>
          <w:gallery w:val="placeholder"/>
        </w:category>
        <w:types>
          <w:type w:val="bbPlcHdr"/>
        </w:types>
        <w:behaviors>
          <w:behavior w:val="content"/>
        </w:behaviors>
        <w:guid w:val="{4B997AB7-525A-4CA8-8842-D85F05B53B6F}"/>
      </w:docPartPr>
      <w:docPartBody>
        <w:p w:rsidR="00E77AEF" w:rsidRDefault="009F31C8">
          <w:r w:rsidRPr="002E303F">
            <w:rPr>
              <w:rStyle w:val="Textedelespacerserv"/>
            </w:rPr>
            <w:t>[Date de publication]</w:t>
          </w:r>
        </w:p>
      </w:docPartBody>
    </w:docPart>
    <w:docPart>
      <w:docPartPr>
        <w:name w:val="EBFC527A0A5341E982A7B2A76BF1F288"/>
        <w:category>
          <w:name w:val="Général"/>
          <w:gallery w:val="placeholder"/>
        </w:category>
        <w:types>
          <w:type w:val="bbPlcHdr"/>
        </w:types>
        <w:behaviors>
          <w:behavior w:val="content"/>
        </w:behaviors>
        <w:guid w:val="{25F1ADA3-1627-4604-A316-FF1BE52D1B3D}"/>
      </w:docPartPr>
      <w:docPartBody>
        <w:p w:rsidR="00E77AEF" w:rsidRDefault="009F31C8">
          <w:r w:rsidRPr="002E303F">
            <w:rPr>
              <w:rStyle w:val="Textedelespacerserv"/>
            </w:rPr>
            <w:t>[Titre ]</w:t>
          </w:r>
        </w:p>
      </w:docPartBody>
    </w:docPart>
    <w:docPart>
      <w:docPartPr>
        <w:name w:val="CD5E46E766E54B1DBF9EF74A04C810D7"/>
        <w:category>
          <w:name w:val="Général"/>
          <w:gallery w:val="placeholder"/>
        </w:category>
        <w:types>
          <w:type w:val="bbPlcHdr"/>
        </w:types>
        <w:behaviors>
          <w:behavior w:val="content"/>
        </w:behaviors>
        <w:guid w:val="{0F8006D7-D7BC-4328-A9D2-31FFC2ABEE9C}"/>
      </w:docPartPr>
      <w:docPartBody>
        <w:p w:rsidR="00E77AEF" w:rsidRDefault="009F31C8">
          <w:r w:rsidRPr="002E303F">
            <w:rPr>
              <w:rStyle w:val="Textedelespacerserv"/>
            </w:rPr>
            <w:t>[Objet ]</w:t>
          </w:r>
        </w:p>
      </w:docPartBody>
    </w:docPart>
    <w:docPart>
      <w:docPartPr>
        <w:name w:val="BE4B1DAF05AC4E4BAAE556A50609BF7F"/>
        <w:category>
          <w:name w:val="Général"/>
          <w:gallery w:val="placeholder"/>
        </w:category>
        <w:types>
          <w:type w:val="bbPlcHdr"/>
        </w:types>
        <w:behaviors>
          <w:behavior w:val="content"/>
        </w:behaviors>
        <w:guid w:val="{3654D82C-A152-4400-BB5A-478849383598}"/>
      </w:docPartPr>
      <w:docPartBody>
        <w:p w:rsidR="00E77AEF" w:rsidRDefault="009F31C8">
          <w:r w:rsidRPr="002E303F">
            <w:rPr>
              <w:rStyle w:val="Textedelespacerserv"/>
            </w:rPr>
            <w:t>[Titre ]</w:t>
          </w:r>
        </w:p>
      </w:docPartBody>
    </w:docPart>
    <w:docPart>
      <w:docPartPr>
        <w:name w:val="03E8DEF7E6564A9B9C2744B7D9E92A82"/>
        <w:category>
          <w:name w:val="Général"/>
          <w:gallery w:val="placeholder"/>
        </w:category>
        <w:types>
          <w:type w:val="bbPlcHdr"/>
        </w:types>
        <w:behaviors>
          <w:behavior w:val="content"/>
        </w:behaviors>
        <w:guid w:val="{4EAD413C-383D-4DB5-86AD-B0F22F6D78BC}"/>
      </w:docPartPr>
      <w:docPartBody>
        <w:p w:rsidR="00E77AEF" w:rsidRDefault="009F31C8">
          <w:r w:rsidRPr="002E303F">
            <w:rPr>
              <w:rStyle w:val="Textedelespacerserv"/>
            </w:rPr>
            <w:t>[Objet ]</w:t>
          </w:r>
        </w:p>
      </w:docPartBody>
    </w:docPart>
    <w:docPart>
      <w:docPartPr>
        <w:name w:val="F1FD7E111D3D4A3886A1E4DB1EC2D386"/>
        <w:category>
          <w:name w:val="Général"/>
          <w:gallery w:val="placeholder"/>
        </w:category>
        <w:types>
          <w:type w:val="bbPlcHdr"/>
        </w:types>
        <w:behaviors>
          <w:behavior w:val="content"/>
        </w:behaviors>
        <w:guid w:val="{CBA292FA-925B-471C-B59E-861C299577ED}"/>
      </w:docPartPr>
      <w:docPartBody>
        <w:p w:rsidR="00744F69" w:rsidRDefault="0059094C" w:rsidP="0059094C">
          <w:pPr>
            <w:pStyle w:val="F1FD7E111D3D4A3886A1E4DB1EC2D386"/>
          </w:pPr>
          <w:r w:rsidRPr="00AF6EAF">
            <w:rPr>
              <w:rStyle w:val="Textedelespacerserv"/>
            </w:rPr>
            <w:t>[Société]</w:t>
          </w:r>
        </w:p>
      </w:docPartBody>
    </w:docPart>
    <w:docPart>
      <w:docPartPr>
        <w:name w:val="2FA690E766BC437694B3B0C11BA6AC1D"/>
        <w:category>
          <w:name w:val="Général"/>
          <w:gallery w:val="placeholder"/>
        </w:category>
        <w:types>
          <w:type w:val="bbPlcHdr"/>
        </w:types>
        <w:behaviors>
          <w:behavior w:val="content"/>
        </w:behaviors>
        <w:guid w:val="{7BA3C856-D64B-485A-A3C7-CB07D552A3F9}"/>
      </w:docPartPr>
      <w:docPartBody>
        <w:p w:rsidR="00744F69" w:rsidRDefault="0059094C" w:rsidP="0059094C">
          <w:pPr>
            <w:pStyle w:val="2FA690E766BC437694B3B0C11BA6AC1D"/>
          </w:pPr>
          <w:r w:rsidRPr="002E303F">
            <w:rPr>
              <w:rStyle w:val="Textedelespacerserv"/>
            </w:rPr>
            <w:t>[Mots clés ]</w:t>
          </w:r>
        </w:p>
      </w:docPartBody>
    </w:docPart>
    <w:docPart>
      <w:docPartPr>
        <w:name w:val="5DAD83956DFD4FAC83C733AD58DD0178"/>
        <w:category>
          <w:name w:val="Général"/>
          <w:gallery w:val="placeholder"/>
        </w:category>
        <w:types>
          <w:type w:val="bbPlcHdr"/>
        </w:types>
        <w:behaviors>
          <w:behavior w:val="content"/>
        </w:behaviors>
        <w:guid w:val="{CCB524E6-5A4A-44D1-88DA-7477D69F7619}"/>
      </w:docPartPr>
      <w:docPartBody>
        <w:p w:rsidR="00744F69" w:rsidRDefault="0059094C">
          <w:r w:rsidRPr="00E213B4">
            <w:rPr>
              <w:rStyle w:val="Textedelespacerserv"/>
            </w:rPr>
            <w:t>[Société]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Yu Gothic"/>
    <w:panose1 w:val="00000000000000000000"/>
    <w:charset w:val="80"/>
    <w:family w:val="auto"/>
    <w:notTrueType/>
    <w:pitch w:val="default"/>
    <w:sig w:usb0="00000001" w:usb1="08070000" w:usb2="00000010" w:usb3="00000000" w:csb0="00020000"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Times New Roman (Corps CS)">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ABChanelCouture-Semibold">
    <w:altName w:val="Calibri"/>
    <w:panose1 w:val="00000000000000000000"/>
    <w:charset w:val="00"/>
    <w:family w:val="modern"/>
    <w:notTrueType/>
    <w:pitch w:val="variable"/>
    <w:sig w:usb0="800000A7" w:usb1="10000002" w:usb2="00000000" w:usb3="00000000" w:csb0="00000019"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C8"/>
    <w:rsid w:val="00033F2B"/>
    <w:rsid w:val="000371CC"/>
    <w:rsid w:val="00053F9E"/>
    <w:rsid w:val="00065DE5"/>
    <w:rsid w:val="000A601A"/>
    <w:rsid w:val="00177A17"/>
    <w:rsid w:val="00204F3C"/>
    <w:rsid w:val="0022045B"/>
    <w:rsid w:val="00312B61"/>
    <w:rsid w:val="003203A8"/>
    <w:rsid w:val="00327D31"/>
    <w:rsid w:val="003A0109"/>
    <w:rsid w:val="003E59C3"/>
    <w:rsid w:val="0043522D"/>
    <w:rsid w:val="004C4FE0"/>
    <w:rsid w:val="004F4505"/>
    <w:rsid w:val="00530816"/>
    <w:rsid w:val="0059094C"/>
    <w:rsid w:val="005D624A"/>
    <w:rsid w:val="005F61A4"/>
    <w:rsid w:val="00613A52"/>
    <w:rsid w:val="006D33B4"/>
    <w:rsid w:val="006F3CB4"/>
    <w:rsid w:val="007078EA"/>
    <w:rsid w:val="00744F69"/>
    <w:rsid w:val="007F434E"/>
    <w:rsid w:val="008F3472"/>
    <w:rsid w:val="0092434A"/>
    <w:rsid w:val="0093793E"/>
    <w:rsid w:val="009449E6"/>
    <w:rsid w:val="009D4F0C"/>
    <w:rsid w:val="009F31C8"/>
    <w:rsid w:val="00A2454F"/>
    <w:rsid w:val="00A5480A"/>
    <w:rsid w:val="00AC6073"/>
    <w:rsid w:val="00B61EC9"/>
    <w:rsid w:val="00B70ECE"/>
    <w:rsid w:val="00C446CA"/>
    <w:rsid w:val="00C64180"/>
    <w:rsid w:val="00CE598D"/>
    <w:rsid w:val="00D20B4C"/>
    <w:rsid w:val="00D37749"/>
    <w:rsid w:val="00D64008"/>
    <w:rsid w:val="00E419F0"/>
    <w:rsid w:val="00E77AEF"/>
    <w:rsid w:val="00EA1C65"/>
    <w:rsid w:val="00EA218D"/>
    <w:rsid w:val="00F10DE5"/>
    <w:rsid w:val="00F22750"/>
    <w:rsid w:val="00F549A2"/>
    <w:rsid w:val="00F639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3793E"/>
    <w:rPr>
      <w:color w:val="808080"/>
    </w:rPr>
  </w:style>
  <w:style w:type="paragraph" w:customStyle="1" w:styleId="F1FD7E111D3D4A3886A1E4DB1EC2D386">
    <w:name w:val="F1FD7E111D3D4A3886A1E4DB1EC2D386"/>
    <w:rsid w:val="0059094C"/>
  </w:style>
  <w:style w:type="paragraph" w:customStyle="1" w:styleId="2FA690E766BC437694B3B0C11BA6AC1D">
    <w:name w:val="2FA690E766BC437694B3B0C11BA6AC1D"/>
    <w:rsid w:val="005909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Personnalisé 2">
      <a:dk1>
        <a:srgbClr val="3A3B39"/>
      </a:dk1>
      <a:lt1>
        <a:sysClr val="window" lastClr="FFFFFF"/>
      </a:lt1>
      <a:dk2>
        <a:srgbClr val="2A3B4D"/>
      </a:dk2>
      <a:lt2>
        <a:srgbClr val="C8DEC6"/>
      </a:lt2>
      <a:accent1>
        <a:srgbClr val="5AB9E6"/>
      </a:accent1>
      <a:accent2>
        <a:srgbClr val="9BC69E"/>
      </a:accent2>
      <a:accent3>
        <a:srgbClr val="4DBDD7"/>
      </a:accent3>
      <a:accent4>
        <a:srgbClr val="FFCB6D"/>
      </a:accent4>
      <a:accent5>
        <a:srgbClr val="149682"/>
      </a:accent5>
      <a:accent6>
        <a:srgbClr val="333333"/>
      </a:accent6>
      <a:hlink>
        <a:srgbClr val="14325A"/>
      </a:hlink>
      <a:folHlink>
        <a:srgbClr val="514149"/>
      </a:folHlink>
    </a:clrScheme>
    <a:fontScheme name="AMJ GROUPE">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2024-12-01T00:00:00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00557307B65C4B9F6D320716CEC00A" ma:contentTypeVersion="21" ma:contentTypeDescription="Crée un document." ma:contentTypeScope="" ma:versionID="50f2726f1c18eb7ed4cfedd54f934688">
  <xsd:schema xmlns:xsd="http://www.w3.org/2001/XMLSchema" xmlns:xs="http://www.w3.org/2001/XMLSchema" xmlns:p="http://schemas.microsoft.com/office/2006/metadata/properties" xmlns:ns1="http://schemas.microsoft.com/sharepoint/v3" xmlns:ns2="92dfd421-3bd1-4ea6-b3d0-d2ce6bec1021" xmlns:ns3="dd0a7151-00b4-42bb-b21e-c83e69803d85" targetNamespace="http://schemas.microsoft.com/office/2006/metadata/properties" ma:root="true" ma:fieldsID="dc7d9288658ea16133125f2aeaac8716" ns1:_="" ns2:_="" ns3:_="">
    <xsd:import namespace="http://schemas.microsoft.com/sharepoint/v3"/>
    <xsd:import namespace="92dfd421-3bd1-4ea6-b3d0-d2ce6bec1021"/>
    <xsd:import namespace="dd0a7151-00b4-42bb-b21e-c83e69803d8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eleme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12"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element name="_ip_UnifiedCompliancePolicyProperties" ma:index="25" nillable="true" ma:displayName="Propriétés de la stratégie de conformité unifiée" ma:hidden="true" ma:internalName="_ip_UnifiedCompliancePolicyProperties">
      <xsd:simpleType>
        <xsd:restriction base="dms:Note"/>
      </xsd:simpleType>
    </xsd:element>
    <xsd:element name="_ip_UnifiedCompliancePolicyUIAction" ma:index="26"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dfd421-3bd1-4ea6-b3d0-d2ce6bec102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30" nillable="true" ma:displayName="Taxonomy Catch All Column" ma:hidden="true" ma:list="{8eca9224-90fe-4a5d-97db-060bb3b5b623}" ma:internalName="TaxCatchAll" ma:showField="CatchAllData" ma:web="92dfd421-3bd1-4ea6-b3d0-d2ce6bec102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d0a7151-00b4-42bb-b21e-c83e69803d85"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Balises d’images" ma:readOnly="false" ma:fieldId="{5cf76f15-5ced-4ddc-b409-7134ff3c332f}" ma:taxonomyMulti="true" ma:sspId="0bb8481f-72a7-4705-aa5e-e76edf73ade5" ma:termSetId="09814cd3-568e-fe90-9814-8d621ff8fb84" ma:anchorId="fba54fb3-c3e1-fe81-a776-ca4b69148c4d" ma:open="true" ma:isKeyword="false">
      <xsd:complexType>
        <xsd:sequence>
          <xsd:element ref="pc:Terms" minOccurs="0" maxOccurs="1"/>
        </xsd:sequence>
      </xsd:complexType>
    </xsd:element>
    <xsd:element name="elements" ma:index="31" nillable="true" ma:displayName="elements" ma:format="Dropdown" ma:internalName="elements" ma:percentage="FALSE">
      <xsd:simpleType>
        <xsd:restriction base="dms:Number"/>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92dfd421-3bd1-4ea6-b3d0-d2ce6bec1021">M6TKCEX4MP4E-461349437-504284</_dlc_DocId>
    <_dlc_DocIdUrl xmlns="92dfd421-3bd1-4ea6-b3d0-d2ce6bec1021">
      <Url>https://amjgroupe.sharepoint.com/sites/ASC-AMJ-FILES/_layouts/15/DocIdRedir.aspx?ID=M6TKCEX4MP4E-461349437-504284</Url>
      <Description>M6TKCEX4MP4E-461349437-504284</Description>
    </_dlc_DocIdUrl>
    <_ip_UnifiedCompliancePolicyUIAction xmlns="http://schemas.microsoft.com/sharepoint/v3" xsi:nil="true"/>
    <_ip_UnifiedCompliancePolicyProperties xmlns="http://schemas.microsoft.com/sharepoint/v3" xsi:nil="true"/>
    <SharedWithUsers xmlns="92dfd421-3bd1-4ea6-b3d0-d2ce6bec1021">
      <UserInfo>
        <DisplayName>COUSINO Ysabel</DisplayName>
        <AccountId>60</AccountId>
        <AccountType/>
      </UserInfo>
    </SharedWithUsers>
    <TaxCatchAll xmlns="92dfd421-3bd1-4ea6-b3d0-d2ce6bec1021" xsi:nil="true"/>
    <elements xmlns="dd0a7151-00b4-42bb-b21e-c83e69803d85" xsi:nil="true"/>
    <lcf76f155ced4ddcb4097134ff3c332f xmlns="dd0a7151-00b4-42bb-b21e-c83e69803d8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A79E22-88E3-4E27-8E8B-89498FCAB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2dfd421-3bd1-4ea6-b3d0-d2ce6bec1021"/>
    <ds:schemaRef ds:uri="dd0a7151-00b4-42bb-b21e-c83e69803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0A27A1-04DB-4A94-A3FF-B4E73562F39F}">
  <ds:schemaRefs>
    <ds:schemaRef ds:uri="http://schemas.microsoft.com/office/2006/metadata/properties"/>
    <ds:schemaRef ds:uri="http://schemas.microsoft.com/office/infopath/2007/PartnerControls"/>
    <ds:schemaRef ds:uri="http://schemas.microsoft.com/sharepoint/v3"/>
    <ds:schemaRef ds:uri="92dfd421-3bd1-4ea6-b3d0-d2ce6bec1021"/>
    <ds:schemaRef ds:uri="dd0a7151-00b4-42bb-b21e-c83e69803d85"/>
  </ds:schemaRefs>
</ds:datastoreItem>
</file>

<file path=customXml/itemProps4.xml><?xml version="1.0" encoding="utf-8"?>
<ds:datastoreItem xmlns:ds="http://schemas.openxmlformats.org/officeDocument/2006/customXml" ds:itemID="{402C972A-DCDA-5D42-BDFB-3F2EA15D4B11}">
  <ds:schemaRefs>
    <ds:schemaRef ds:uri="http://schemas.openxmlformats.org/officeDocument/2006/bibliography"/>
  </ds:schemaRefs>
</ds:datastoreItem>
</file>

<file path=customXml/itemProps5.xml><?xml version="1.0" encoding="utf-8"?>
<ds:datastoreItem xmlns:ds="http://schemas.openxmlformats.org/officeDocument/2006/customXml" ds:itemID="{A533E152-728F-4740-B095-373F1FFB85F7}">
  <ds:schemaRefs>
    <ds:schemaRef ds:uri="http://schemas.microsoft.com/sharepoint/events"/>
  </ds:schemaRefs>
</ds:datastoreItem>
</file>

<file path=customXml/itemProps6.xml><?xml version="1.0" encoding="utf-8"?>
<ds:datastoreItem xmlns:ds="http://schemas.openxmlformats.org/officeDocument/2006/customXml" ds:itemID="{01D66524-72AA-40F5-AE0A-7CD700E694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Proposition commerciale.dot</Template>
  <TotalTime>453</TotalTime>
  <Pages>6</Pages>
  <Words>752</Words>
  <Characters>4290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SWIM</vt:lpstr>
    </vt:vector>
  </TitlesOfParts>
  <Manager/>
  <Company>EFREI</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big data</dc:title>
  <dc:subject>Documentation</dc:subject>
  <dc:creator>Louis CAILLAREC – Paul JOUVANCEAU – Noa ANDRE – Mazen CHOUCHARA</dc:creator>
  <cp:keywords>1</cp:keywords>
  <dc:description/>
  <cp:lastModifiedBy>Louis CAILLAREC</cp:lastModifiedBy>
  <cp:revision>3</cp:revision>
  <cp:lastPrinted>2021-03-30T08:41:00Z</cp:lastPrinted>
  <dcterms:created xsi:type="dcterms:W3CDTF">2024-12-01T13:54:00Z</dcterms:created>
  <dcterms:modified xsi:type="dcterms:W3CDTF">2024-12-01T22:27:00Z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0x0101004700557307B65C4B9F6D320716CEC00A</vt:lpwstr>
  </property>
  <property fmtid="{D5CDD505-2E9C-101B-9397-08002B2CF9AE}" pid="3" name="_dlc_DocIdItemGuid">
    <vt:lpwstr>4f19f7cb-5591-4d54-9fa3-6537da3707bb</vt:lpwstr>
  </property>
  <property fmtid="{D5CDD505-2E9C-101B-9397-08002B2CF9AE}" pid="4" name="MediaServiceImageTags">
    <vt:lpwstr/>
  </property>
</Properties>
</file>